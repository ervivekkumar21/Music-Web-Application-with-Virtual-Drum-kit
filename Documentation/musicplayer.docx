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FC4" w:rsidRPr="00EC1C70" w:rsidRDefault="00E62FC4" w:rsidP="003A5C0B">
      <w:pPr>
        <w:suppressAutoHyphens w:val="0"/>
        <w:spacing w:after="0"/>
        <w:jc w:val="center"/>
        <w:rPr>
          <w:rFonts w:ascii="Times New Roman" w:hAnsi="Times New Roman" w:cs="Times New Roman"/>
          <w:b/>
          <w:bCs/>
          <w:sz w:val="40"/>
          <w:szCs w:val="40"/>
        </w:rPr>
      </w:pPr>
      <w:r w:rsidRPr="00EC1C70">
        <w:rPr>
          <w:rFonts w:ascii="Times New Roman" w:hAnsi="Times New Roman" w:cs="Times New Roman"/>
          <w:b/>
          <w:bCs/>
          <w:sz w:val="40"/>
          <w:szCs w:val="40"/>
        </w:rPr>
        <w:t>Introduction to Project</w:t>
      </w:r>
    </w:p>
    <w:p w:rsidR="00E62FC4" w:rsidRPr="00EC1C70" w:rsidRDefault="00E62FC4" w:rsidP="003A5C0B">
      <w:pPr>
        <w:pStyle w:val="ListParagraph"/>
        <w:tabs>
          <w:tab w:val="left" w:pos="900"/>
        </w:tabs>
        <w:suppressAutoHyphens w:val="0"/>
        <w:spacing w:after="0"/>
        <w:ind w:right="1412"/>
        <w:outlineLvl w:val="0"/>
        <w:rPr>
          <w:rFonts w:ascii="Times New Roman" w:hAnsi="Times New Roman" w:cs="Times New Roman"/>
          <w:b/>
          <w:bCs/>
        </w:rPr>
      </w:pPr>
    </w:p>
    <w:p w:rsidR="00E62FC4" w:rsidRPr="00EC1C70" w:rsidRDefault="00E62FC4" w:rsidP="003A5C0B">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sidRPr="00EC1C70">
        <w:rPr>
          <w:rFonts w:ascii="Times New Roman" w:hAnsi="Times New Roman" w:cs="Times New Roman"/>
          <w:sz w:val="24"/>
          <w:szCs w:val="24"/>
        </w:rPr>
        <w:t>This is a project report on “ONLINE</w:t>
      </w:r>
      <w:r w:rsidR="00E43D0C" w:rsidRPr="00EC1C70">
        <w:rPr>
          <w:rFonts w:ascii="Times New Roman" w:hAnsi="Times New Roman" w:cs="Times New Roman"/>
          <w:sz w:val="24"/>
          <w:szCs w:val="24"/>
        </w:rPr>
        <w:t xml:space="preserve"> MUSIC PLAYER</w:t>
      </w:r>
      <w:r w:rsidRPr="00EC1C70">
        <w:rPr>
          <w:rFonts w:ascii="Times New Roman" w:hAnsi="Times New Roman" w:cs="Times New Roman"/>
          <w:sz w:val="24"/>
          <w:szCs w:val="24"/>
        </w:rPr>
        <w:t>”. During the making/developing of this project we explored new ideas and functionality behind the working of a notepad.</w:t>
      </w:r>
    </w:p>
    <w:p w:rsidR="00E62FC4" w:rsidRPr="00A12EE8" w:rsidRDefault="00E62FC4" w:rsidP="003A5C0B">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sidRPr="00A12EE8">
        <w:rPr>
          <w:rFonts w:ascii="Times New Roman" w:hAnsi="Times New Roman" w:cs="Times New Roman"/>
          <w:sz w:val="24"/>
          <w:szCs w:val="24"/>
        </w:rPr>
        <w:t xml:space="preserve">This project is designed by </w:t>
      </w:r>
      <w:r w:rsidR="00E43D0C" w:rsidRPr="00A12EE8">
        <w:rPr>
          <w:rFonts w:ascii="Times New Roman" w:hAnsi="Times New Roman" w:cs="Times New Roman"/>
          <w:sz w:val="24"/>
          <w:szCs w:val="24"/>
        </w:rPr>
        <w:t>JAVASCRIPT</w:t>
      </w:r>
      <w:r w:rsidRPr="00A12EE8">
        <w:rPr>
          <w:rFonts w:ascii="Times New Roman" w:hAnsi="Times New Roman" w:cs="Times New Roman"/>
          <w:sz w:val="24"/>
          <w:szCs w:val="24"/>
        </w:rPr>
        <w:t>.</w:t>
      </w:r>
      <w:r w:rsidR="00E43D0C" w:rsidRPr="00A12EE8">
        <w:rPr>
          <w:rFonts w:ascii="Times New Roman" w:hAnsi="Times New Roman" w:cs="Times New Roman"/>
          <w:sz w:val="24"/>
          <w:szCs w:val="24"/>
        </w:rPr>
        <w:t xml:space="preserve"> J</w:t>
      </w:r>
      <w:r w:rsidR="00E43D0C" w:rsidRPr="00A12EE8">
        <w:rPr>
          <w:rFonts w:ascii="Times New Roman" w:hAnsi="Times New Roman" w:cs="Times New Roman"/>
          <w:sz w:val="24"/>
          <w:szCs w:val="24"/>
          <w:shd w:val="clear" w:color="auto" w:fill="FFFFFF"/>
        </w:rPr>
        <w:t>avaScript is a client-side scripting language, which means the </w:t>
      </w:r>
      <w:hyperlink r:id="rId7" w:history="1">
        <w:r w:rsidR="00E43D0C" w:rsidRPr="00A12EE8">
          <w:rPr>
            <w:rStyle w:val="Hyperlink"/>
            <w:rFonts w:ascii="Times New Roman" w:hAnsi="Times New Roman" w:cs="Times New Roman"/>
            <w:color w:val="auto"/>
            <w:sz w:val="24"/>
            <w:szCs w:val="24"/>
            <w:u w:val="none"/>
            <w:bdr w:val="none" w:sz="0" w:space="0" w:color="auto" w:frame="1"/>
            <w:shd w:val="clear" w:color="auto" w:fill="FFFFFF"/>
          </w:rPr>
          <w:t>source code</w:t>
        </w:r>
      </w:hyperlink>
      <w:r w:rsidR="00E43D0C" w:rsidRPr="00A12EE8">
        <w:rPr>
          <w:rFonts w:ascii="Times New Roman" w:hAnsi="Times New Roman" w:cs="Times New Roman"/>
          <w:sz w:val="24"/>
          <w:szCs w:val="24"/>
          <w:shd w:val="clear" w:color="auto" w:fill="FFFFFF"/>
        </w:rPr>
        <w:t> is processed by the client's </w:t>
      </w:r>
      <w:hyperlink r:id="rId8" w:history="1">
        <w:r w:rsidR="00E43D0C" w:rsidRPr="00A12EE8">
          <w:rPr>
            <w:rStyle w:val="Hyperlink"/>
            <w:rFonts w:ascii="Times New Roman" w:hAnsi="Times New Roman" w:cs="Times New Roman"/>
            <w:color w:val="auto"/>
            <w:sz w:val="24"/>
            <w:szCs w:val="24"/>
            <w:u w:val="none"/>
            <w:bdr w:val="none" w:sz="0" w:space="0" w:color="auto" w:frame="1"/>
            <w:shd w:val="clear" w:color="auto" w:fill="FFFFFF"/>
          </w:rPr>
          <w:t>web browser</w:t>
        </w:r>
      </w:hyperlink>
      <w:r w:rsidR="00E43D0C" w:rsidRPr="00A12EE8">
        <w:rPr>
          <w:rFonts w:ascii="Times New Roman" w:hAnsi="Times New Roman" w:cs="Times New Roman"/>
          <w:sz w:val="24"/>
          <w:szCs w:val="24"/>
          <w:shd w:val="clear" w:color="auto" w:fill="FFFFFF"/>
        </w:rPr>
        <w:t> rather than on the </w:t>
      </w:r>
      <w:hyperlink r:id="rId9" w:history="1">
        <w:r w:rsidR="00E43D0C" w:rsidRPr="00A12EE8">
          <w:rPr>
            <w:rStyle w:val="Hyperlink"/>
            <w:rFonts w:ascii="Times New Roman" w:hAnsi="Times New Roman" w:cs="Times New Roman"/>
            <w:color w:val="auto"/>
            <w:sz w:val="24"/>
            <w:szCs w:val="24"/>
            <w:u w:val="none"/>
            <w:bdr w:val="none" w:sz="0" w:space="0" w:color="auto" w:frame="1"/>
            <w:shd w:val="clear" w:color="auto" w:fill="FFFFFF"/>
          </w:rPr>
          <w:t>web server</w:t>
        </w:r>
      </w:hyperlink>
      <w:r w:rsidR="00E43D0C" w:rsidRPr="00A12EE8">
        <w:rPr>
          <w:rFonts w:ascii="Times New Roman" w:hAnsi="Times New Roman" w:cs="Times New Roman"/>
          <w:sz w:val="24"/>
          <w:szCs w:val="24"/>
          <w:shd w:val="clear" w:color="auto" w:fill="FFFFFF"/>
        </w:rPr>
        <w:t>. This means JavaScript </w:t>
      </w:r>
      <w:hyperlink r:id="rId10" w:history="1">
        <w:r w:rsidR="00E43D0C" w:rsidRPr="00A12EE8">
          <w:rPr>
            <w:rStyle w:val="Hyperlink"/>
            <w:rFonts w:ascii="Times New Roman" w:hAnsi="Times New Roman" w:cs="Times New Roman"/>
            <w:color w:val="auto"/>
            <w:sz w:val="24"/>
            <w:szCs w:val="24"/>
            <w:u w:val="none"/>
            <w:bdr w:val="none" w:sz="0" w:space="0" w:color="auto" w:frame="1"/>
            <w:shd w:val="clear" w:color="auto" w:fill="FFFFFF"/>
          </w:rPr>
          <w:t>functions</w:t>
        </w:r>
      </w:hyperlink>
      <w:r w:rsidR="00E43D0C" w:rsidRPr="00A12EE8">
        <w:rPr>
          <w:rFonts w:ascii="Times New Roman" w:hAnsi="Times New Roman" w:cs="Times New Roman"/>
          <w:sz w:val="24"/>
          <w:szCs w:val="24"/>
          <w:shd w:val="clear" w:color="auto" w:fill="FFFFFF"/>
        </w:rPr>
        <w:t> can run after a webpage has loaded without communicating with the server. For example, a JavaScript function may check a web form before it is submitted to make sure all the required </w:t>
      </w:r>
      <w:hyperlink r:id="rId11" w:history="1">
        <w:r w:rsidR="00E43D0C" w:rsidRPr="00A12EE8">
          <w:rPr>
            <w:rStyle w:val="Hyperlink"/>
            <w:rFonts w:ascii="Times New Roman" w:hAnsi="Times New Roman" w:cs="Times New Roman"/>
            <w:color w:val="auto"/>
            <w:sz w:val="24"/>
            <w:szCs w:val="24"/>
            <w:u w:val="none"/>
            <w:bdr w:val="none" w:sz="0" w:space="0" w:color="auto" w:frame="1"/>
            <w:shd w:val="clear" w:color="auto" w:fill="FFFFFF"/>
          </w:rPr>
          <w:t>fields</w:t>
        </w:r>
      </w:hyperlink>
      <w:r w:rsidR="00E43D0C" w:rsidRPr="00A12EE8">
        <w:rPr>
          <w:rFonts w:ascii="Times New Roman" w:hAnsi="Times New Roman" w:cs="Times New Roman"/>
          <w:sz w:val="24"/>
          <w:szCs w:val="24"/>
          <w:shd w:val="clear" w:color="auto" w:fill="FFFFFF"/>
        </w:rPr>
        <w:t xml:space="preserve"> have been filled out. The JavaScript code can produce an error message before any information is actually transmitted to the server. </w:t>
      </w:r>
      <w:r w:rsidRPr="00A12EE8">
        <w:rPr>
          <w:rFonts w:ascii="Times New Roman" w:hAnsi="Times New Roman" w:cs="Times New Roman"/>
          <w:sz w:val="24"/>
          <w:szCs w:val="24"/>
        </w:rPr>
        <w:t xml:space="preserve">Our project </w:t>
      </w:r>
      <w:r w:rsidRPr="00A12EE8">
        <w:rPr>
          <w:rFonts w:ascii="Times New Roman" w:hAnsi="Times New Roman" w:cs="Times New Roman"/>
          <w:b/>
          <w:bCs/>
          <w:sz w:val="24"/>
          <w:szCs w:val="24"/>
        </w:rPr>
        <w:t>“</w:t>
      </w:r>
      <w:r w:rsidRPr="00A12EE8">
        <w:rPr>
          <w:rFonts w:ascii="Times New Roman" w:hAnsi="Times New Roman" w:cs="Times New Roman"/>
          <w:sz w:val="24"/>
          <w:szCs w:val="24"/>
        </w:rPr>
        <w:t>ONL</w:t>
      </w:r>
      <w:r w:rsidR="00E43D0C" w:rsidRPr="00A12EE8">
        <w:rPr>
          <w:rFonts w:ascii="Times New Roman" w:hAnsi="Times New Roman" w:cs="Times New Roman"/>
          <w:sz w:val="24"/>
          <w:szCs w:val="24"/>
        </w:rPr>
        <w:t>INE MUSIC PLAYER</w:t>
      </w:r>
      <w:r w:rsidRPr="00A12EE8">
        <w:rPr>
          <w:rFonts w:ascii="Times New Roman" w:hAnsi="Times New Roman" w:cs="Times New Roman"/>
          <w:b/>
          <w:bCs/>
          <w:sz w:val="24"/>
          <w:szCs w:val="24"/>
        </w:rPr>
        <w:t xml:space="preserve">” </w:t>
      </w:r>
      <w:r w:rsidRPr="00A12EE8">
        <w:rPr>
          <w:rFonts w:ascii="Times New Roman" w:hAnsi="Times New Roman" w:cs="Times New Roman"/>
          <w:sz w:val="24"/>
          <w:szCs w:val="24"/>
        </w:rPr>
        <w:t xml:space="preserve">is not only site for </w:t>
      </w:r>
      <w:r w:rsidR="007352C0" w:rsidRPr="00A12EE8">
        <w:rPr>
          <w:rFonts w:ascii="Times New Roman" w:hAnsi="Times New Roman" w:cs="Times New Roman"/>
          <w:sz w:val="24"/>
          <w:szCs w:val="24"/>
        </w:rPr>
        <w:t>Music</w:t>
      </w:r>
      <w:r w:rsidRPr="00A12EE8">
        <w:rPr>
          <w:rFonts w:ascii="Times New Roman" w:hAnsi="Times New Roman" w:cs="Times New Roman"/>
          <w:sz w:val="24"/>
          <w:szCs w:val="24"/>
        </w:rPr>
        <w:t xml:space="preserve"> lovers.</w:t>
      </w:r>
      <w:r w:rsidR="007352C0" w:rsidRPr="00A12EE8">
        <w:rPr>
          <w:rFonts w:ascii="Times New Roman" w:hAnsi="Times New Roman" w:cs="Times New Roman"/>
          <w:sz w:val="24"/>
          <w:szCs w:val="24"/>
        </w:rPr>
        <w:t xml:space="preserve"> </w:t>
      </w:r>
      <w:r w:rsidRPr="00A12EE8">
        <w:rPr>
          <w:rFonts w:ascii="Times New Roman" w:hAnsi="Times New Roman" w:cs="Times New Roman"/>
          <w:sz w:val="24"/>
          <w:szCs w:val="24"/>
        </w:rPr>
        <w:t xml:space="preserve">This is a web based application which helps people to find and </w:t>
      </w:r>
      <w:r w:rsidR="007352C0" w:rsidRPr="00A12EE8">
        <w:rPr>
          <w:rFonts w:ascii="Times New Roman" w:hAnsi="Times New Roman" w:cs="Times New Roman"/>
          <w:sz w:val="24"/>
          <w:szCs w:val="24"/>
        </w:rPr>
        <w:t>listen</w:t>
      </w:r>
      <w:r w:rsidRPr="00A12EE8">
        <w:rPr>
          <w:rFonts w:ascii="Times New Roman" w:hAnsi="Times New Roman" w:cs="Times New Roman"/>
          <w:sz w:val="24"/>
          <w:szCs w:val="24"/>
        </w:rPr>
        <w:t xml:space="preserve"> latest </w:t>
      </w:r>
      <w:r w:rsidR="007352C0" w:rsidRPr="00A12EE8">
        <w:rPr>
          <w:rFonts w:ascii="Times New Roman" w:hAnsi="Times New Roman" w:cs="Times New Roman"/>
          <w:sz w:val="24"/>
          <w:szCs w:val="24"/>
        </w:rPr>
        <w:t>songs</w:t>
      </w:r>
      <w:r w:rsidRPr="00A12EE8">
        <w:rPr>
          <w:rFonts w:ascii="Times New Roman" w:hAnsi="Times New Roman" w:cs="Times New Roman"/>
          <w:sz w:val="24"/>
          <w:szCs w:val="24"/>
        </w:rPr>
        <w:t xml:space="preserve"> with different </w:t>
      </w:r>
      <w:r w:rsidR="007352C0" w:rsidRPr="00A12EE8">
        <w:rPr>
          <w:rFonts w:ascii="Times New Roman" w:hAnsi="Times New Roman" w:cs="Times New Roman"/>
          <w:sz w:val="24"/>
          <w:szCs w:val="24"/>
        </w:rPr>
        <w:t xml:space="preserve">languages </w:t>
      </w:r>
      <w:r w:rsidRPr="00A12EE8">
        <w:rPr>
          <w:rFonts w:ascii="Times New Roman" w:hAnsi="Times New Roman" w:cs="Times New Roman"/>
          <w:sz w:val="24"/>
          <w:szCs w:val="24"/>
        </w:rPr>
        <w:t>on internet.</w:t>
      </w:r>
      <w:r w:rsidR="007352C0" w:rsidRPr="00A12EE8">
        <w:rPr>
          <w:rFonts w:ascii="Times New Roman" w:hAnsi="Times New Roman" w:cs="Times New Roman"/>
          <w:sz w:val="24"/>
          <w:szCs w:val="24"/>
        </w:rPr>
        <w:t xml:space="preserve"> </w:t>
      </w:r>
      <w:r w:rsidRPr="00A12EE8">
        <w:rPr>
          <w:rFonts w:ascii="Times New Roman" w:hAnsi="Times New Roman" w:cs="Times New Roman"/>
          <w:sz w:val="24"/>
          <w:szCs w:val="24"/>
        </w:rPr>
        <w:t xml:space="preserve">It is useful in the way that it makes an easier way to </w:t>
      </w:r>
      <w:r w:rsidR="007352C0" w:rsidRPr="00A12EE8">
        <w:rPr>
          <w:rFonts w:ascii="Times New Roman" w:hAnsi="Times New Roman" w:cs="Times New Roman"/>
          <w:sz w:val="24"/>
          <w:szCs w:val="24"/>
        </w:rPr>
        <w:t xml:space="preserve">search </w:t>
      </w:r>
      <w:r w:rsidRPr="00A12EE8">
        <w:rPr>
          <w:rFonts w:ascii="Times New Roman" w:hAnsi="Times New Roman" w:cs="Times New Roman"/>
          <w:sz w:val="24"/>
          <w:szCs w:val="24"/>
        </w:rPr>
        <w:t>m</w:t>
      </w:r>
      <w:r w:rsidR="007352C0" w:rsidRPr="00A12EE8">
        <w:rPr>
          <w:rFonts w:ascii="Times New Roman" w:hAnsi="Times New Roman" w:cs="Times New Roman"/>
          <w:sz w:val="24"/>
          <w:szCs w:val="24"/>
        </w:rPr>
        <w:t>usic</w:t>
      </w:r>
      <w:r w:rsidRPr="00A12EE8">
        <w:rPr>
          <w:rFonts w:ascii="Times New Roman" w:hAnsi="Times New Roman" w:cs="Times New Roman"/>
          <w:sz w:val="24"/>
          <w:szCs w:val="24"/>
        </w:rPr>
        <w:t xml:space="preserve"> online.</w:t>
      </w: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r w:rsidRPr="00EC1C70">
        <w:rPr>
          <w:rFonts w:ascii="Times New Roman" w:hAnsi="Times New Roman" w:cs="Times New Roman"/>
          <w:sz w:val="24"/>
          <w:szCs w:val="24"/>
          <w:shd w:val="clear" w:color="auto" w:fill="FFFFFF"/>
        </w:rPr>
        <w:t xml:space="preserve">The customer have to </w:t>
      </w:r>
      <w:r w:rsidR="007352C0" w:rsidRPr="00EC1C70">
        <w:rPr>
          <w:rFonts w:ascii="Times New Roman" w:hAnsi="Times New Roman" w:cs="Times New Roman"/>
          <w:sz w:val="24"/>
          <w:szCs w:val="24"/>
          <w:shd w:val="clear" w:color="auto" w:fill="FFFFFF"/>
        </w:rPr>
        <w:t xml:space="preserve">open website </w:t>
      </w:r>
      <w:r w:rsidRPr="00EC1C70">
        <w:rPr>
          <w:rFonts w:ascii="Times New Roman" w:hAnsi="Times New Roman" w:cs="Times New Roman"/>
          <w:sz w:val="24"/>
          <w:szCs w:val="24"/>
          <w:shd w:val="clear" w:color="auto" w:fill="FFFFFF"/>
        </w:rPr>
        <w:t>for any enquiry related to</w:t>
      </w:r>
      <w:r w:rsidR="007352C0" w:rsidRPr="00EC1C70">
        <w:rPr>
          <w:rFonts w:ascii="Times New Roman" w:hAnsi="Times New Roman" w:cs="Times New Roman"/>
          <w:sz w:val="24"/>
          <w:szCs w:val="24"/>
          <w:shd w:val="clear" w:color="auto" w:fill="FFFFFF"/>
        </w:rPr>
        <w:t xml:space="preserve"> Music.</w:t>
      </w: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r w:rsidRPr="00EC1C70">
        <w:rPr>
          <w:rFonts w:ascii="Times New Roman" w:hAnsi="Times New Roman" w:cs="Times New Roman"/>
          <w:sz w:val="24"/>
          <w:szCs w:val="24"/>
          <w:shd w:val="clear" w:color="auto" w:fill="FFFFFF"/>
        </w:rPr>
        <w:t>The admin module contains the access of admin on the application.</w:t>
      </w:r>
      <w:r w:rsidR="007352C0" w:rsidRPr="00EC1C70">
        <w:rPr>
          <w:rFonts w:ascii="Times New Roman" w:hAnsi="Times New Roman" w:cs="Times New Roman"/>
          <w:sz w:val="24"/>
          <w:szCs w:val="24"/>
          <w:shd w:val="clear" w:color="auto" w:fill="FFFFFF"/>
        </w:rPr>
        <w:t xml:space="preserve"> </w:t>
      </w:r>
      <w:r w:rsidRPr="00EC1C70">
        <w:rPr>
          <w:rFonts w:ascii="Times New Roman" w:hAnsi="Times New Roman" w:cs="Times New Roman"/>
          <w:sz w:val="24"/>
          <w:szCs w:val="24"/>
          <w:shd w:val="clear" w:color="auto" w:fill="FFFFFF"/>
        </w:rPr>
        <w:t>The admin can change everything in the application. He ha</w:t>
      </w:r>
      <w:r w:rsidR="00A12EE8">
        <w:rPr>
          <w:rFonts w:ascii="Times New Roman" w:hAnsi="Times New Roman" w:cs="Times New Roman"/>
          <w:sz w:val="24"/>
          <w:szCs w:val="24"/>
          <w:shd w:val="clear" w:color="auto" w:fill="FFFFFF"/>
        </w:rPr>
        <w:t xml:space="preserve">ve </w:t>
      </w:r>
      <w:r w:rsidRPr="00EC1C70">
        <w:rPr>
          <w:rFonts w:ascii="Times New Roman" w:hAnsi="Times New Roman" w:cs="Times New Roman"/>
          <w:sz w:val="24"/>
          <w:szCs w:val="24"/>
          <w:shd w:val="clear" w:color="auto" w:fill="FFFFFF"/>
        </w:rPr>
        <w:t>the ability to add, delete,</w:t>
      </w:r>
      <w:r w:rsidR="00A12EE8">
        <w:rPr>
          <w:rFonts w:ascii="Times New Roman" w:hAnsi="Times New Roman" w:cs="Times New Roman"/>
          <w:sz w:val="24"/>
          <w:szCs w:val="24"/>
          <w:shd w:val="clear" w:color="auto" w:fill="FFFFFF"/>
        </w:rPr>
        <w:t xml:space="preserve"> </w:t>
      </w:r>
      <w:r w:rsidRPr="00EC1C70">
        <w:rPr>
          <w:rFonts w:ascii="Times New Roman" w:hAnsi="Times New Roman" w:cs="Times New Roman"/>
          <w:sz w:val="24"/>
          <w:szCs w:val="24"/>
          <w:shd w:val="clear" w:color="auto" w:fill="FFFFFF"/>
        </w:rPr>
        <w:t xml:space="preserve">update any information regarding the </w:t>
      </w:r>
      <w:r w:rsidR="007352C0" w:rsidRPr="00EC1C70">
        <w:rPr>
          <w:rFonts w:ascii="Times New Roman" w:hAnsi="Times New Roman" w:cs="Times New Roman"/>
          <w:sz w:val="24"/>
          <w:szCs w:val="24"/>
          <w:shd w:val="clear" w:color="auto" w:fill="FFFFFF"/>
        </w:rPr>
        <w:t>music</w:t>
      </w:r>
      <w:r w:rsidRPr="00EC1C70">
        <w:rPr>
          <w:rFonts w:ascii="Times New Roman" w:hAnsi="Times New Roman" w:cs="Times New Roman"/>
          <w:sz w:val="24"/>
          <w:szCs w:val="24"/>
          <w:shd w:val="clear" w:color="auto" w:fill="FFFFFF"/>
        </w:rPr>
        <w:t>.</w:t>
      </w: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E62FC4" w:rsidRPr="00EC1C70" w:rsidRDefault="00E62FC4" w:rsidP="003A5C0B">
      <w:pPr>
        <w:suppressAutoHyphens w:val="0"/>
        <w:spacing w:after="0"/>
        <w:jc w:val="both"/>
        <w:rPr>
          <w:rFonts w:ascii="Times New Roman" w:hAnsi="Times New Roman" w:cs="Times New Roman"/>
          <w:sz w:val="24"/>
          <w:szCs w:val="24"/>
          <w:shd w:val="clear" w:color="auto" w:fill="FFFFFF"/>
        </w:rPr>
      </w:pPr>
    </w:p>
    <w:p w:rsidR="007352C0" w:rsidRDefault="007352C0" w:rsidP="00AC3BE7">
      <w:pPr>
        <w:suppressAutoHyphens w:val="0"/>
        <w:spacing w:after="0"/>
        <w:rPr>
          <w:rFonts w:ascii="Times New Roman" w:hAnsi="Times New Roman" w:cs="Times New Roman"/>
          <w:sz w:val="24"/>
          <w:szCs w:val="24"/>
          <w:shd w:val="clear" w:color="auto" w:fill="FFFFFF"/>
        </w:rPr>
      </w:pPr>
    </w:p>
    <w:p w:rsidR="00AC3BE7" w:rsidRPr="00EC1C70" w:rsidRDefault="00AC3BE7" w:rsidP="00AC3BE7">
      <w:pPr>
        <w:suppressAutoHyphens w:val="0"/>
        <w:spacing w:after="0"/>
        <w:rPr>
          <w:rFonts w:ascii="Times New Roman" w:hAnsi="Times New Roman" w:cs="Times New Roman"/>
          <w:b/>
          <w:bCs/>
          <w:sz w:val="40"/>
          <w:szCs w:val="40"/>
        </w:rPr>
      </w:pPr>
    </w:p>
    <w:p w:rsidR="00E62FC4" w:rsidRPr="00EC1C70" w:rsidRDefault="00E62FC4" w:rsidP="003A5C0B">
      <w:pPr>
        <w:suppressAutoHyphens w:val="0"/>
        <w:spacing w:after="0"/>
        <w:jc w:val="center"/>
        <w:rPr>
          <w:rFonts w:ascii="Times New Roman" w:hAnsi="Times New Roman" w:cs="Times New Roman"/>
          <w:b/>
          <w:bCs/>
          <w:sz w:val="40"/>
          <w:szCs w:val="40"/>
        </w:rPr>
      </w:pPr>
      <w:r w:rsidRPr="00EC1C70">
        <w:rPr>
          <w:rFonts w:ascii="Times New Roman" w:hAnsi="Times New Roman" w:cs="Times New Roman"/>
          <w:b/>
          <w:bCs/>
          <w:sz w:val="40"/>
          <w:szCs w:val="40"/>
        </w:rPr>
        <w:lastRenderedPageBreak/>
        <w:t>Technologies Used</w:t>
      </w:r>
    </w:p>
    <w:p w:rsidR="00E62FC4" w:rsidRPr="00EC1C70" w:rsidRDefault="00E62FC4" w:rsidP="003A5C0B">
      <w:pPr>
        <w:suppressAutoHyphens w:val="0"/>
        <w:spacing w:after="0"/>
        <w:rPr>
          <w:rFonts w:ascii="Times New Roman" w:hAnsi="Times New Roman" w:cs="Times New Roman"/>
          <w:b/>
          <w:bCs/>
          <w:sz w:val="40"/>
          <w:szCs w:val="40"/>
        </w:rPr>
      </w:pPr>
    </w:p>
    <w:p w:rsidR="00E62FC4" w:rsidRPr="00EC1C70" w:rsidRDefault="00E62FC4" w:rsidP="003A5C0B">
      <w:pPr>
        <w:suppressAutoHyphens w:val="0"/>
        <w:spacing w:after="0"/>
        <w:rPr>
          <w:rFonts w:ascii="Times New Roman" w:hAnsi="Times New Roman" w:cs="Times New Roman"/>
          <w:b/>
          <w:bCs/>
          <w:sz w:val="28"/>
          <w:szCs w:val="28"/>
        </w:rPr>
      </w:pPr>
      <w:r w:rsidRPr="00EC1C70">
        <w:rPr>
          <w:rFonts w:ascii="Times New Roman" w:hAnsi="Times New Roman" w:cs="Times New Roman"/>
          <w:b/>
          <w:bCs/>
          <w:sz w:val="28"/>
          <w:szCs w:val="28"/>
        </w:rPr>
        <w:t>What is HTML?</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is a language for designing web pages.</w:t>
      </w:r>
    </w:p>
    <w:p w:rsidR="00E62FC4" w:rsidRPr="00EC1C70" w:rsidRDefault="00E62FC4" w:rsidP="003A5C0B">
      <w:pPr>
        <w:numPr>
          <w:ilvl w:val="0"/>
          <w:numId w:val="15"/>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HTML stands for Hyper Text Markup Language </w:t>
      </w:r>
    </w:p>
    <w:p w:rsidR="00E62FC4" w:rsidRPr="00EC1C70" w:rsidRDefault="00E62FC4" w:rsidP="003A5C0B">
      <w:pPr>
        <w:numPr>
          <w:ilvl w:val="0"/>
          <w:numId w:val="15"/>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is not a programming language, it is a markup language</w:t>
      </w:r>
    </w:p>
    <w:p w:rsidR="00E62FC4" w:rsidRPr="00EC1C70" w:rsidRDefault="00E62FC4" w:rsidP="003A5C0B">
      <w:pPr>
        <w:numPr>
          <w:ilvl w:val="0"/>
          <w:numId w:val="15"/>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A markup language is a set of markup tags</w:t>
      </w:r>
    </w:p>
    <w:p w:rsidR="00E62FC4" w:rsidRPr="00EC1C70" w:rsidRDefault="00A12EE8" w:rsidP="003A5C0B">
      <w:pPr>
        <w:spacing w:after="0"/>
        <w:jc w:val="center"/>
        <w:rPr>
          <w:rFonts w:ascii="Times New Roman" w:hAnsi="Times New Roman" w:cs="Times New Roman"/>
          <w:sz w:val="32"/>
          <w:szCs w:val="32"/>
        </w:rPr>
      </w:pPr>
      <w:r>
        <w:rPr>
          <w:rFonts w:ascii="Times New Roman" w:hAnsi="Times New Roman" w:cs="Times New Roman"/>
          <w:sz w:val="32"/>
          <w:szCs w:val="32"/>
        </w:rPr>
        <w:pict>
          <v:rect id="_x0000_i1025" style="width:6in;height:.6pt" o:hralign="center" o:hrstd="t" o:hrnoshade="t" o:hr="t" fillcolor="#d4d4d4" stroked="f"/>
        </w:pict>
      </w: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Tags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markup tags are usually called HTML tags</w:t>
      </w:r>
    </w:p>
    <w:p w:rsidR="00E62FC4" w:rsidRPr="00EC1C70" w:rsidRDefault="00E62FC4" w:rsidP="003A5C0B">
      <w:pPr>
        <w:numPr>
          <w:ilvl w:val="0"/>
          <w:numId w:val="29"/>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tags are keywords surrounded by angle brackets like &lt;html&gt;</w:t>
      </w:r>
    </w:p>
    <w:p w:rsidR="00E62FC4" w:rsidRPr="00EC1C70" w:rsidRDefault="00E62FC4" w:rsidP="003A5C0B">
      <w:pPr>
        <w:numPr>
          <w:ilvl w:val="0"/>
          <w:numId w:val="29"/>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tags normally come in pairs like &lt;b&gt; and &lt;/b&gt;</w:t>
      </w:r>
    </w:p>
    <w:p w:rsidR="00E62FC4" w:rsidRPr="00EC1C70" w:rsidRDefault="00E62FC4" w:rsidP="003A5C0B">
      <w:pPr>
        <w:numPr>
          <w:ilvl w:val="0"/>
          <w:numId w:val="29"/>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first tag in a pair is the start tag, the second tag is the end tag</w:t>
      </w:r>
    </w:p>
    <w:p w:rsidR="00E62FC4" w:rsidRPr="00EC1C70" w:rsidRDefault="00E62FC4" w:rsidP="003A5C0B">
      <w:pPr>
        <w:numPr>
          <w:ilvl w:val="0"/>
          <w:numId w:val="29"/>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Start and end tags are also called opening tags and closing tags.</w:t>
      </w:r>
    </w:p>
    <w:p w:rsidR="00E62FC4" w:rsidRPr="00EC1C70" w:rsidRDefault="00A12EE8" w:rsidP="003A5C0B">
      <w:pPr>
        <w:spacing w:after="0"/>
        <w:jc w:val="center"/>
        <w:rPr>
          <w:rFonts w:ascii="Times New Roman" w:hAnsi="Times New Roman" w:cs="Times New Roman"/>
        </w:rPr>
      </w:pPr>
      <w:r>
        <w:rPr>
          <w:rFonts w:ascii="Times New Roman" w:hAnsi="Times New Roman" w:cs="Times New Roman"/>
        </w:rPr>
        <w:pict>
          <v:rect id="_x0000_i1026" style="width:6in;height:.6pt" o:hralign="center" o:hrstd="t" o:hrnoshade="t" o:hr="t" fillcolor="#d4d4d4" stroked="f"/>
        </w:pict>
      </w: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Headings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headings are defined with the &lt;h1&gt; to &lt;h6&gt; tags.</w:t>
      </w:r>
    </w:p>
    <w:tbl>
      <w:tblPr>
        <w:tblW w:w="5000" w:type="pct"/>
        <w:tblInd w:w="2" w:type="dxa"/>
        <w:tblBorders>
          <w:top w:val="single" w:sz="8" w:space="0" w:color="4F81BD"/>
          <w:bottom w:val="single" w:sz="8" w:space="0" w:color="4F81BD"/>
        </w:tblBorders>
        <w:tblLook w:val="00A0" w:firstRow="1" w:lastRow="0" w:firstColumn="1" w:lastColumn="0" w:noHBand="0" w:noVBand="0"/>
      </w:tblPr>
      <w:tblGrid>
        <w:gridCol w:w="9360"/>
      </w:tblGrid>
      <w:tr w:rsidR="00E62FC4" w:rsidRPr="00EC1C70" w:rsidTr="0001062C">
        <w:tc>
          <w:tcPr>
            <w:tcW w:w="0" w:type="auto"/>
            <w:tcBorders>
              <w:top w:val="single" w:sz="8" w:space="0" w:color="4F81BD"/>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Example</w:t>
            </w: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9144"/>
            </w:tblGrid>
            <w:tr w:rsidR="00E62FC4" w:rsidRPr="00EC1C70" w:rsidTr="0001062C">
              <w:trPr>
                <w:tblCellSpacing w:w="0" w:type="dxa"/>
              </w:trPr>
              <w:tc>
                <w:tcPr>
                  <w:tcW w:w="0" w:type="auto"/>
                  <w:shd w:val="clear" w:color="auto" w:fill="FFFFFF"/>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&lt;h1&gt;This is a heading&lt;/h1&gt;</w:t>
                  </w:r>
                  <w:r w:rsidRPr="00EC1C70">
                    <w:rPr>
                      <w:rFonts w:ascii="Times New Roman" w:eastAsia="Times New Roman" w:hAnsi="Times New Roman" w:cs="Times New Roman"/>
                      <w:kern w:val="0"/>
                      <w:sz w:val="24"/>
                      <w:szCs w:val="24"/>
                      <w:lang w:eastAsia="en-IN"/>
                    </w:rPr>
                    <w:br/>
                    <w:t>&lt;h2&gt;This is a heading&lt;/h2&gt;</w:t>
                  </w:r>
                  <w:r w:rsidRPr="00EC1C70">
                    <w:rPr>
                      <w:rFonts w:ascii="Times New Roman" w:eastAsia="Times New Roman" w:hAnsi="Times New Roman" w:cs="Times New Roman"/>
                      <w:kern w:val="0"/>
                      <w:sz w:val="24"/>
                      <w:szCs w:val="24"/>
                      <w:lang w:eastAsia="en-IN"/>
                    </w:rPr>
                    <w:br/>
                    <w:t>&lt;h3&gt;This is a heading&lt;/h3&gt;</w:t>
                  </w:r>
                </w:p>
              </w:tc>
            </w:tr>
            <w:tr w:rsidR="00E62FC4" w:rsidRPr="00EC1C70" w:rsidTr="0001062C">
              <w:trPr>
                <w:tblCellSpacing w:w="0" w:type="dxa"/>
              </w:trPr>
              <w:tc>
                <w:tcPr>
                  <w:tcW w:w="0" w:type="auto"/>
                  <w:shd w:val="clear" w:color="auto" w:fill="FFFFFF"/>
                  <w:vAlign w:val="center"/>
                </w:tcPr>
                <w:p w:rsidR="00E62FC4" w:rsidRPr="00EC1C70" w:rsidRDefault="00E62FC4" w:rsidP="003A5C0B">
                  <w:pPr>
                    <w:jc w:val="both"/>
                    <w:rPr>
                      <w:rFonts w:ascii="Times New Roman" w:eastAsia="Times New Roman" w:hAnsi="Times New Roman" w:cs="Times New Roman"/>
                      <w:kern w:val="0"/>
                      <w:sz w:val="24"/>
                      <w:szCs w:val="24"/>
                      <w:lang w:eastAsia="en-IN"/>
                    </w:rPr>
                  </w:pPr>
                </w:p>
              </w:tc>
            </w:tr>
            <w:tr w:rsidR="00E62FC4" w:rsidRPr="00EC1C70" w:rsidTr="0001062C">
              <w:trPr>
                <w:tblCellSpacing w:w="0" w:type="dxa"/>
              </w:trPr>
              <w:tc>
                <w:tcPr>
                  <w:tcW w:w="0" w:type="auto"/>
                  <w:shd w:val="clear" w:color="auto" w:fill="FFFFFF"/>
                  <w:vAlign w:val="center"/>
                </w:tcPr>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spacing w:after="0"/>
        <w:rPr>
          <w:rFonts w:ascii="Times New Roman" w:hAnsi="Times New Roman" w:cs="Times New Roman"/>
        </w:rPr>
      </w:pPr>
    </w:p>
    <w:p w:rsidR="00E62FC4" w:rsidRPr="00EC1C70" w:rsidRDefault="00E62FC4" w:rsidP="003A5C0B">
      <w:pPr>
        <w:jc w:val="both"/>
        <w:rPr>
          <w:rFonts w:ascii="Times New Roman" w:hAnsi="Times New Roman" w:cs="Times New Roman"/>
        </w:rPr>
      </w:pPr>
    </w:p>
    <w:p w:rsidR="00E62FC4" w:rsidRPr="00EC1C70" w:rsidRDefault="00E62FC4" w:rsidP="003A5C0B">
      <w:pPr>
        <w:pStyle w:val="NormalWeb"/>
        <w:numPr>
          <w:ilvl w:val="0"/>
          <w:numId w:val="30"/>
        </w:numPr>
        <w:suppressAutoHyphens/>
        <w:spacing w:before="0" w:beforeAutospacing="0" w:after="200" w:afterAutospacing="0" w:line="276" w:lineRule="auto"/>
        <w:jc w:val="both"/>
        <w:rPr>
          <w:b/>
          <w:bCs/>
          <w:sz w:val="28"/>
          <w:szCs w:val="28"/>
        </w:rPr>
      </w:pPr>
      <w:r w:rsidRPr="00EC1C70">
        <w:rPr>
          <w:b/>
          <w:bCs/>
          <w:sz w:val="28"/>
          <w:szCs w:val="28"/>
        </w:rPr>
        <w:t>HTML Paragraphs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paragraphs are defined with the &lt;p&gt; tag.</w:t>
      </w:r>
    </w:p>
    <w:tbl>
      <w:tblPr>
        <w:tblW w:w="5000" w:type="pct"/>
        <w:tblInd w:w="2" w:type="dxa"/>
        <w:tblBorders>
          <w:top w:val="single" w:sz="8" w:space="0" w:color="4F81BD"/>
          <w:bottom w:val="single" w:sz="8" w:space="0" w:color="4F81BD"/>
        </w:tblBorders>
        <w:tblLook w:val="00A0" w:firstRow="1" w:lastRow="0" w:firstColumn="1" w:lastColumn="0" w:noHBand="0" w:noVBand="0"/>
      </w:tblPr>
      <w:tblGrid>
        <w:gridCol w:w="9360"/>
      </w:tblGrid>
      <w:tr w:rsidR="00E62FC4" w:rsidRPr="00EC1C70" w:rsidTr="0001062C">
        <w:tc>
          <w:tcPr>
            <w:tcW w:w="0" w:type="auto"/>
            <w:tcBorders>
              <w:top w:val="single" w:sz="8" w:space="0" w:color="4F81BD"/>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Example</w:t>
            </w: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9144"/>
            </w:tblGrid>
            <w:tr w:rsidR="00E62FC4" w:rsidRPr="00EC1C70" w:rsidTr="0001062C">
              <w:trPr>
                <w:tblCellSpacing w:w="0" w:type="dxa"/>
              </w:trPr>
              <w:tc>
                <w:tcPr>
                  <w:tcW w:w="0" w:type="auto"/>
                  <w:shd w:val="clear" w:color="auto" w:fill="FFFFFF"/>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&lt;p&gt;This is a paragraph&lt;/p&gt;</w:t>
                  </w:r>
                  <w:r w:rsidRPr="00EC1C70">
                    <w:rPr>
                      <w:rFonts w:ascii="Times New Roman" w:eastAsia="Times New Roman" w:hAnsi="Times New Roman" w:cs="Times New Roman"/>
                      <w:kern w:val="0"/>
                      <w:sz w:val="24"/>
                      <w:szCs w:val="24"/>
                      <w:lang w:eastAsia="en-IN"/>
                    </w:rPr>
                    <w:br/>
                    <w:t>&lt;p&gt;This is another paragraph&lt;/p&gt;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jc w:val="both"/>
        <w:rPr>
          <w:rFonts w:ascii="Times New Roman" w:hAnsi="Times New Roman" w:cs="Times New Roman"/>
        </w:rPr>
      </w:pPr>
    </w:p>
    <w:p w:rsidR="00E62FC4" w:rsidRPr="00EC1C70" w:rsidRDefault="00E62FC4" w:rsidP="003A5C0B">
      <w:pPr>
        <w:spacing w:after="0"/>
        <w:jc w:val="center"/>
        <w:rPr>
          <w:rFonts w:ascii="Times New Roman" w:hAnsi="Times New Roman" w:cs="Times New Roman"/>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Links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links are defined with the &lt;a&gt; tag.</w:t>
      </w:r>
    </w:p>
    <w:tbl>
      <w:tblPr>
        <w:tblW w:w="4921" w:type="pct"/>
        <w:tblInd w:w="2" w:type="dxa"/>
        <w:tblBorders>
          <w:top w:val="single" w:sz="8" w:space="0" w:color="4F81BD"/>
          <w:bottom w:val="single" w:sz="8" w:space="0" w:color="4F81BD"/>
        </w:tblBorders>
        <w:tblLook w:val="00A0" w:firstRow="1" w:lastRow="0" w:firstColumn="1" w:lastColumn="0" w:noHBand="0" w:noVBand="0"/>
      </w:tblPr>
      <w:tblGrid>
        <w:gridCol w:w="9212"/>
      </w:tblGrid>
      <w:tr w:rsidR="00E62FC4" w:rsidRPr="00EC1C70" w:rsidTr="00A12EE8">
        <w:tc>
          <w:tcPr>
            <w:tcW w:w="5000" w:type="pct"/>
            <w:tcBorders>
              <w:top w:val="single" w:sz="8" w:space="0" w:color="4F81BD"/>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Example</w:t>
            </w: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8996"/>
            </w:tblGrid>
            <w:tr w:rsidR="00E62FC4" w:rsidRPr="00EC1C70" w:rsidTr="0001062C">
              <w:trPr>
                <w:tblCellSpacing w:w="0" w:type="dxa"/>
              </w:trPr>
              <w:tc>
                <w:tcPr>
                  <w:tcW w:w="0" w:type="auto"/>
                  <w:shd w:val="clear" w:color="auto" w:fill="FFFFFF"/>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&lt;a href="http://www.w3schools.com"&gt;This is a link&lt;/a&gt;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jc w:val="both"/>
        <w:rPr>
          <w:rFonts w:ascii="Times New Roman" w:hAnsi="Times New Roman" w:cs="Times New Roman"/>
          <w:b/>
          <w:bCs/>
          <w:sz w:val="36"/>
          <w:szCs w:val="36"/>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Images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HTML images are defined with the &lt;img&gt; tag.</w:t>
      </w:r>
    </w:p>
    <w:tbl>
      <w:tblPr>
        <w:tblW w:w="4921" w:type="pct"/>
        <w:tblInd w:w="2" w:type="dxa"/>
        <w:tblBorders>
          <w:top w:val="single" w:sz="8" w:space="0" w:color="4F81BD"/>
          <w:bottom w:val="single" w:sz="8" w:space="0" w:color="4F81BD"/>
        </w:tblBorders>
        <w:tblLook w:val="00A0" w:firstRow="1" w:lastRow="0" w:firstColumn="1" w:lastColumn="0" w:noHBand="0" w:noVBand="0"/>
      </w:tblPr>
      <w:tblGrid>
        <w:gridCol w:w="9212"/>
      </w:tblGrid>
      <w:tr w:rsidR="00E62FC4" w:rsidRPr="00EC1C70" w:rsidTr="00A12EE8">
        <w:tc>
          <w:tcPr>
            <w:tcW w:w="5000" w:type="pct"/>
            <w:tcBorders>
              <w:top w:val="single" w:sz="8" w:space="0" w:color="4F81BD"/>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Example</w:t>
            </w: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8996"/>
            </w:tblGrid>
            <w:tr w:rsidR="00E62FC4" w:rsidRPr="00EC1C70" w:rsidTr="0001062C">
              <w:trPr>
                <w:tblCellSpacing w:w="0" w:type="dxa"/>
              </w:trPr>
              <w:tc>
                <w:tcPr>
                  <w:tcW w:w="0" w:type="auto"/>
                  <w:shd w:val="clear" w:color="auto" w:fill="FFFFFF"/>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&lt;img src="constr4.gif" width="144" height="50" /&gt;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jc w:val="both"/>
        <w:rPr>
          <w:rFonts w:ascii="Times New Roman" w:hAnsi="Times New Roman" w:cs="Times New Roman"/>
          <w:sz w:val="32"/>
          <w:szCs w:val="32"/>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Paragraphs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Paragraphs are defined with the &lt;p&gt; tag.</w:t>
      </w:r>
    </w:p>
    <w:tbl>
      <w:tblPr>
        <w:tblW w:w="4921" w:type="pct"/>
        <w:tblInd w:w="2" w:type="dxa"/>
        <w:tblBorders>
          <w:top w:val="single" w:sz="8" w:space="0" w:color="4F81BD"/>
          <w:bottom w:val="single" w:sz="8" w:space="0" w:color="4F81BD"/>
        </w:tblBorders>
        <w:tblLook w:val="00A0" w:firstRow="1" w:lastRow="0" w:firstColumn="1" w:lastColumn="0" w:noHBand="0" w:noVBand="0"/>
      </w:tblPr>
      <w:tblGrid>
        <w:gridCol w:w="9212"/>
      </w:tblGrid>
      <w:tr w:rsidR="00E62FC4" w:rsidRPr="00EC1C70" w:rsidTr="00A12EE8">
        <w:tc>
          <w:tcPr>
            <w:tcW w:w="5000" w:type="pct"/>
            <w:tcBorders>
              <w:top w:val="single" w:sz="8" w:space="0" w:color="4F81BD"/>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Example</w:t>
            </w: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8996"/>
            </w:tblGrid>
            <w:tr w:rsidR="00E62FC4" w:rsidRPr="00EC1C70" w:rsidTr="0001062C">
              <w:trPr>
                <w:tblCellSpacing w:w="0" w:type="dxa"/>
              </w:trPr>
              <w:tc>
                <w:tcPr>
                  <w:tcW w:w="0" w:type="auto"/>
                  <w:shd w:val="clear" w:color="auto" w:fill="FFFFFF"/>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&lt;p&gt;This is a paragraph&lt;/p&gt;</w:t>
                  </w:r>
                  <w:r w:rsidRPr="00EC1C70">
                    <w:rPr>
                      <w:rFonts w:ascii="Times New Roman" w:eastAsia="Times New Roman" w:hAnsi="Times New Roman" w:cs="Times New Roman"/>
                      <w:kern w:val="0"/>
                      <w:sz w:val="24"/>
                      <w:szCs w:val="24"/>
                      <w:lang w:eastAsia="en-IN"/>
                    </w:rPr>
                    <w:br/>
                    <w:t>&lt;p&gt;This is another paragraph&lt;/p&gt;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tc>
      </w:tr>
    </w:tbl>
    <w:p w:rsidR="00E62FC4" w:rsidRPr="00EC1C70" w:rsidRDefault="00E62FC4" w:rsidP="003A5C0B">
      <w:pPr>
        <w:jc w:val="both"/>
        <w:rPr>
          <w:rFonts w:ascii="Times New Roman" w:hAnsi="Times New Roman" w:cs="Times New Roman"/>
          <w:b/>
          <w:bCs/>
          <w:sz w:val="36"/>
          <w:szCs w:val="36"/>
        </w:rPr>
      </w:pPr>
    </w:p>
    <w:p w:rsidR="00E62FC4" w:rsidRPr="00EC1C70" w:rsidRDefault="00E62FC4" w:rsidP="003A5C0B">
      <w:pPr>
        <w:jc w:val="both"/>
        <w:rPr>
          <w:rFonts w:ascii="Times New Roman" w:hAnsi="Times New Roman" w:cs="Times New Roman"/>
          <w:b/>
          <w:bCs/>
          <w:sz w:val="36"/>
          <w:szCs w:val="36"/>
        </w:rPr>
      </w:pPr>
    </w:p>
    <w:p w:rsidR="00E62FC4" w:rsidRPr="00EC1C70" w:rsidRDefault="00E62FC4" w:rsidP="003A5C0B">
      <w:pPr>
        <w:jc w:val="both"/>
        <w:rPr>
          <w:rFonts w:ascii="Times New Roman" w:hAnsi="Times New Roman" w:cs="Times New Roman"/>
          <w:b/>
          <w:bCs/>
          <w:sz w:val="36"/>
          <w:szCs w:val="36"/>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Elements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An HTML element is everything from the start tag to the end tag:</w:t>
      </w:r>
    </w:p>
    <w:tbl>
      <w:tblPr>
        <w:tblW w:w="4770" w:type="pct"/>
        <w:tblInd w:w="2" w:type="dxa"/>
        <w:tblBorders>
          <w:top w:val="single" w:sz="8" w:space="0" w:color="4F81BD"/>
          <w:bottom w:val="single" w:sz="8" w:space="0" w:color="4F81BD"/>
        </w:tblBorders>
        <w:tblLook w:val="00A0" w:firstRow="1" w:lastRow="0" w:firstColumn="1" w:lastColumn="0" w:noHBand="0" w:noVBand="0"/>
      </w:tblPr>
      <w:tblGrid>
        <w:gridCol w:w="3450"/>
        <w:gridCol w:w="3450"/>
        <w:gridCol w:w="2029"/>
      </w:tblGrid>
      <w:tr w:rsidR="00E62FC4" w:rsidRPr="00EC1C70" w:rsidTr="00A12EE8">
        <w:trPr>
          <w:trHeight w:val="427"/>
        </w:trPr>
        <w:tc>
          <w:tcPr>
            <w:tcW w:w="1932" w:type="pct"/>
            <w:tcBorders>
              <w:top w:val="single" w:sz="8" w:space="0" w:color="4F81BD"/>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Start tag</w:t>
            </w:r>
          </w:p>
        </w:tc>
        <w:tc>
          <w:tcPr>
            <w:tcW w:w="1932" w:type="pct"/>
            <w:tcBorders>
              <w:top w:val="single" w:sz="8" w:space="0" w:color="4F81BD"/>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Element content</w:t>
            </w:r>
          </w:p>
        </w:tc>
        <w:tc>
          <w:tcPr>
            <w:tcW w:w="1136" w:type="pct"/>
            <w:tcBorders>
              <w:top w:val="single" w:sz="8" w:space="0" w:color="4F81BD"/>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End tag</w:t>
            </w:r>
          </w:p>
        </w:tc>
      </w:tr>
      <w:tr w:rsidR="00E62FC4" w:rsidRPr="00EC1C70" w:rsidTr="00A12EE8">
        <w:trPr>
          <w:trHeight w:val="427"/>
        </w:trPr>
        <w:tc>
          <w:tcPr>
            <w:tcW w:w="0" w:type="auto"/>
            <w:tcBorders>
              <w:top w:val="nil"/>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&lt;p&gt;</w:t>
            </w:r>
          </w:p>
        </w:tc>
        <w:tc>
          <w:tcPr>
            <w:tcW w:w="0" w:type="auto"/>
            <w:tcBorders>
              <w:top w:val="nil"/>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This is a paragraph</w:t>
            </w:r>
          </w:p>
        </w:tc>
        <w:tc>
          <w:tcPr>
            <w:tcW w:w="1136" w:type="pct"/>
            <w:tcBorders>
              <w:top w:val="nil"/>
              <w:left w:val="nil"/>
              <w:bottom w:val="nil"/>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&lt;/p&gt;</w:t>
            </w:r>
          </w:p>
        </w:tc>
      </w:tr>
      <w:tr w:rsidR="00E62FC4" w:rsidRPr="00EC1C70" w:rsidTr="00A12EE8">
        <w:trPr>
          <w:trHeight w:val="839"/>
        </w:trPr>
        <w:tc>
          <w:tcPr>
            <w:tcW w:w="0" w:type="auto"/>
            <w:tcBorders>
              <w:top w:val="nil"/>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&lt;a href="default.htm" &gt;</w:t>
            </w:r>
          </w:p>
        </w:tc>
        <w:tc>
          <w:tcPr>
            <w:tcW w:w="0" w:type="auto"/>
            <w:tcBorders>
              <w:top w:val="nil"/>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This is a link</w:t>
            </w:r>
          </w:p>
        </w:tc>
        <w:tc>
          <w:tcPr>
            <w:tcW w:w="1136" w:type="pct"/>
            <w:tcBorders>
              <w:top w:val="nil"/>
              <w:left w:val="nil"/>
              <w:bottom w:val="single" w:sz="8" w:space="0" w:color="4F81BD"/>
              <w:right w:val="nil"/>
            </w:tcBorders>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&lt;/a&gt;</w:t>
            </w:r>
          </w:p>
        </w:tc>
      </w:tr>
    </w:tbl>
    <w:p w:rsidR="00E62FC4" w:rsidRPr="00EC1C70" w:rsidRDefault="00E62FC4" w:rsidP="003A5C0B">
      <w:pPr>
        <w:pStyle w:val="NormalWeb"/>
        <w:numPr>
          <w:ilvl w:val="0"/>
          <w:numId w:val="28"/>
        </w:numPr>
        <w:suppressAutoHyphens/>
        <w:spacing w:before="0" w:beforeAutospacing="0" w:after="200" w:afterAutospacing="0" w:line="276" w:lineRule="auto"/>
        <w:jc w:val="both"/>
        <w:rPr>
          <w:rFonts w:eastAsia="SimSun"/>
          <w:b/>
          <w:bCs/>
          <w:kern w:val="2"/>
          <w:sz w:val="28"/>
          <w:szCs w:val="28"/>
          <w:lang w:val="en-IN" w:eastAsia="ar-SA"/>
        </w:rPr>
      </w:pPr>
      <w:r w:rsidRPr="00EC1C70">
        <w:rPr>
          <w:b/>
          <w:bCs/>
          <w:sz w:val="28"/>
          <w:szCs w:val="28"/>
        </w:rPr>
        <w:t>HTML Element Syntax</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An HTML element starts with a start tag</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An HTML element ends with an end tag</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The element content is everything between the start and end tag </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Some HTML elements have empty content</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Some HTML elements have a missing end tag</w:t>
      </w:r>
    </w:p>
    <w:p w:rsidR="00E62FC4" w:rsidRPr="00EC1C70" w:rsidRDefault="00E62FC4" w:rsidP="003A5C0B">
      <w:pPr>
        <w:suppressAutoHyphens w:val="0"/>
        <w:spacing w:after="0"/>
        <w:ind w:left="720"/>
        <w:jc w:val="both"/>
        <w:rPr>
          <w:rFonts w:ascii="Times New Roman" w:eastAsia="Times New Roman" w:hAnsi="Times New Roman" w:cs="Times New Roman"/>
          <w:kern w:val="0"/>
          <w:sz w:val="24"/>
          <w:szCs w:val="24"/>
          <w:lang w:eastAsia="en-IN"/>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rFonts w:eastAsia="SimSun"/>
          <w:b/>
          <w:bCs/>
          <w:kern w:val="2"/>
          <w:sz w:val="28"/>
          <w:szCs w:val="28"/>
          <w:lang w:eastAsia="ar-SA"/>
        </w:rPr>
      </w:pPr>
      <w:r w:rsidRPr="00EC1C70">
        <w:rPr>
          <w:b/>
          <w:bCs/>
          <w:sz w:val="28"/>
          <w:szCs w:val="28"/>
        </w:rPr>
        <w:t>HTML Attributes</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HTML elements can have attributes </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Attributes provide additional information about the element </w:t>
      </w:r>
    </w:p>
    <w:p w:rsidR="00E62FC4" w:rsidRPr="00EC1C70" w:rsidRDefault="00E62FC4" w:rsidP="003A5C0B">
      <w:pPr>
        <w:numPr>
          <w:ilvl w:val="0"/>
          <w:numId w:val="31"/>
        </w:numPr>
        <w:suppressAutoHyphens w:val="0"/>
        <w:spacing w:after="0"/>
        <w:jc w:val="both"/>
        <w:rPr>
          <w:rFonts w:ascii="Times New Roman" w:hAnsi="Times New Roman" w:cs="Times New Roman"/>
          <w:sz w:val="32"/>
          <w:szCs w:val="32"/>
        </w:rPr>
      </w:pPr>
      <w:r w:rsidRPr="00EC1C70">
        <w:rPr>
          <w:rFonts w:ascii="Times New Roman" w:eastAsia="Times New Roman" w:hAnsi="Times New Roman" w:cs="Times New Roman"/>
          <w:kern w:val="0"/>
          <w:sz w:val="24"/>
          <w:szCs w:val="24"/>
          <w:lang w:eastAsia="en-IN"/>
        </w:rPr>
        <w:t xml:space="preserve">Attributes are always specified in the start tag </w:t>
      </w:r>
    </w:p>
    <w:p w:rsidR="00E62FC4" w:rsidRPr="00EC1C70" w:rsidRDefault="00A12EE8" w:rsidP="003A5C0B">
      <w:pPr>
        <w:spacing w:after="0"/>
        <w:jc w:val="center"/>
        <w:rPr>
          <w:rFonts w:ascii="Times New Roman" w:hAnsi="Times New Roman" w:cs="Times New Roman"/>
          <w:sz w:val="32"/>
          <w:szCs w:val="32"/>
        </w:rPr>
      </w:pPr>
      <w:r>
        <w:rPr>
          <w:rFonts w:ascii="Times New Roman" w:hAnsi="Times New Roman" w:cs="Times New Roman"/>
          <w:sz w:val="32"/>
          <w:szCs w:val="32"/>
        </w:rPr>
        <w:pict>
          <v:rect id="_x0000_i1027" style="width:6in;height:.6pt" o:hralign="center" o:hrstd="t" o:hrnoshade="t" o:hr="t" fillcolor="#d4d4d4" stroked="f"/>
        </w:pict>
      </w: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HTML Style Examples</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style="background-color:yellow"</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style="font-size:10px"</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style="font-family:Times"</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style="text-align:center"</w:t>
      </w:r>
    </w:p>
    <w:p w:rsidR="00E62FC4" w:rsidRPr="00EC1C70" w:rsidRDefault="00A12EE8" w:rsidP="003A5C0B">
      <w:pPr>
        <w:spacing w:after="0"/>
        <w:jc w:val="center"/>
        <w:rPr>
          <w:rFonts w:ascii="Times New Roman" w:hAnsi="Times New Roman" w:cs="Times New Roman"/>
          <w:sz w:val="32"/>
          <w:szCs w:val="32"/>
        </w:rPr>
      </w:pPr>
      <w:r>
        <w:rPr>
          <w:rFonts w:ascii="Times New Roman" w:hAnsi="Times New Roman" w:cs="Times New Roman"/>
          <w:sz w:val="32"/>
          <w:szCs w:val="32"/>
        </w:rPr>
        <w:pict>
          <v:rect id="_x0000_i1028" style="width:6in;height:.6pt" o:hralign="center" o:hrstd="t" o:hrnoshade="t" o:hr="t" fillcolor="#d4d4d4" stroked="f"/>
        </w:pict>
      </w: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t xml:space="preserve">The Image Tag and the Src Attribute </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In HTML, images are defined with the &lt;img&gt; tag.  The &lt;img&gt; tag is empty, which means that it contains attributes only and it has no closing tag. </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To display an image on a page, you need to use the src attribute. Src stands for "source". The value of the src attribute is the URL of the image you want to display on your page. </w:t>
      </w:r>
    </w:p>
    <w:p w:rsidR="00E62FC4" w:rsidRPr="00EC1C70" w:rsidRDefault="00E62FC4" w:rsidP="003A5C0B">
      <w:pPr>
        <w:numPr>
          <w:ilvl w:val="0"/>
          <w:numId w:val="31"/>
        </w:numPr>
        <w:suppressAutoHyphens w:val="0"/>
        <w:spacing w:after="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syntax of defining an image:</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suppressAutoHyphens w:val="0"/>
              <w:spacing w:after="0"/>
              <w:ind w:left="72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&lt;imgsrc="url" /&gt;</w:t>
            </w:r>
          </w:p>
        </w:tc>
      </w:tr>
    </w:tbl>
    <w:p w:rsidR="00E62FC4" w:rsidRPr="00EC1C70" w:rsidRDefault="00E62FC4" w:rsidP="003A5C0B">
      <w:pPr>
        <w:suppressAutoHyphens w:val="0"/>
        <w:rPr>
          <w:rFonts w:ascii="Times New Roman" w:hAnsi="Times New Roman" w:cs="Times New Roman"/>
          <w:b/>
          <w:bCs/>
          <w:sz w:val="32"/>
          <w:szCs w:val="32"/>
        </w:rPr>
      </w:pPr>
    </w:p>
    <w:p w:rsidR="00E62FC4" w:rsidRPr="00EC1C70" w:rsidRDefault="00E62FC4" w:rsidP="003A5C0B">
      <w:pPr>
        <w:suppressAutoHyphens w:val="0"/>
        <w:rPr>
          <w:rFonts w:ascii="Times New Roman" w:hAnsi="Times New Roman" w:cs="Times New Roman"/>
          <w:b/>
          <w:bCs/>
          <w:sz w:val="32"/>
          <w:szCs w:val="32"/>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28"/>
          <w:szCs w:val="28"/>
        </w:rPr>
      </w:pPr>
      <w:r w:rsidRPr="00EC1C70">
        <w:rPr>
          <w:b/>
          <w:bCs/>
          <w:sz w:val="28"/>
          <w:szCs w:val="28"/>
        </w:rPr>
        <w:lastRenderedPageBreak/>
        <w:t>The Alt Attribute</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alt attribute is used to define an "alternate text" for an image if image is not loaded.</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&lt;imgsrc="boat.gif" alt="Big Boat" /&gt;</w:t>
            </w:r>
          </w:p>
        </w:tc>
      </w:tr>
    </w:tbl>
    <w:p w:rsidR="00E62FC4" w:rsidRPr="00EC1C70" w:rsidRDefault="00A12EE8" w:rsidP="003A5C0B">
      <w:pPr>
        <w:spacing w:after="0"/>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pict>
          <v:rect id="_x0000_i1029" style="width:468pt;height:.6pt" o:hralign="center" o:hrstd="t" o:hrnoshade="t" o:hr="t" fillcolor="#d4d4d4" stroked="f"/>
        </w:pic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"alt" attribute tells the reader what he or she is missing on a page if the browser can't load images.</w:t>
      </w:r>
    </w:p>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hAnsi="Times New Roman" w:cs="Times New Roman"/>
          <w:b/>
          <w:bCs/>
          <w:sz w:val="32"/>
          <w:szCs w:val="32"/>
        </w:rPr>
      </w:pPr>
      <w:r w:rsidRPr="00EC1C70">
        <w:rPr>
          <w:rFonts w:ascii="Times New Roman" w:hAnsi="Times New Roman" w:cs="Times New Roman"/>
          <w:b/>
          <w:bCs/>
          <w:sz w:val="32"/>
          <w:szCs w:val="32"/>
        </w:rPr>
        <w:t>Tables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Tables are defined with the &lt;table&gt; tag. A table is divided into rows (with the &lt;tr&gt; tag), and each row is divided into data cells (with the &lt;td&gt; tag). The letters td stands for "table data," which is the content of a data cell. A data cell can contain text, images, lists, paragraphs, forms, horizontal rules, tables, etc.</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&lt;table border="1"&gt;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1, cell 1&lt;/td&gt;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1, cell 2&lt;/td&gt;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2, cell 1&lt;/td&gt;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2, cell 2&lt;/td&gt;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&lt;/table&gt;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Browser Preview:</w:t>
      </w:r>
    </w:p>
    <w:tbl>
      <w:tblPr>
        <w:tblW w:w="0" w:type="auto"/>
        <w:tblCellSpacing w:w="15" w:type="dxa"/>
        <w:tblInd w:w="2"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1290"/>
        <w:gridCol w:w="1290"/>
      </w:tblGrid>
      <w:tr w:rsidR="00E62FC4" w:rsidRPr="00EC1C70" w:rsidTr="0001062C">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1, cell 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1, cell 2</w:t>
            </w:r>
          </w:p>
        </w:tc>
      </w:tr>
      <w:tr w:rsidR="00E62FC4" w:rsidRPr="00EC1C70" w:rsidTr="0001062C">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row 2, cell 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2, cell 2</w:t>
            </w:r>
          </w:p>
        </w:tc>
      </w:tr>
    </w:tbl>
    <w:p w:rsidR="00E62FC4" w:rsidRPr="00EC1C70" w:rsidRDefault="00E62FC4" w:rsidP="003A5C0B">
      <w:pPr>
        <w:pStyle w:val="NormalWeb"/>
        <w:spacing w:line="276" w:lineRule="auto"/>
        <w:ind w:left="540"/>
        <w:jc w:val="both"/>
        <w:rPr>
          <w:rFonts w:eastAsia="SimSun"/>
          <w:b/>
          <w:bCs/>
          <w:kern w:val="2"/>
          <w:sz w:val="32"/>
          <w:szCs w:val="32"/>
          <w:lang w:val="en-IN" w:eastAsia="ar-SA"/>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32"/>
          <w:szCs w:val="32"/>
        </w:rPr>
      </w:pPr>
      <w:r w:rsidRPr="00EC1C70">
        <w:rPr>
          <w:b/>
          <w:bCs/>
          <w:sz w:val="32"/>
          <w:szCs w:val="32"/>
        </w:rPr>
        <w:t>Headings in a Table</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Headings in a table are defined with the &lt;th&gt; tag.</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&lt;table border="1"&gt;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&lt;th&gt;Heading&lt;/th&gt;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&lt;th&gt;Another Heading&lt;/th&gt;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1, cell 1&lt;/td&gt;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1, cell 2&lt;/td&gt;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2, cell 1&lt;/td&gt;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&lt;td&gt;row 2, cell 2&lt;/td&gt;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&lt;/tr&gt;</w:t>
            </w:r>
            <w:bookmarkStart w:id="0" w:name="_GoBack"/>
            <w:bookmarkEnd w:id="0"/>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&lt;/table&gt;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Browser Preview:</w:t>
      </w:r>
    </w:p>
    <w:tbl>
      <w:tblPr>
        <w:tblW w:w="0" w:type="auto"/>
        <w:tblCellSpacing w:w="15" w:type="dxa"/>
        <w:tblInd w:w="2"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1290"/>
        <w:gridCol w:w="1718"/>
      </w:tblGrid>
      <w:tr w:rsidR="00E62FC4" w:rsidRPr="00EC1C70" w:rsidTr="0001062C">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E62FC4" w:rsidRPr="00EC1C70" w:rsidRDefault="00E62FC4" w:rsidP="003A5C0B">
            <w:pPr>
              <w:jc w:val="both"/>
              <w:rPr>
                <w:rFonts w:ascii="Times New Roman" w:hAnsi="Times New Roman" w:cs="Times New Roman"/>
                <w:b/>
                <w:bCs/>
              </w:rPr>
            </w:pPr>
            <w:r w:rsidRPr="00EC1C70">
              <w:rPr>
                <w:rFonts w:ascii="Times New Roman" w:hAnsi="Times New Roman" w:cs="Times New Roman"/>
                <w:b/>
                <w:bCs/>
              </w:rPr>
              <w:t>Heading</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E62FC4" w:rsidRPr="00EC1C70" w:rsidRDefault="00E62FC4" w:rsidP="003A5C0B">
            <w:pPr>
              <w:jc w:val="both"/>
              <w:rPr>
                <w:rFonts w:ascii="Times New Roman" w:hAnsi="Times New Roman" w:cs="Times New Roman"/>
                <w:b/>
                <w:bCs/>
              </w:rPr>
            </w:pPr>
            <w:r w:rsidRPr="00EC1C70">
              <w:rPr>
                <w:rFonts w:ascii="Times New Roman" w:hAnsi="Times New Roman" w:cs="Times New Roman"/>
                <w:b/>
                <w:bCs/>
              </w:rPr>
              <w:t>Another Heading</w:t>
            </w:r>
          </w:p>
        </w:tc>
      </w:tr>
      <w:tr w:rsidR="00E62FC4" w:rsidRPr="00EC1C70" w:rsidTr="0001062C">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1, cell 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1, cell 2</w:t>
            </w:r>
          </w:p>
        </w:tc>
      </w:tr>
      <w:tr w:rsidR="00E62FC4" w:rsidRPr="00EC1C70" w:rsidTr="0001062C">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2, cell 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row 2, cell 2</w:t>
            </w:r>
          </w:p>
        </w:tc>
      </w:tr>
    </w:tbl>
    <w:p w:rsidR="00E62FC4" w:rsidRPr="00EC1C70" w:rsidRDefault="00E62FC4" w:rsidP="003A5C0B">
      <w:pPr>
        <w:suppressAutoHyphens w:val="0"/>
        <w:rPr>
          <w:rFonts w:ascii="Times New Roman" w:hAnsi="Times New Roman" w:cs="Times New Roman"/>
          <w:b/>
          <w:bCs/>
          <w:sz w:val="32"/>
          <w:szCs w:val="32"/>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32"/>
          <w:szCs w:val="32"/>
        </w:rPr>
      </w:pPr>
      <w:r w:rsidRPr="00EC1C70">
        <w:rPr>
          <w:b/>
          <w:bCs/>
          <w:sz w:val="32"/>
          <w:szCs w:val="32"/>
        </w:rPr>
        <w:lastRenderedPageBreak/>
        <w:t>Forms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A form is an area that can contain form elements.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Form elements are elements that allow the user to enter information (like text fields, textarea fields, drop-down menus, radio buttons, checkboxes, etc.) in a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A form is defined with the &lt;form&gt; tag.</w:t>
      </w:r>
    </w:p>
    <w:p w:rsidR="00E62FC4" w:rsidRPr="00EC1C70" w:rsidRDefault="00E62FC4" w:rsidP="003A5C0B">
      <w:pPr>
        <w:jc w:val="both"/>
        <w:rPr>
          <w:rFonts w:ascii="Times New Roman" w:eastAsia="Times New Roman" w:hAnsi="Times New Roman" w:cs="Times New Roman"/>
          <w:kern w:val="0"/>
          <w:sz w:val="24"/>
          <w:szCs w:val="24"/>
          <w:lang w:eastAsia="en-IN"/>
        </w:rPr>
      </w:pP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tc>
      </w:tr>
    </w:tbl>
    <w:p w:rsidR="00E62FC4" w:rsidRPr="00EC1C70" w:rsidRDefault="00A12EE8" w:rsidP="003A5C0B">
      <w:pPr>
        <w:spacing w:after="0"/>
        <w:jc w:val="center"/>
        <w:rPr>
          <w:rFonts w:ascii="Times New Roman" w:hAnsi="Times New Roman" w:cs="Times New Roman"/>
          <w:sz w:val="32"/>
          <w:szCs w:val="32"/>
        </w:rPr>
      </w:pPr>
      <w:r>
        <w:rPr>
          <w:rFonts w:ascii="Times New Roman" w:hAnsi="Times New Roman" w:cs="Times New Roman"/>
          <w:sz w:val="32"/>
          <w:szCs w:val="32"/>
        </w:rPr>
        <w:pict>
          <v:rect id="_x0000_i1030" style="width:468pt;height:.6pt" o:hralign="center" o:hrstd="t" o:hrnoshade="t" o:hr="t" fillcolor="#d4d4d4" stroked="f"/>
        </w:pict>
      </w:r>
    </w:p>
    <w:p w:rsidR="0001062C" w:rsidRPr="00EC1C70" w:rsidRDefault="0001062C" w:rsidP="003A5C0B">
      <w:pPr>
        <w:spacing w:after="0"/>
        <w:jc w:val="center"/>
        <w:rPr>
          <w:rFonts w:ascii="Times New Roman" w:hAnsi="Times New Roman" w:cs="Times New Roman"/>
          <w:sz w:val="32"/>
          <w:szCs w:val="32"/>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32"/>
          <w:szCs w:val="32"/>
        </w:rPr>
      </w:pPr>
      <w:r w:rsidRPr="00EC1C70">
        <w:rPr>
          <w:b/>
          <w:bCs/>
          <w:sz w:val="32"/>
          <w:szCs w:val="32"/>
        </w:rPr>
        <w:t>Input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most used form tag is the &lt;input&gt; tag. The type of input is specified with the type attribute. The most commonly used input types are explained below.</w:t>
      </w:r>
    </w:p>
    <w:p w:rsidR="00E62FC4" w:rsidRPr="00EC1C70" w:rsidRDefault="00E62FC4" w:rsidP="003A5C0B">
      <w:pPr>
        <w:jc w:val="both"/>
        <w:rPr>
          <w:rFonts w:ascii="Times New Roman" w:hAnsi="Times New Roman" w:cs="Times New Roman"/>
          <w:b/>
          <w:bCs/>
        </w:rPr>
      </w:pPr>
      <w:r w:rsidRPr="00EC1C70">
        <w:rPr>
          <w:rFonts w:ascii="Times New Roman" w:hAnsi="Times New Roman" w:cs="Times New Roman"/>
          <w:b/>
          <w:bCs/>
        </w:rPr>
        <w:t>Text Fields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Text fields are used when you want the user to type letters, numbers, etc. in a form.</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First name: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type="text" name="firstname"&gt;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&lt;br&gt;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Last name: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type="text" name="lastname"&gt;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How it looks in a browser:</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Top of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Firstname:</w:t>
      </w:r>
      <w:r w:rsidRPr="00EC1C70">
        <w:rPr>
          <w:rFonts w:ascii="Times New Roman" w:hAnsi="Times New Roman" w:cs="Times New Roman"/>
          <w:noProof/>
          <w:sz w:val="24"/>
          <w:szCs w:val="24"/>
          <w:lang w:val="en-US" w:eastAsia="en-US" w:bidi="pa-IN"/>
        </w:rPr>
        <w:drawing>
          <wp:inline distT="0" distB="0" distL="0" distR="0" wp14:anchorId="0D0D79AC" wp14:editId="59018284">
            <wp:extent cx="768985" cy="221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985" cy="221615"/>
                    </a:xfrm>
                    <a:prstGeom prst="rect">
                      <a:avLst/>
                    </a:prstGeom>
                    <a:noFill/>
                    <a:ln>
                      <a:noFill/>
                    </a:ln>
                  </pic:spPr>
                </pic:pic>
              </a:graphicData>
            </a:graphic>
          </wp:inline>
        </w:drawing>
      </w:r>
      <w:r w:rsidRPr="00EC1C70">
        <w:rPr>
          <w:rFonts w:ascii="Times New Roman" w:eastAsia="Times New Roman" w:hAnsi="Times New Roman" w:cs="Times New Roman"/>
          <w:kern w:val="0"/>
          <w:sz w:val="24"/>
          <w:szCs w:val="24"/>
          <w:lang w:eastAsia="en-IN"/>
        </w:rPr>
        <w:br/>
        <w:t xml:space="preserve">Last name: </w:t>
      </w:r>
      <w:r w:rsidRPr="00EC1C70">
        <w:rPr>
          <w:rFonts w:ascii="Times New Roman" w:hAnsi="Times New Roman" w:cs="Times New Roman"/>
          <w:noProof/>
          <w:sz w:val="24"/>
          <w:szCs w:val="24"/>
          <w:lang w:val="en-US" w:eastAsia="en-US" w:bidi="pa-IN"/>
        </w:rPr>
        <w:drawing>
          <wp:inline distT="0" distB="0" distL="0" distR="0" wp14:anchorId="29F8E349" wp14:editId="4C343F7C">
            <wp:extent cx="768985" cy="221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985" cy="221615"/>
                    </a:xfrm>
                    <a:prstGeom prst="rect">
                      <a:avLst/>
                    </a:prstGeom>
                    <a:noFill/>
                    <a:ln>
                      <a:noFill/>
                    </a:ln>
                  </pic:spPr>
                </pic:pic>
              </a:graphicData>
            </a:graphic>
          </wp:inline>
        </w:drawing>
      </w:r>
    </w:p>
    <w:p w:rsidR="00E62FC4" w:rsidRPr="00EC1C70" w:rsidRDefault="00E62FC4" w:rsidP="003A5C0B">
      <w:pPr>
        <w:pStyle w:val="NormalWeb"/>
        <w:numPr>
          <w:ilvl w:val="0"/>
          <w:numId w:val="28"/>
        </w:numPr>
        <w:suppressAutoHyphens/>
        <w:spacing w:before="0" w:beforeAutospacing="0" w:after="200" w:afterAutospacing="0" w:line="276" w:lineRule="auto"/>
        <w:jc w:val="both"/>
        <w:rPr>
          <w:rFonts w:eastAsia="SimSun"/>
          <w:b/>
          <w:bCs/>
          <w:kern w:val="2"/>
          <w:sz w:val="32"/>
          <w:szCs w:val="32"/>
          <w:lang w:eastAsia="ar-SA"/>
        </w:rPr>
      </w:pPr>
      <w:r w:rsidRPr="00EC1C70">
        <w:rPr>
          <w:b/>
          <w:bCs/>
          <w:sz w:val="32"/>
          <w:szCs w:val="32"/>
        </w:rPr>
        <w:t>Radio Buttons</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Radio Buttons are used when you want the user to select one of a limited number of choices.</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type="radio" name="sex" value="male"&gt; Male</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&lt;br&gt;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type="radio" name="sex" value="female"&gt; Female</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How it looks in a browser:</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Top of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hAnsi="Times New Roman" w:cs="Times New Roman"/>
          <w:noProof/>
          <w:sz w:val="24"/>
          <w:szCs w:val="24"/>
          <w:lang w:val="en-US" w:eastAsia="en-US" w:bidi="pa-IN"/>
        </w:rPr>
        <w:drawing>
          <wp:inline distT="0" distB="0" distL="0" distR="0" wp14:anchorId="19A60E07" wp14:editId="1274D665">
            <wp:extent cx="249555" cy="221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EC1C70">
        <w:rPr>
          <w:rFonts w:ascii="Times New Roman" w:eastAsia="Times New Roman" w:hAnsi="Times New Roman" w:cs="Times New Roman"/>
          <w:kern w:val="0"/>
          <w:sz w:val="24"/>
          <w:szCs w:val="24"/>
          <w:lang w:eastAsia="en-IN"/>
        </w:rPr>
        <w:t xml:space="preserve">Male </w:t>
      </w:r>
      <w:r w:rsidRPr="00EC1C70">
        <w:rPr>
          <w:rFonts w:ascii="Times New Roman" w:eastAsia="Times New Roman" w:hAnsi="Times New Roman" w:cs="Times New Roman"/>
          <w:kern w:val="0"/>
          <w:sz w:val="24"/>
          <w:szCs w:val="24"/>
          <w:lang w:eastAsia="en-IN"/>
        </w:rPr>
        <w:br/>
      </w:r>
      <w:r w:rsidRPr="00EC1C70">
        <w:rPr>
          <w:rFonts w:ascii="Times New Roman" w:hAnsi="Times New Roman" w:cs="Times New Roman"/>
          <w:noProof/>
          <w:sz w:val="24"/>
          <w:szCs w:val="24"/>
          <w:lang w:val="en-US" w:eastAsia="en-US" w:bidi="pa-IN"/>
        </w:rPr>
        <w:drawing>
          <wp:inline distT="0" distB="0" distL="0" distR="0" wp14:anchorId="2751AED8" wp14:editId="03AD5942">
            <wp:extent cx="249555" cy="221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EC1C70">
        <w:rPr>
          <w:rFonts w:ascii="Times New Roman" w:eastAsia="Times New Roman" w:hAnsi="Times New Roman" w:cs="Times New Roman"/>
          <w:kern w:val="0"/>
          <w:sz w:val="24"/>
          <w:szCs w:val="24"/>
          <w:lang w:eastAsia="en-IN"/>
        </w:rPr>
        <w:t xml:space="preserve">Female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Bottom of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Note that only one option can be chosen. </w:t>
      </w:r>
    </w:p>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rFonts w:eastAsia="SimSun"/>
          <w:b/>
          <w:bCs/>
          <w:kern w:val="2"/>
          <w:sz w:val="32"/>
          <w:szCs w:val="32"/>
          <w:lang w:eastAsia="ar-SA"/>
        </w:rPr>
      </w:pPr>
      <w:r w:rsidRPr="00EC1C70">
        <w:rPr>
          <w:b/>
          <w:bCs/>
          <w:sz w:val="32"/>
          <w:szCs w:val="32"/>
        </w:rPr>
        <w:t xml:space="preserve">Checkboxes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Checkboxes are used when you want the user to select one or more options of a limited number of choices.</w:t>
      </w: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I have a bike:</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type="checkbox" name="vehicle" value="Bike"&gt;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&lt;br&gt;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I have a car: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type="checkbox" name="vehicle" value="Car"&gt;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&lt;br&gt;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I have an airplane: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type="checkbox" name="vehicle" value="Airplane"&gt;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tc>
      </w:tr>
    </w:tbl>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How it looks in a browser:</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ComputerTop of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Computer:</w:t>
      </w:r>
      <w:r w:rsidRPr="00EC1C70">
        <w:rPr>
          <w:rFonts w:ascii="Times New Roman" w:hAnsi="Times New Roman" w:cs="Times New Roman"/>
          <w:noProof/>
          <w:sz w:val="24"/>
          <w:szCs w:val="24"/>
          <w:lang w:val="en-US" w:eastAsia="en-US" w:bidi="pa-IN"/>
        </w:rPr>
        <w:drawing>
          <wp:inline distT="0" distB="0" distL="0" distR="0" wp14:anchorId="4046347D" wp14:editId="60587D72">
            <wp:extent cx="249555" cy="221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EC1C70">
        <w:rPr>
          <w:rFonts w:ascii="Times New Roman" w:eastAsia="Times New Roman" w:hAnsi="Times New Roman" w:cs="Times New Roman"/>
          <w:kern w:val="0"/>
          <w:sz w:val="24"/>
          <w:szCs w:val="24"/>
          <w:lang w:eastAsia="en-IN"/>
        </w:rPr>
        <w:br/>
        <w:t>Laptop:</w:t>
      </w:r>
      <w:r w:rsidRPr="00EC1C70">
        <w:rPr>
          <w:rFonts w:ascii="Times New Roman" w:hAnsi="Times New Roman" w:cs="Times New Roman"/>
          <w:noProof/>
          <w:sz w:val="24"/>
          <w:szCs w:val="24"/>
          <w:lang w:val="en-US" w:eastAsia="en-US" w:bidi="pa-IN"/>
        </w:rPr>
        <w:drawing>
          <wp:inline distT="0" distB="0" distL="0" distR="0" wp14:anchorId="3DD156AE" wp14:editId="22F72A01">
            <wp:extent cx="249555" cy="221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r w:rsidRPr="00EC1C70">
        <w:rPr>
          <w:rFonts w:ascii="Times New Roman" w:eastAsia="Times New Roman" w:hAnsi="Times New Roman" w:cs="Times New Roman"/>
          <w:kern w:val="0"/>
          <w:sz w:val="24"/>
          <w:szCs w:val="24"/>
          <w:lang w:eastAsia="en-IN"/>
        </w:rPr>
        <w:br/>
        <w:t xml:space="preserve">Palmtop: </w:t>
      </w:r>
      <w:r w:rsidRPr="00EC1C70">
        <w:rPr>
          <w:rFonts w:ascii="Times New Roman" w:hAnsi="Times New Roman" w:cs="Times New Roman"/>
          <w:noProof/>
          <w:sz w:val="24"/>
          <w:szCs w:val="24"/>
          <w:lang w:val="en-US" w:eastAsia="en-US" w:bidi="pa-IN"/>
        </w:rPr>
        <w:drawing>
          <wp:inline distT="0" distB="0" distL="0" distR="0" wp14:anchorId="7F132534" wp14:editId="1C87289D">
            <wp:extent cx="249555" cy="221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55" cy="221615"/>
                    </a:xfrm>
                    <a:prstGeom prst="rect">
                      <a:avLst/>
                    </a:prstGeom>
                    <a:noFill/>
                    <a:ln>
                      <a:noFill/>
                    </a:ln>
                  </pic:spPr>
                </pic:pic>
              </a:graphicData>
            </a:graphic>
          </wp:inline>
        </w:drawing>
      </w:r>
    </w:p>
    <w:p w:rsidR="00E62FC4" w:rsidRPr="00EC1C70" w:rsidRDefault="00E62FC4" w:rsidP="003A5C0B">
      <w:pPr>
        <w:jc w:val="both"/>
        <w:rPr>
          <w:rFonts w:ascii="Times New Roman" w:hAnsi="Times New Roman" w:cs="Times New Roman"/>
          <w:vanish/>
          <w:sz w:val="32"/>
          <w:szCs w:val="32"/>
        </w:rPr>
      </w:pPr>
      <w:r w:rsidRPr="00EC1C70">
        <w:rPr>
          <w:rFonts w:ascii="Times New Roman" w:hAnsi="Times New Roman" w:cs="Times New Roman"/>
          <w:vanish/>
          <w:sz w:val="32"/>
          <w:szCs w:val="32"/>
        </w:rPr>
        <w:t>Bottom of Form</w:t>
      </w:r>
    </w:p>
    <w:p w:rsidR="00E62FC4" w:rsidRPr="00EC1C70" w:rsidRDefault="00A12EE8" w:rsidP="003A5C0B">
      <w:pPr>
        <w:spacing w:after="0"/>
        <w:jc w:val="center"/>
        <w:rPr>
          <w:rFonts w:ascii="Times New Roman" w:hAnsi="Times New Roman" w:cs="Times New Roman"/>
          <w:sz w:val="32"/>
          <w:szCs w:val="32"/>
        </w:rPr>
      </w:pPr>
      <w:r>
        <w:rPr>
          <w:rFonts w:ascii="Times New Roman" w:hAnsi="Times New Roman" w:cs="Times New Roman"/>
          <w:sz w:val="32"/>
          <w:szCs w:val="32"/>
        </w:rPr>
        <w:pict>
          <v:rect id="_x0000_i1031" style="width:468pt;height:.6pt" o:hralign="center" o:hrstd="t" o:hrnoshade="t" o:hr="t" fillcolor="#d4d4d4" stroked="f"/>
        </w:pict>
      </w:r>
    </w:p>
    <w:p w:rsidR="00E62FC4" w:rsidRPr="00EC1C70" w:rsidRDefault="00E62FC4" w:rsidP="003A5C0B">
      <w:pPr>
        <w:spacing w:after="0"/>
        <w:jc w:val="center"/>
        <w:rPr>
          <w:rFonts w:ascii="Times New Roman" w:hAnsi="Times New Roman" w:cs="Times New Roman"/>
          <w:sz w:val="32"/>
          <w:szCs w:val="32"/>
        </w:rPr>
      </w:pPr>
    </w:p>
    <w:p w:rsidR="00E62FC4" w:rsidRPr="00EC1C70" w:rsidRDefault="00E62FC4" w:rsidP="003A5C0B">
      <w:pPr>
        <w:pStyle w:val="NormalWeb"/>
        <w:numPr>
          <w:ilvl w:val="0"/>
          <w:numId w:val="28"/>
        </w:numPr>
        <w:suppressAutoHyphens/>
        <w:spacing w:before="0" w:beforeAutospacing="0" w:after="200" w:afterAutospacing="0" w:line="276" w:lineRule="auto"/>
        <w:jc w:val="both"/>
        <w:rPr>
          <w:b/>
          <w:bCs/>
          <w:sz w:val="32"/>
          <w:szCs w:val="32"/>
        </w:rPr>
      </w:pPr>
      <w:r w:rsidRPr="00EC1C70">
        <w:rPr>
          <w:b/>
          <w:bCs/>
          <w:sz w:val="32"/>
          <w:szCs w:val="32"/>
        </w:rPr>
        <w:t>The Form's Action Attribute and the Submit Button</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When the user clicks on the "Submit" button, the content of the form is sent to the server. The form's action attribute defines the name of the file to send the content to. The file defined in the action attribute usually does something with the received input.</w:t>
      </w:r>
    </w:p>
    <w:p w:rsidR="00E62FC4" w:rsidRPr="00EC1C70" w:rsidRDefault="00E62FC4"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p>
    <w:tbl>
      <w:tblPr>
        <w:tblW w:w="5000" w:type="pct"/>
        <w:tblInd w:w="2" w:type="dxa"/>
        <w:tblBorders>
          <w:top w:val="single" w:sz="6" w:space="0" w:color="D4D4D4"/>
          <w:left w:val="single" w:sz="6" w:space="0" w:color="D4D4D4"/>
          <w:bottom w:val="single" w:sz="6" w:space="0" w:color="D4D4D4"/>
          <w:right w:val="single" w:sz="6" w:space="0" w:color="D4D4D4"/>
        </w:tblBorders>
        <w:tblLook w:val="00A0" w:firstRow="1" w:lastRow="0" w:firstColumn="1" w:lastColumn="0" w:noHBand="0" w:noVBand="0"/>
      </w:tblPr>
      <w:tblGrid>
        <w:gridCol w:w="9344"/>
      </w:tblGrid>
      <w:tr w:rsidR="00E62FC4" w:rsidRPr="00EC1C70" w:rsidTr="0001062C">
        <w:tc>
          <w:tcPr>
            <w:tcW w:w="0" w:type="auto"/>
            <w:tcBorders>
              <w:top w:val="single" w:sz="6" w:space="0" w:color="D4D4D4"/>
              <w:left w:val="single" w:sz="6" w:space="0" w:color="D4D4D4"/>
              <w:bottom w:val="single" w:sz="6" w:space="0" w:color="D4D4D4"/>
              <w:right w:val="single" w:sz="6" w:space="0" w:color="D4D4D4"/>
            </w:tcBorders>
            <w:shd w:val="clear" w:color="auto" w:fill="FAFAF6"/>
            <w:tcMar>
              <w:top w:w="45" w:type="dxa"/>
              <w:left w:w="45" w:type="dxa"/>
              <w:bottom w:w="45" w:type="dxa"/>
              <w:right w:w="45" w:type="dxa"/>
            </w:tcMar>
            <w:vAlign w:val="center"/>
            <w:hideMark/>
          </w:tcPr>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 name="input" action="html_form_submit.php"</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method="get"&gt;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Username: </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&lt;input type="text" name="user"&gt;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&lt;input type="submit" value="Submit"&gt;</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&lt;/form&gt;</w:t>
            </w:r>
          </w:p>
        </w:tc>
      </w:tr>
    </w:tbl>
    <w:p w:rsidR="0001062C" w:rsidRPr="00EC1C70" w:rsidRDefault="0001062C" w:rsidP="003A5C0B">
      <w:pPr>
        <w:jc w:val="both"/>
        <w:rPr>
          <w:rFonts w:ascii="Times New Roman" w:eastAsia="Times New Roman" w:hAnsi="Times New Roman" w:cs="Times New Roman"/>
          <w:kern w:val="0"/>
          <w:sz w:val="24"/>
          <w:szCs w:val="24"/>
          <w:lang w:eastAsia="en-IN"/>
        </w:rPr>
      </w:pPr>
    </w:p>
    <w:p w:rsidR="0001062C" w:rsidRPr="00EC1C70" w:rsidRDefault="0001062C" w:rsidP="003A5C0B">
      <w:pPr>
        <w:jc w:val="both"/>
        <w:rPr>
          <w:rFonts w:ascii="Times New Roman" w:eastAsia="Times New Roman" w:hAnsi="Times New Roman" w:cs="Times New Roman"/>
          <w:kern w:val="0"/>
          <w:sz w:val="24"/>
          <w:szCs w:val="24"/>
          <w:lang w:eastAsia="en-IN"/>
        </w:rPr>
      </w:pPr>
    </w:p>
    <w:p w:rsidR="0001062C" w:rsidRPr="00EC1C70" w:rsidRDefault="0001062C" w:rsidP="003A5C0B">
      <w:pPr>
        <w:jc w:val="both"/>
        <w:rPr>
          <w:rFonts w:ascii="Times New Roman" w:eastAsia="Times New Roman" w:hAnsi="Times New Roman" w:cs="Times New Roman"/>
          <w:kern w:val="0"/>
          <w:sz w:val="24"/>
          <w:szCs w:val="24"/>
          <w:lang w:eastAsia="en-IN"/>
        </w:rPr>
      </w:pP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How it looks in a browser:</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Top of Form</w:t>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Username: </w:t>
      </w:r>
      <w:r w:rsidRPr="00EC1C70">
        <w:rPr>
          <w:rFonts w:ascii="Times New Roman" w:hAnsi="Times New Roman" w:cs="Times New Roman"/>
          <w:noProof/>
          <w:sz w:val="24"/>
          <w:szCs w:val="24"/>
          <w:lang w:val="en-US" w:eastAsia="en-US" w:bidi="pa-IN"/>
        </w:rPr>
        <w:drawing>
          <wp:inline distT="0" distB="0" distL="0" distR="0" wp14:anchorId="5142B642" wp14:editId="0756D095">
            <wp:extent cx="768985" cy="221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985" cy="221615"/>
                    </a:xfrm>
                    <a:prstGeom prst="rect">
                      <a:avLst/>
                    </a:prstGeom>
                    <a:noFill/>
                    <a:ln>
                      <a:noFill/>
                    </a:ln>
                  </pic:spPr>
                </pic:pic>
              </a:graphicData>
            </a:graphic>
          </wp:inline>
        </w:drawing>
      </w:r>
      <w:r w:rsidRPr="00EC1C70">
        <w:rPr>
          <w:rFonts w:ascii="Times New Roman" w:hAnsi="Times New Roman" w:cs="Times New Roman"/>
          <w:noProof/>
          <w:sz w:val="24"/>
          <w:szCs w:val="24"/>
          <w:lang w:val="en-US" w:eastAsia="en-US" w:bidi="pa-IN"/>
        </w:rPr>
        <w:drawing>
          <wp:inline distT="0" distB="0" distL="0" distR="0" wp14:anchorId="288C8600" wp14:editId="31FD6560">
            <wp:extent cx="464185" cy="283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85" cy="283845"/>
                    </a:xfrm>
                    <a:prstGeom prst="rect">
                      <a:avLst/>
                    </a:prstGeom>
                    <a:noFill/>
                    <a:ln>
                      <a:noFill/>
                    </a:ln>
                  </pic:spPr>
                </pic:pic>
              </a:graphicData>
            </a:graphic>
          </wp:inline>
        </w:drawing>
      </w:r>
    </w:p>
    <w:p w:rsidR="00E62FC4" w:rsidRPr="00EC1C70"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Bottom of Form</w:t>
      </w:r>
    </w:p>
    <w:p w:rsidR="00E62FC4" w:rsidRDefault="00E62FC4" w:rsidP="003A5C0B">
      <w:pPr>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If you type some characters in the text field above, and click the "Submit" button, the browser will send your input to a page called "html_form_submit.php". The page will show you the received input. </w:t>
      </w: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Default="00AC3BE7" w:rsidP="003A5C0B">
      <w:pPr>
        <w:jc w:val="both"/>
        <w:rPr>
          <w:rFonts w:ascii="Times New Roman" w:eastAsia="Times New Roman" w:hAnsi="Times New Roman" w:cs="Times New Roman"/>
          <w:b/>
          <w:bCs/>
          <w:spacing w:val="-15"/>
          <w:sz w:val="36"/>
          <w:szCs w:val="36"/>
        </w:rPr>
      </w:pPr>
    </w:p>
    <w:p w:rsidR="00AC3BE7" w:rsidRPr="00EC1C70" w:rsidRDefault="00AC3BE7" w:rsidP="003A5C0B">
      <w:pPr>
        <w:jc w:val="both"/>
        <w:rPr>
          <w:rFonts w:ascii="Times New Roman" w:eastAsia="Times New Roman" w:hAnsi="Times New Roman" w:cs="Times New Roman"/>
          <w:b/>
          <w:bCs/>
          <w:spacing w:val="-15"/>
          <w:sz w:val="36"/>
          <w:szCs w:val="36"/>
        </w:rPr>
      </w:pPr>
    </w:p>
    <w:p w:rsidR="0001062C" w:rsidRPr="00EC1C70" w:rsidRDefault="00E62FC4" w:rsidP="003A5C0B">
      <w:pPr>
        <w:pStyle w:val="Heading3"/>
        <w:shd w:val="clear" w:color="auto" w:fill="FFFFFF"/>
        <w:spacing w:before="0" w:after="75"/>
        <w:rPr>
          <w:rFonts w:ascii="Times New Roman" w:hAnsi="Times New Roman" w:cs="Times New Roman"/>
          <w:color w:val="auto"/>
          <w:spacing w:val="-15"/>
          <w:sz w:val="36"/>
          <w:szCs w:val="36"/>
        </w:rPr>
      </w:pPr>
      <w:r w:rsidRPr="00EC1C70">
        <w:rPr>
          <w:rFonts w:ascii="Times New Roman" w:hAnsi="Times New Roman" w:cs="Times New Roman"/>
          <w:color w:val="auto"/>
          <w:spacing w:val="-15"/>
          <w:sz w:val="36"/>
          <w:szCs w:val="36"/>
        </w:rPr>
        <w:lastRenderedPageBreak/>
        <w:t>CSS</w:t>
      </w:r>
    </w:p>
    <w:p w:rsidR="00E62FC4" w:rsidRPr="00EC1C70" w:rsidRDefault="00E62FC4" w:rsidP="003A5C0B">
      <w:pPr>
        <w:pStyle w:val="NormalWeb"/>
        <w:shd w:val="clear" w:color="auto" w:fill="FFFFFF"/>
        <w:spacing w:line="276" w:lineRule="auto"/>
        <w:jc w:val="both"/>
        <w:rPr>
          <w:lang w:eastAsia="en-IN"/>
        </w:rPr>
      </w:pPr>
      <w:r w:rsidRPr="00EC1C70">
        <w:rPr>
          <w:lang w:eastAsia="en-IN"/>
        </w:rPr>
        <w:t>CSS was first developed in 1997, as a way for Web developers to define the look and feel of their Web pages. It was intended to allow developers to separate content from design so that HTML could perform more of the function that it was originally based on - the markup of content, without worry about the design and layout.</w:t>
      </w:r>
    </w:p>
    <w:p w:rsidR="00E62FC4" w:rsidRPr="00EC1C70" w:rsidRDefault="00E62FC4" w:rsidP="003A5C0B">
      <w:pPr>
        <w:pStyle w:val="NormalWeb"/>
        <w:shd w:val="clear" w:color="auto" w:fill="FFFFFF"/>
        <w:spacing w:line="276" w:lineRule="auto"/>
        <w:jc w:val="both"/>
        <w:rPr>
          <w:lang w:eastAsia="en-IN"/>
        </w:rPr>
      </w:pPr>
      <w:r w:rsidRPr="00EC1C70">
        <w:rPr>
          <w:lang w:eastAsia="en-IN"/>
        </w:rPr>
        <w:t>CSS didn’t gain in popularity until around 2000, when Web browsers began using more than the basic font and color aspects of CSS. And now, all modern browsers support all of CSS Level 1, most of CSS Level 2, and some aspects of CSS Level 3.</w:t>
      </w:r>
    </w:p>
    <w:p w:rsidR="00E62FC4" w:rsidRPr="00EC1C70" w:rsidRDefault="00E62FC4" w:rsidP="003A5C0B">
      <w:pPr>
        <w:pStyle w:val="NormalWeb"/>
        <w:shd w:val="clear" w:color="auto" w:fill="FFFFFF"/>
        <w:spacing w:line="276" w:lineRule="auto"/>
        <w:jc w:val="both"/>
        <w:rPr>
          <w:lang w:eastAsia="en-IN"/>
        </w:rPr>
      </w:pPr>
      <w:r w:rsidRPr="00EC1C70">
        <w:rPr>
          <w:lang w:eastAsia="en-IN"/>
        </w:rPr>
        <w:t>Web Designers that don’t use CSS for their design and development of Web sites are rapidly becoming a thing of the past. And it is arguably as important to understand CSS as it is to know HTML - and some would say it was more important to know CSS.</w:t>
      </w:r>
    </w:p>
    <w:p w:rsidR="00E62FC4" w:rsidRPr="00EC1C70" w:rsidRDefault="00E62FC4" w:rsidP="003A5C0B">
      <w:pPr>
        <w:pStyle w:val="Heading3"/>
        <w:shd w:val="clear" w:color="auto" w:fill="FFFFFF"/>
        <w:spacing w:before="0" w:after="75"/>
        <w:rPr>
          <w:rFonts w:ascii="Times New Roman" w:hAnsi="Times New Roman" w:cs="Times New Roman"/>
          <w:color w:val="auto"/>
          <w:spacing w:val="-15"/>
          <w:sz w:val="32"/>
          <w:szCs w:val="32"/>
        </w:rPr>
      </w:pPr>
      <w:r w:rsidRPr="00EC1C70">
        <w:rPr>
          <w:rFonts w:ascii="Times New Roman" w:hAnsi="Times New Roman" w:cs="Times New Roman"/>
          <w:color w:val="auto"/>
          <w:spacing w:val="-15"/>
          <w:sz w:val="32"/>
          <w:szCs w:val="32"/>
        </w:rPr>
        <w:t>CSS is an Abbreviation</w:t>
      </w:r>
    </w:p>
    <w:p w:rsidR="00E62FC4" w:rsidRPr="00EC1C70" w:rsidRDefault="00E62FC4" w:rsidP="003A5C0B">
      <w:pPr>
        <w:pStyle w:val="NormalWeb"/>
        <w:shd w:val="clear" w:color="auto" w:fill="FFFFFF"/>
        <w:spacing w:line="276" w:lineRule="auto"/>
        <w:rPr>
          <w:lang w:eastAsia="en-IN"/>
        </w:rPr>
      </w:pPr>
      <w:r w:rsidRPr="00EC1C70">
        <w:rPr>
          <w:lang w:eastAsia="en-IN"/>
        </w:rPr>
        <w:t>It stands for Cascading Style Sheet.</w:t>
      </w:r>
    </w:p>
    <w:p w:rsidR="00E62FC4" w:rsidRPr="00EC1C70" w:rsidRDefault="00E62FC4" w:rsidP="003A5C0B">
      <w:pPr>
        <w:pStyle w:val="NormalWeb"/>
        <w:shd w:val="clear" w:color="auto" w:fill="FFFFFF"/>
        <w:spacing w:line="276" w:lineRule="auto"/>
        <w:jc w:val="both"/>
        <w:rPr>
          <w:lang w:eastAsia="en-IN"/>
        </w:rPr>
      </w:pPr>
      <w:r w:rsidRPr="00EC1C70">
        <w:rPr>
          <w:lang w:eastAsia="en-IN"/>
        </w:rPr>
        <w:t>Style sheet refers to the document itself. Style sheets have been used for document design for years. They are the technical specifications for a layout, whether print or online. Print designers use style sheets to insure that their designs are printed exactly to specifications. A style sheet for a Web page serves the same purpose, but with the added functionality of also telling the viewing engine (the Web browser) how to render the document being viewed.</w:t>
      </w:r>
    </w:p>
    <w:p w:rsidR="00E62FC4" w:rsidRPr="00EC1C70" w:rsidRDefault="00E62FC4" w:rsidP="003A5C0B">
      <w:pPr>
        <w:pStyle w:val="Heading3"/>
        <w:shd w:val="clear" w:color="auto" w:fill="FFFFFF"/>
        <w:spacing w:before="0" w:after="75"/>
        <w:rPr>
          <w:rFonts w:ascii="Times New Roman" w:hAnsi="Times New Roman" w:cs="Times New Roman"/>
          <w:color w:val="auto"/>
          <w:spacing w:val="-15"/>
          <w:sz w:val="32"/>
          <w:szCs w:val="32"/>
        </w:rPr>
      </w:pPr>
      <w:r w:rsidRPr="00EC1C70">
        <w:rPr>
          <w:rFonts w:ascii="Times New Roman" w:hAnsi="Times New Roman" w:cs="Times New Roman"/>
          <w:color w:val="auto"/>
          <w:spacing w:val="-15"/>
          <w:sz w:val="32"/>
          <w:szCs w:val="32"/>
        </w:rPr>
        <w:t>Where is CSS Used?</w:t>
      </w:r>
    </w:p>
    <w:p w:rsidR="00E62FC4" w:rsidRPr="00EC1C70" w:rsidRDefault="00E62FC4" w:rsidP="003A5C0B">
      <w:pPr>
        <w:pStyle w:val="NormalWeb"/>
        <w:shd w:val="clear" w:color="auto" w:fill="FFFFFF"/>
        <w:spacing w:line="276" w:lineRule="auto"/>
        <w:jc w:val="both"/>
        <w:rPr>
          <w:lang w:eastAsia="en-IN"/>
        </w:rPr>
      </w:pPr>
      <w:r w:rsidRPr="00EC1C70">
        <w:rPr>
          <w:lang w:eastAsia="en-IN"/>
        </w:rPr>
        <w:t>CSS is used to style Web pages. But there is more to it than that. CSS is used to style XHTML and XML markup. This means that anywhere you have XML markup (including XHTML) you can use CSS to define how it will look.</w:t>
      </w:r>
    </w:p>
    <w:p w:rsidR="00E62FC4" w:rsidRPr="00EC1C70" w:rsidRDefault="00E62FC4" w:rsidP="003A5C0B">
      <w:pPr>
        <w:pStyle w:val="NormalWeb"/>
        <w:shd w:val="clear" w:color="auto" w:fill="FFFFFF"/>
        <w:spacing w:line="276" w:lineRule="auto"/>
        <w:jc w:val="both"/>
        <w:rPr>
          <w:lang w:eastAsia="en-IN"/>
        </w:rPr>
      </w:pPr>
      <w:r w:rsidRPr="00EC1C70">
        <w:rPr>
          <w:lang w:eastAsia="en-IN"/>
        </w:rPr>
        <w:t>CSS is also used to define how Web pages should look when viewed in other media than a Web browser. For example, you can create a print style sheet that will define how the Web page should print out and another style sheet to display the Web page on a projector for a slide show.</w:t>
      </w:r>
    </w:p>
    <w:p w:rsidR="00AC3BE7" w:rsidRDefault="00AC3BE7" w:rsidP="003A5C0B">
      <w:pPr>
        <w:pStyle w:val="NormalWeb"/>
        <w:shd w:val="clear" w:color="auto" w:fill="FFFFFF"/>
        <w:spacing w:line="276" w:lineRule="auto"/>
        <w:rPr>
          <w:b/>
          <w:bCs/>
          <w:sz w:val="32"/>
          <w:szCs w:val="32"/>
        </w:rPr>
      </w:pPr>
    </w:p>
    <w:p w:rsidR="00AC3BE7" w:rsidRDefault="00AC3BE7" w:rsidP="003A5C0B">
      <w:pPr>
        <w:pStyle w:val="NormalWeb"/>
        <w:shd w:val="clear" w:color="auto" w:fill="FFFFFF"/>
        <w:spacing w:line="276" w:lineRule="auto"/>
        <w:rPr>
          <w:b/>
          <w:bCs/>
          <w:sz w:val="32"/>
          <w:szCs w:val="32"/>
        </w:rPr>
      </w:pPr>
    </w:p>
    <w:p w:rsidR="00AC3BE7" w:rsidRDefault="00AC3BE7" w:rsidP="003A5C0B">
      <w:pPr>
        <w:pStyle w:val="NormalWeb"/>
        <w:shd w:val="clear" w:color="auto" w:fill="FFFFFF"/>
        <w:spacing w:line="276" w:lineRule="auto"/>
        <w:rPr>
          <w:b/>
          <w:bCs/>
          <w:sz w:val="32"/>
          <w:szCs w:val="32"/>
        </w:rPr>
      </w:pPr>
    </w:p>
    <w:p w:rsidR="00E62FC4" w:rsidRPr="00EC1C70" w:rsidRDefault="00E62FC4" w:rsidP="003A5C0B">
      <w:pPr>
        <w:pStyle w:val="NormalWeb"/>
        <w:shd w:val="clear" w:color="auto" w:fill="FFFFFF"/>
        <w:spacing w:line="276" w:lineRule="auto"/>
        <w:rPr>
          <w:b/>
          <w:bCs/>
          <w:sz w:val="32"/>
          <w:szCs w:val="32"/>
        </w:rPr>
      </w:pPr>
      <w:r w:rsidRPr="00EC1C70">
        <w:rPr>
          <w:b/>
          <w:bCs/>
          <w:sz w:val="32"/>
          <w:szCs w:val="32"/>
        </w:rPr>
        <w:lastRenderedPageBreak/>
        <w:t>What is WAMP?</w:t>
      </w:r>
    </w:p>
    <w:p w:rsidR="00E62FC4" w:rsidRPr="00EC1C70" w:rsidRDefault="00E62FC4" w:rsidP="003A5C0B">
      <w:pPr>
        <w:pStyle w:val="NormalWeb"/>
        <w:shd w:val="clear" w:color="auto" w:fill="FFFFFF"/>
        <w:spacing w:line="276" w:lineRule="auto"/>
        <w:jc w:val="both"/>
        <w:rPr>
          <w:lang w:val="en-IN" w:eastAsia="en-IN"/>
        </w:rPr>
      </w:pPr>
      <w:r w:rsidRPr="00EC1C70">
        <w:rPr>
          <w:lang w:eastAsia="en-IN"/>
        </w:rPr>
        <w:t>I am sure a lot of my friends who know WAMP very well must be thinking he is stupid who is writing about WAMP but I think it is a good idea to write about WAMP for a lot of young web software (webware) developers out there who don’t know what is WAMP and how it can benefit their software development.</w:t>
      </w:r>
    </w:p>
    <w:p w:rsidR="00E62FC4" w:rsidRPr="00EC1C70" w:rsidRDefault="00E62FC4" w:rsidP="003A5C0B">
      <w:pPr>
        <w:pStyle w:val="NormalWeb"/>
        <w:shd w:val="clear" w:color="auto" w:fill="FFFFFF"/>
        <w:spacing w:line="276" w:lineRule="auto"/>
        <w:jc w:val="both"/>
        <w:rPr>
          <w:lang w:eastAsia="en-IN"/>
        </w:rPr>
      </w:pPr>
      <w:r w:rsidRPr="00EC1C70">
        <w:rPr>
          <w:lang w:eastAsia="en-IN"/>
        </w:rPr>
        <w:t>So let’s start with the basics, WAMP is Free and Open Source Cross-Platform Web Server Solution Stack. It comes with Apache Web Server, MySQL Database, PHP adn Perl Programming Languages. Together with these there is an SMTP and FTP server included as well.</w:t>
      </w:r>
    </w:p>
    <w:p w:rsidR="00E62FC4" w:rsidRPr="00EC1C70" w:rsidRDefault="00E62FC4" w:rsidP="003A5C0B">
      <w:pPr>
        <w:pStyle w:val="NormalWeb"/>
        <w:shd w:val="clear" w:color="auto" w:fill="FFFFFF"/>
        <w:spacing w:line="276" w:lineRule="auto"/>
        <w:jc w:val="both"/>
        <w:rPr>
          <w:lang w:eastAsia="en-IN"/>
        </w:rPr>
      </w:pPr>
      <w:r w:rsidRPr="00EC1C70">
        <w:rPr>
          <w:lang w:eastAsia="en-IN"/>
        </w:rPr>
        <w:t>So what’s special?</w:t>
      </w:r>
      <w:r w:rsidRPr="00EC1C70">
        <w:rPr>
          <w:lang w:eastAsia="en-IN"/>
        </w:rPr>
        <w:tab/>
      </w:r>
    </w:p>
    <w:p w:rsidR="00E62FC4" w:rsidRPr="00EC1C70" w:rsidRDefault="00E62FC4" w:rsidP="003A5C0B">
      <w:pPr>
        <w:pStyle w:val="NormalWeb"/>
        <w:shd w:val="clear" w:color="auto" w:fill="FFFFFF"/>
        <w:spacing w:line="276" w:lineRule="auto"/>
        <w:jc w:val="both"/>
        <w:rPr>
          <w:lang w:eastAsia="en-IN"/>
        </w:rPr>
      </w:pPr>
      <w:r w:rsidRPr="00EC1C70">
        <w:rPr>
          <w:lang w:eastAsia="en-IN"/>
        </w:rPr>
        <w:t>The best feature of WAMP is ease of installation. With WAMP you don’t need to install each of the individual components of a web server individually and hence the installation is easier and quicker. No need to worry about the PHP configuration or MySQL setup etc.</w:t>
      </w:r>
    </w:p>
    <w:p w:rsidR="00E62FC4" w:rsidRPr="00EC1C70" w:rsidRDefault="00E62FC4" w:rsidP="003A5C0B">
      <w:pPr>
        <w:pStyle w:val="NormalWeb"/>
        <w:shd w:val="clear" w:color="auto" w:fill="FFFFFF"/>
        <w:spacing w:line="276" w:lineRule="auto"/>
        <w:jc w:val="both"/>
        <w:rPr>
          <w:lang w:eastAsia="en-IN"/>
        </w:rPr>
      </w:pPr>
      <w:r w:rsidRPr="00EC1C70">
        <w:rPr>
          <w:lang w:eastAsia="en-IN"/>
        </w:rPr>
        <w:t>Also, it is portable and if you don’t want to run WAMP automatically every time your computer starts; you don’t need to install the services.</w:t>
      </w:r>
    </w:p>
    <w:p w:rsidR="00E62FC4" w:rsidRPr="00EC1C70" w:rsidRDefault="00E62FC4" w:rsidP="003A5C0B">
      <w:pPr>
        <w:pStyle w:val="NormalWeb"/>
        <w:shd w:val="clear" w:color="auto" w:fill="FFFFFF"/>
        <w:spacing w:line="276" w:lineRule="auto"/>
        <w:jc w:val="both"/>
        <w:rPr>
          <w:lang w:eastAsia="en-IN"/>
        </w:rPr>
      </w:pPr>
      <w:r w:rsidRPr="00EC1C70">
        <w:rPr>
          <w:rStyle w:val="mw-headline"/>
          <w:rFonts w:eastAsia="SimSun"/>
          <w:b/>
          <w:bCs/>
          <w:sz w:val="28"/>
          <w:szCs w:val="28"/>
        </w:rPr>
        <w:t xml:space="preserve"> Components</w:t>
      </w:r>
    </w:p>
    <w:p w:rsidR="00E62FC4" w:rsidRPr="00EC1C70" w:rsidRDefault="00E62FC4" w:rsidP="003A5C0B">
      <w:pPr>
        <w:pStyle w:val="NormalWeb"/>
        <w:shd w:val="clear" w:color="auto" w:fill="FFFFFF"/>
        <w:spacing w:line="276" w:lineRule="auto"/>
        <w:rPr>
          <w:lang w:eastAsia="en-IN"/>
        </w:rPr>
      </w:pPr>
      <w:r w:rsidRPr="00EC1C70">
        <w:rPr>
          <w:lang w:eastAsia="en-IN"/>
        </w:rPr>
        <w:t>WAMPP 2.1e-x3.2.exe, including:</w:t>
      </w:r>
    </w:p>
    <w:p w:rsidR="00E62FC4" w:rsidRPr="00EC1C70" w:rsidRDefault="00E62FC4" w:rsidP="003A5C0B">
      <w:pPr>
        <w:pStyle w:val="NormalWeb"/>
        <w:shd w:val="clear" w:color="auto" w:fill="FFFFFF"/>
        <w:spacing w:line="276" w:lineRule="auto"/>
        <w:rPr>
          <w:lang w:eastAsia="en-IN"/>
        </w:rPr>
      </w:pPr>
      <w:r w:rsidRPr="00EC1C70">
        <w:rPr>
          <w:lang w:eastAsia="en-IN"/>
        </w:rPr>
        <w:t>Apache 2.2.21</w:t>
      </w:r>
    </w:p>
    <w:p w:rsidR="00E62FC4" w:rsidRPr="00EC1C70" w:rsidRDefault="00E62FC4" w:rsidP="003A5C0B">
      <w:pPr>
        <w:pStyle w:val="NormalWeb"/>
        <w:shd w:val="clear" w:color="auto" w:fill="FFFFFF"/>
        <w:spacing w:line="276" w:lineRule="auto"/>
        <w:rPr>
          <w:lang w:eastAsia="en-IN"/>
        </w:rPr>
      </w:pPr>
      <w:r w:rsidRPr="00EC1C70">
        <w:rPr>
          <w:lang w:eastAsia="en-IN"/>
        </w:rPr>
        <w:t>MySQL 5.5.16</w:t>
      </w:r>
    </w:p>
    <w:p w:rsidR="00E62FC4" w:rsidRPr="00EC1C70" w:rsidRDefault="00E62FC4" w:rsidP="003A5C0B">
      <w:pPr>
        <w:pStyle w:val="NormalWeb"/>
        <w:shd w:val="clear" w:color="auto" w:fill="FFFFFF"/>
        <w:spacing w:line="276" w:lineRule="auto"/>
        <w:rPr>
          <w:lang w:eastAsia="en-IN"/>
        </w:rPr>
      </w:pPr>
      <w:r w:rsidRPr="00EC1C70">
        <w:rPr>
          <w:lang w:eastAsia="en-IN"/>
        </w:rPr>
        <w:t>PHP 5.3.8</w:t>
      </w:r>
    </w:p>
    <w:p w:rsidR="00E62FC4" w:rsidRDefault="00E62FC4" w:rsidP="00AC3BE7">
      <w:pPr>
        <w:pStyle w:val="NormalWeb"/>
        <w:shd w:val="clear" w:color="auto" w:fill="FFFFFF"/>
        <w:spacing w:line="276" w:lineRule="auto"/>
        <w:rPr>
          <w:lang w:eastAsia="en-IN"/>
        </w:rPr>
      </w:pPr>
    </w:p>
    <w:p w:rsidR="00AC3BE7" w:rsidRDefault="00AC3BE7" w:rsidP="00AC3BE7">
      <w:pPr>
        <w:pStyle w:val="NormalWeb"/>
        <w:shd w:val="clear" w:color="auto" w:fill="FFFFFF"/>
        <w:spacing w:line="276" w:lineRule="auto"/>
        <w:rPr>
          <w:lang w:eastAsia="en-IN"/>
        </w:rPr>
      </w:pPr>
    </w:p>
    <w:p w:rsidR="00AC3BE7" w:rsidRDefault="00AC3BE7" w:rsidP="00AC3BE7">
      <w:pPr>
        <w:pStyle w:val="NormalWeb"/>
        <w:shd w:val="clear" w:color="auto" w:fill="FFFFFF"/>
        <w:spacing w:line="276" w:lineRule="auto"/>
        <w:rPr>
          <w:lang w:eastAsia="en-IN"/>
        </w:rPr>
      </w:pPr>
    </w:p>
    <w:p w:rsidR="00AC3BE7" w:rsidRDefault="00AC3BE7" w:rsidP="00AC3BE7">
      <w:pPr>
        <w:pStyle w:val="NormalWeb"/>
        <w:shd w:val="clear" w:color="auto" w:fill="FFFFFF"/>
        <w:spacing w:line="276" w:lineRule="auto"/>
        <w:rPr>
          <w:lang w:eastAsia="en-IN"/>
        </w:rPr>
      </w:pPr>
    </w:p>
    <w:p w:rsidR="00AC3BE7" w:rsidRDefault="00AC3BE7" w:rsidP="00AC3BE7">
      <w:pPr>
        <w:pStyle w:val="NormalWeb"/>
        <w:shd w:val="clear" w:color="auto" w:fill="FFFFFF"/>
        <w:spacing w:line="276" w:lineRule="auto"/>
        <w:rPr>
          <w:lang w:eastAsia="en-IN"/>
        </w:rPr>
      </w:pPr>
    </w:p>
    <w:p w:rsidR="00AC3BE7" w:rsidRDefault="00AC3BE7" w:rsidP="00AC3BE7">
      <w:pPr>
        <w:pStyle w:val="NormalWeb"/>
        <w:shd w:val="clear" w:color="auto" w:fill="FFFFFF"/>
        <w:spacing w:line="276" w:lineRule="auto"/>
        <w:rPr>
          <w:lang w:eastAsia="en-IN"/>
        </w:rPr>
      </w:pPr>
    </w:p>
    <w:p w:rsidR="00AC3BE7" w:rsidRPr="00AC3BE7" w:rsidRDefault="00AC3BE7" w:rsidP="00AC3BE7">
      <w:pPr>
        <w:pStyle w:val="NormalWeb"/>
        <w:shd w:val="clear" w:color="auto" w:fill="FFFFFF"/>
        <w:spacing w:line="276" w:lineRule="auto"/>
        <w:rPr>
          <w:lang w:eastAsia="en-IN"/>
        </w:rPr>
      </w:pPr>
    </w:p>
    <w:p w:rsidR="00E62FC4" w:rsidRPr="00EC1C70" w:rsidRDefault="00E62FC4" w:rsidP="003A5C0B">
      <w:pPr>
        <w:shd w:val="clear" w:color="auto" w:fill="FFFFFF"/>
        <w:suppressAutoHyphens w:val="0"/>
        <w:spacing w:before="100" w:beforeAutospacing="1" w:after="24"/>
        <w:rPr>
          <w:rFonts w:ascii="Times New Roman" w:hAnsi="Times New Roman" w:cs="Times New Roman"/>
          <w:b/>
          <w:bCs/>
          <w:sz w:val="24"/>
          <w:szCs w:val="24"/>
        </w:rPr>
      </w:pPr>
      <w:r w:rsidRPr="00EC1C70">
        <w:rPr>
          <w:rFonts w:ascii="Times New Roman" w:hAnsi="Times New Roman" w:cs="Times New Roman"/>
          <w:b/>
          <w:bCs/>
          <w:sz w:val="32"/>
          <w:szCs w:val="32"/>
        </w:rPr>
        <w:t xml:space="preserve"> </w:t>
      </w:r>
      <w:r w:rsidR="007352C0" w:rsidRPr="00EC1C70">
        <w:rPr>
          <w:rFonts w:ascii="Times New Roman" w:hAnsi="Times New Roman" w:cs="Times New Roman"/>
          <w:b/>
          <w:bCs/>
          <w:sz w:val="32"/>
          <w:szCs w:val="32"/>
        </w:rPr>
        <w:t>What is JavaScript?</w:t>
      </w:r>
    </w:p>
    <w:p w:rsidR="007352C0" w:rsidRPr="00EC1C70" w:rsidRDefault="007352C0" w:rsidP="003A5C0B">
      <w:pPr>
        <w:pStyle w:val="NormalWeb"/>
        <w:shd w:val="clear" w:color="auto" w:fill="FFFFFF"/>
        <w:spacing w:before="0" w:beforeAutospacing="0" w:after="0" w:afterAutospacing="0" w:line="276" w:lineRule="auto"/>
        <w:jc w:val="both"/>
        <w:rPr>
          <w:lang w:eastAsia="en-IN"/>
        </w:rPr>
      </w:pPr>
      <w:r w:rsidRPr="00EC1C70">
        <w:t>JavaScript is a </w:t>
      </w:r>
      <w:hyperlink r:id="rId17" w:history="1">
        <w:r w:rsidRPr="00EC1C70">
          <w:rPr>
            <w:rStyle w:val="Hyperlink"/>
            <w:rFonts w:eastAsiaTheme="majorEastAsia"/>
            <w:color w:val="auto"/>
            <w:u w:val="none"/>
            <w:bdr w:val="none" w:sz="0" w:space="0" w:color="auto" w:frame="1"/>
          </w:rPr>
          <w:t>programming language</w:t>
        </w:r>
      </w:hyperlink>
      <w:r w:rsidRPr="00EC1C70">
        <w:t> commonly used in </w:t>
      </w:r>
      <w:hyperlink r:id="rId18" w:history="1">
        <w:r w:rsidRPr="00EC1C70">
          <w:rPr>
            <w:rStyle w:val="Hyperlink"/>
            <w:rFonts w:eastAsiaTheme="majorEastAsia"/>
            <w:color w:val="auto"/>
            <w:u w:val="none"/>
            <w:bdr w:val="none" w:sz="0" w:space="0" w:color="auto" w:frame="1"/>
          </w:rPr>
          <w:t>web development</w:t>
        </w:r>
      </w:hyperlink>
      <w:r w:rsidRPr="00EC1C70">
        <w:t>. It was originally developed by Netscape as a means to add dynamic and interactive elements to websites. While JavaScript is influenced by </w:t>
      </w:r>
      <w:hyperlink r:id="rId19" w:history="1">
        <w:r w:rsidRPr="00EC1C70">
          <w:rPr>
            <w:rStyle w:val="Hyperlink"/>
            <w:rFonts w:eastAsiaTheme="majorEastAsia"/>
            <w:color w:val="auto"/>
            <w:u w:val="none"/>
            <w:bdr w:val="none" w:sz="0" w:space="0" w:color="auto" w:frame="1"/>
          </w:rPr>
          <w:t>Java</w:t>
        </w:r>
      </w:hyperlink>
      <w:r w:rsidRPr="00EC1C70">
        <w:t>, the </w:t>
      </w:r>
      <w:hyperlink r:id="rId20" w:history="1">
        <w:r w:rsidRPr="00EC1C70">
          <w:rPr>
            <w:rStyle w:val="Hyperlink"/>
            <w:rFonts w:eastAsiaTheme="majorEastAsia"/>
            <w:color w:val="auto"/>
            <w:u w:val="none"/>
            <w:bdr w:val="none" w:sz="0" w:space="0" w:color="auto" w:frame="1"/>
          </w:rPr>
          <w:t>syntax</w:t>
        </w:r>
      </w:hyperlink>
      <w:r w:rsidRPr="00EC1C70">
        <w:t> is more similar to </w:t>
      </w:r>
      <w:hyperlink r:id="rId21" w:history="1">
        <w:r w:rsidRPr="00EC1C70">
          <w:rPr>
            <w:rStyle w:val="Hyperlink"/>
            <w:rFonts w:eastAsiaTheme="majorEastAsia"/>
            <w:color w:val="auto"/>
            <w:u w:val="none"/>
            <w:bdr w:val="none" w:sz="0" w:space="0" w:color="auto" w:frame="1"/>
          </w:rPr>
          <w:t>C</w:t>
        </w:r>
      </w:hyperlink>
      <w:r w:rsidRPr="00EC1C70">
        <w:t> and is based on ECMAScript, a scripting language developed by Sun Microsystems.</w:t>
      </w:r>
    </w:p>
    <w:p w:rsidR="007352C0" w:rsidRPr="00EC1C70" w:rsidRDefault="007352C0" w:rsidP="003A5C0B">
      <w:pPr>
        <w:pStyle w:val="NormalWeb"/>
        <w:shd w:val="clear" w:color="auto" w:fill="FFFFFF"/>
        <w:spacing w:before="0" w:beforeAutospacing="0" w:after="0" w:afterAutospacing="0" w:line="276" w:lineRule="auto"/>
        <w:jc w:val="both"/>
      </w:pPr>
      <w:r w:rsidRPr="00EC1C70">
        <w:t>JavaScript is a client-side scripting language, which means the </w:t>
      </w:r>
      <w:hyperlink r:id="rId22" w:history="1">
        <w:r w:rsidRPr="00EC1C70">
          <w:rPr>
            <w:rStyle w:val="Hyperlink"/>
            <w:rFonts w:eastAsiaTheme="majorEastAsia"/>
            <w:color w:val="auto"/>
            <w:u w:val="none"/>
            <w:bdr w:val="none" w:sz="0" w:space="0" w:color="auto" w:frame="1"/>
          </w:rPr>
          <w:t>source code</w:t>
        </w:r>
      </w:hyperlink>
      <w:r w:rsidRPr="00EC1C70">
        <w:t> is processed by the client's </w:t>
      </w:r>
      <w:hyperlink r:id="rId23" w:history="1">
        <w:r w:rsidRPr="00EC1C70">
          <w:rPr>
            <w:rStyle w:val="Hyperlink"/>
            <w:rFonts w:eastAsiaTheme="majorEastAsia"/>
            <w:color w:val="auto"/>
            <w:u w:val="none"/>
            <w:bdr w:val="none" w:sz="0" w:space="0" w:color="auto" w:frame="1"/>
          </w:rPr>
          <w:t>web browser</w:t>
        </w:r>
      </w:hyperlink>
      <w:r w:rsidRPr="00EC1C70">
        <w:t> rather than on the </w:t>
      </w:r>
      <w:hyperlink r:id="rId24" w:history="1">
        <w:r w:rsidRPr="00EC1C70">
          <w:rPr>
            <w:rStyle w:val="Hyperlink"/>
            <w:rFonts w:eastAsiaTheme="majorEastAsia"/>
            <w:color w:val="auto"/>
            <w:u w:val="none"/>
            <w:bdr w:val="none" w:sz="0" w:space="0" w:color="auto" w:frame="1"/>
          </w:rPr>
          <w:t>web server</w:t>
        </w:r>
      </w:hyperlink>
      <w:r w:rsidRPr="00EC1C70">
        <w:t>. This means JavaScript </w:t>
      </w:r>
      <w:hyperlink r:id="rId25" w:history="1">
        <w:r w:rsidRPr="00EC1C70">
          <w:rPr>
            <w:rStyle w:val="Hyperlink"/>
            <w:rFonts w:eastAsiaTheme="majorEastAsia"/>
            <w:color w:val="auto"/>
            <w:u w:val="none"/>
            <w:bdr w:val="none" w:sz="0" w:space="0" w:color="auto" w:frame="1"/>
          </w:rPr>
          <w:t>functions</w:t>
        </w:r>
      </w:hyperlink>
      <w:r w:rsidRPr="00EC1C70">
        <w:t> can run after a webpage has loaded without communicating with the server. For example, a JavaScript function may check a web form before it is submitted to make sure all the required </w:t>
      </w:r>
      <w:hyperlink r:id="rId26" w:history="1">
        <w:r w:rsidRPr="00EC1C70">
          <w:rPr>
            <w:rStyle w:val="Hyperlink"/>
            <w:rFonts w:eastAsiaTheme="majorEastAsia"/>
            <w:color w:val="auto"/>
            <w:u w:val="none"/>
            <w:bdr w:val="none" w:sz="0" w:space="0" w:color="auto" w:frame="1"/>
          </w:rPr>
          <w:t>fields</w:t>
        </w:r>
      </w:hyperlink>
      <w:r w:rsidRPr="00EC1C70">
        <w:t> have been filled out. The JavaScript code can produce an error message before any information is actually transmitted to the server.</w:t>
      </w:r>
    </w:p>
    <w:p w:rsidR="007352C0" w:rsidRPr="00EC1C70" w:rsidRDefault="007352C0" w:rsidP="003A5C0B">
      <w:pPr>
        <w:pStyle w:val="NormalWeb"/>
        <w:shd w:val="clear" w:color="auto" w:fill="FFFFFF"/>
        <w:spacing w:before="0" w:beforeAutospacing="0" w:after="0" w:afterAutospacing="0" w:line="276" w:lineRule="auto"/>
        <w:jc w:val="both"/>
      </w:pPr>
      <w:r w:rsidRPr="00EC1C70">
        <w:t>Like server-side scripting languages, such as </w:t>
      </w:r>
      <w:hyperlink r:id="rId27" w:history="1">
        <w:r w:rsidRPr="00EC1C70">
          <w:rPr>
            <w:rStyle w:val="Hyperlink"/>
            <w:rFonts w:eastAsiaTheme="majorEastAsia"/>
            <w:color w:val="auto"/>
            <w:u w:val="none"/>
            <w:bdr w:val="none" w:sz="0" w:space="0" w:color="auto" w:frame="1"/>
          </w:rPr>
          <w:t>PHP</w:t>
        </w:r>
      </w:hyperlink>
      <w:r w:rsidRPr="00EC1C70">
        <w:t> and </w:t>
      </w:r>
      <w:hyperlink r:id="rId28" w:history="1">
        <w:r w:rsidRPr="00EC1C70">
          <w:rPr>
            <w:rStyle w:val="Hyperlink"/>
            <w:rFonts w:eastAsiaTheme="majorEastAsia"/>
            <w:color w:val="auto"/>
            <w:u w:val="none"/>
            <w:bdr w:val="none" w:sz="0" w:space="0" w:color="auto" w:frame="1"/>
          </w:rPr>
          <w:t>ASP</w:t>
        </w:r>
      </w:hyperlink>
      <w:r w:rsidRPr="00EC1C70">
        <w:t>, JavaScript code can be inserted anywhere within the </w:t>
      </w:r>
      <w:hyperlink r:id="rId29" w:history="1">
        <w:r w:rsidRPr="00EC1C70">
          <w:rPr>
            <w:rStyle w:val="Hyperlink"/>
            <w:rFonts w:eastAsiaTheme="majorEastAsia"/>
            <w:color w:val="auto"/>
            <w:u w:val="none"/>
            <w:bdr w:val="none" w:sz="0" w:space="0" w:color="auto" w:frame="1"/>
          </w:rPr>
          <w:t>HTML</w:t>
        </w:r>
      </w:hyperlink>
      <w:r w:rsidRPr="00EC1C70">
        <w:t> of a </w:t>
      </w:r>
      <w:hyperlink r:id="rId30" w:history="1">
        <w:r w:rsidRPr="00EC1C70">
          <w:rPr>
            <w:rStyle w:val="Hyperlink"/>
            <w:rFonts w:eastAsiaTheme="majorEastAsia"/>
            <w:color w:val="auto"/>
            <w:u w:val="none"/>
            <w:bdr w:val="none" w:sz="0" w:space="0" w:color="auto" w:frame="1"/>
          </w:rPr>
          <w:t>webpage</w:t>
        </w:r>
      </w:hyperlink>
      <w:r w:rsidRPr="00EC1C70">
        <w:t>. However, only the </w:t>
      </w:r>
      <w:hyperlink r:id="rId31" w:history="1">
        <w:r w:rsidRPr="00EC1C70">
          <w:rPr>
            <w:rStyle w:val="Hyperlink"/>
            <w:rFonts w:eastAsiaTheme="majorEastAsia"/>
            <w:color w:val="auto"/>
            <w:u w:val="none"/>
            <w:bdr w:val="none" w:sz="0" w:space="0" w:color="auto" w:frame="1"/>
          </w:rPr>
          <w:t>output</w:t>
        </w:r>
      </w:hyperlink>
      <w:r w:rsidRPr="00EC1C70">
        <w:t> of server-side code is displayed in the HTML, while JavaScript code remains fully visible in the source of the webpage. It can also be referenced in a separate </w:t>
      </w:r>
      <w:hyperlink r:id="rId32" w:tgtFrame="fileinfo" w:history="1">
        <w:r w:rsidRPr="00EC1C70">
          <w:rPr>
            <w:rStyle w:val="Hyperlink"/>
            <w:rFonts w:eastAsiaTheme="majorEastAsia"/>
            <w:color w:val="auto"/>
            <w:u w:val="none"/>
            <w:bdr w:val="none" w:sz="0" w:space="0" w:color="auto" w:frame="1"/>
          </w:rPr>
          <w:t>.JS</w:t>
        </w:r>
      </w:hyperlink>
      <w:r w:rsidRPr="00EC1C70">
        <w:t> file, which may also be viewed in a browser.</w:t>
      </w:r>
    </w:p>
    <w:p w:rsidR="007352C0" w:rsidRPr="00EC1C70" w:rsidRDefault="007352C0" w:rsidP="003A5C0B">
      <w:pPr>
        <w:pStyle w:val="NormalWeb"/>
        <w:shd w:val="clear" w:color="auto" w:fill="FFFFFF"/>
        <w:spacing w:before="0" w:beforeAutospacing="0" w:after="0" w:afterAutospacing="0" w:line="276" w:lineRule="auto"/>
        <w:jc w:val="both"/>
      </w:pPr>
      <w:r w:rsidRPr="00EC1C70">
        <w:t>Below is an example of a basic JavaScript function that adds two numbers. The function is called with the parameters 7 and 11. If the code below were included in the HTML of a webpage, it would display the text "18" in an </w:t>
      </w:r>
      <w:hyperlink r:id="rId33" w:history="1">
        <w:r w:rsidRPr="00EC1C70">
          <w:rPr>
            <w:rStyle w:val="Hyperlink"/>
            <w:rFonts w:eastAsiaTheme="majorEastAsia"/>
            <w:color w:val="auto"/>
            <w:u w:val="none"/>
            <w:bdr w:val="none" w:sz="0" w:space="0" w:color="auto" w:frame="1"/>
          </w:rPr>
          <w:t>alert box</w:t>
        </w:r>
      </w:hyperlink>
      <w:r w:rsidRPr="00EC1C70">
        <w:t>.</w:t>
      </w:r>
    </w:p>
    <w:p w:rsidR="007352C0" w:rsidRPr="00EC1C70" w:rsidRDefault="007352C0" w:rsidP="003A5C0B">
      <w:pPr>
        <w:pStyle w:val="NormalWeb"/>
        <w:shd w:val="clear" w:color="auto" w:fill="FFFFFF"/>
        <w:spacing w:before="0" w:beforeAutospacing="0" w:after="0" w:afterAutospacing="0" w:line="276" w:lineRule="auto"/>
        <w:jc w:val="both"/>
      </w:pPr>
    </w:p>
    <w:p w:rsidR="007352C0" w:rsidRPr="00EC1C70" w:rsidRDefault="007352C0" w:rsidP="003A5C0B">
      <w:pPr>
        <w:suppressAutoHyphens w:val="0"/>
        <w:spacing w:after="144"/>
        <w:ind w:left="4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JavaScript can be implemented using JavaScript statements that are placed within the </w:t>
      </w:r>
      <w:r w:rsidRPr="00EC1C70">
        <w:rPr>
          <w:rFonts w:ascii="Times New Roman" w:eastAsia="Times New Roman" w:hAnsi="Times New Roman" w:cs="Times New Roman"/>
          <w:b/>
          <w:bCs/>
          <w:kern w:val="0"/>
          <w:sz w:val="24"/>
          <w:szCs w:val="24"/>
          <w:lang w:eastAsia="en-IN"/>
        </w:rPr>
        <w:t>&lt;script&gt;... &lt;/script&gt;</w:t>
      </w:r>
      <w:r w:rsidRPr="00EC1C70">
        <w:rPr>
          <w:rFonts w:ascii="Times New Roman" w:eastAsia="Times New Roman" w:hAnsi="Times New Roman" w:cs="Times New Roman"/>
          <w:kern w:val="0"/>
          <w:sz w:val="24"/>
          <w:szCs w:val="24"/>
          <w:lang w:eastAsia="en-IN"/>
        </w:rPr>
        <w:t>.</w:t>
      </w:r>
    </w:p>
    <w:p w:rsidR="007352C0" w:rsidRPr="00EC1C70" w:rsidRDefault="007352C0" w:rsidP="003A5C0B">
      <w:pPr>
        <w:suppressAutoHyphens w:val="0"/>
        <w:spacing w:after="144"/>
        <w:ind w:left="4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You can place the </w:t>
      </w:r>
      <w:r w:rsidRPr="00EC1C70">
        <w:rPr>
          <w:rFonts w:ascii="Times New Roman" w:eastAsia="Times New Roman" w:hAnsi="Times New Roman" w:cs="Times New Roman"/>
          <w:b/>
          <w:bCs/>
          <w:kern w:val="0"/>
          <w:sz w:val="24"/>
          <w:szCs w:val="24"/>
          <w:lang w:eastAsia="en-IN"/>
        </w:rPr>
        <w:t>&lt;script&gt;</w:t>
      </w:r>
      <w:r w:rsidRPr="00EC1C70">
        <w:rPr>
          <w:rFonts w:ascii="Times New Roman" w:eastAsia="Times New Roman" w:hAnsi="Times New Roman" w:cs="Times New Roman"/>
          <w:kern w:val="0"/>
          <w:sz w:val="24"/>
          <w:szCs w:val="24"/>
          <w:lang w:eastAsia="en-IN"/>
        </w:rPr>
        <w:t> tags, containing your JavaScript, anywhere within your web page, but it is normally recommended that you should keep it within the </w:t>
      </w:r>
      <w:r w:rsidRPr="00EC1C70">
        <w:rPr>
          <w:rFonts w:ascii="Times New Roman" w:eastAsia="Times New Roman" w:hAnsi="Times New Roman" w:cs="Times New Roman"/>
          <w:b/>
          <w:bCs/>
          <w:kern w:val="0"/>
          <w:sz w:val="24"/>
          <w:szCs w:val="24"/>
          <w:lang w:eastAsia="en-IN"/>
        </w:rPr>
        <w:t>&lt;head&gt;</w:t>
      </w:r>
      <w:r w:rsidRPr="00EC1C70">
        <w:rPr>
          <w:rFonts w:ascii="Times New Roman" w:eastAsia="Times New Roman" w:hAnsi="Times New Roman" w:cs="Times New Roman"/>
          <w:kern w:val="0"/>
          <w:sz w:val="24"/>
          <w:szCs w:val="24"/>
          <w:lang w:eastAsia="en-IN"/>
        </w:rPr>
        <w:t> tags.</w:t>
      </w:r>
    </w:p>
    <w:p w:rsidR="007352C0" w:rsidRPr="00EC1C70" w:rsidRDefault="007352C0" w:rsidP="003A5C0B">
      <w:pPr>
        <w:suppressAutoHyphens w:val="0"/>
        <w:spacing w:after="144"/>
        <w:ind w:left="4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&lt;script&gt; tag alerts the browser program to start interpreting all the text between these tags as a script. A simple syntax of your JavaScript will appear as follows.</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Consolas" w:eastAsia="Times New Roman" w:hAnsi="Consolas" w:cs="Courier New"/>
          <w:kern w:val="0"/>
          <w:sz w:val="20"/>
          <w:szCs w:val="20"/>
          <w:lang w:eastAsia="en-IN"/>
        </w:rPr>
      </w:pPr>
      <w:r w:rsidRPr="00EC1C70">
        <w:rPr>
          <w:rFonts w:ascii="Consolas" w:eastAsia="Times New Roman" w:hAnsi="Consolas" w:cs="Courier New"/>
          <w:kern w:val="0"/>
          <w:sz w:val="20"/>
          <w:szCs w:val="20"/>
          <w:lang w:eastAsia="en-IN"/>
        </w:rPr>
        <w:t>&lt;script ...&gt;</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Consolas" w:eastAsia="Times New Roman" w:hAnsi="Consolas" w:cs="Courier New"/>
          <w:kern w:val="0"/>
          <w:sz w:val="20"/>
          <w:szCs w:val="20"/>
          <w:lang w:eastAsia="en-IN"/>
        </w:rPr>
      </w:pPr>
      <w:r w:rsidRPr="00EC1C70">
        <w:rPr>
          <w:rFonts w:ascii="Consolas" w:eastAsia="Times New Roman" w:hAnsi="Consolas" w:cs="Courier New"/>
          <w:kern w:val="0"/>
          <w:sz w:val="20"/>
          <w:szCs w:val="20"/>
          <w:lang w:eastAsia="en-IN"/>
        </w:rPr>
        <w:t xml:space="preserve">   JavaScript code</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Consolas" w:eastAsia="Times New Roman" w:hAnsi="Consolas" w:cs="Courier New"/>
          <w:kern w:val="0"/>
          <w:sz w:val="20"/>
          <w:szCs w:val="20"/>
          <w:lang w:eastAsia="en-IN"/>
        </w:rPr>
      </w:pPr>
      <w:r w:rsidRPr="00EC1C70">
        <w:rPr>
          <w:rFonts w:ascii="Consolas" w:eastAsia="Times New Roman" w:hAnsi="Consolas" w:cs="Courier New"/>
          <w:kern w:val="0"/>
          <w:sz w:val="20"/>
          <w:szCs w:val="20"/>
          <w:lang w:eastAsia="en-IN"/>
        </w:rPr>
        <w:t>&lt;/script&gt;</w:t>
      </w:r>
    </w:p>
    <w:p w:rsidR="007352C0" w:rsidRPr="00EC1C70" w:rsidRDefault="007352C0" w:rsidP="003A5C0B">
      <w:pPr>
        <w:suppressAutoHyphens w:val="0"/>
        <w:spacing w:after="144"/>
        <w:ind w:left="4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The script tag takes two important attributes −</w:t>
      </w:r>
    </w:p>
    <w:p w:rsidR="007352C0" w:rsidRPr="00EC1C70" w:rsidRDefault="007352C0" w:rsidP="003A5C0B">
      <w:pPr>
        <w:numPr>
          <w:ilvl w:val="0"/>
          <w:numId w:val="47"/>
        </w:numPr>
        <w:suppressAutoHyphens w:val="0"/>
        <w:spacing w:after="144"/>
        <w:ind w:left="76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b/>
          <w:bCs/>
          <w:kern w:val="0"/>
          <w:sz w:val="24"/>
          <w:szCs w:val="24"/>
          <w:lang w:eastAsia="en-IN"/>
        </w:rPr>
        <w:t>Language</w:t>
      </w:r>
      <w:r w:rsidRPr="00EC1C70">
        <w:rPr>
          <w:rFonts w:ascii="Times New Roman" w:eastAsia="Times New Roman" w:hAnsi="Times New Roman" w:cs="Times New Roman"/>
          <w:kern w:val="0"/>
          <w:sz w:val="24"/>
          <w:szCs w:val="24"/>
          <w:lang w:eastAsia="en-IN"/>
        </w:rPr>
        <w:t> − This attribute specifies what scripting language you are using. Typically, its value will be javascript. Although recent versions of HTML (and XHTML, its successor) have phased out the use of this attribute.</w:t>
      </w:r>
    </w:p>
    <w:p w:rsidR="007352C0" w:rsidRPr="00EC1C70" w:rsidRDefault="007352C0" w:rsidP="003A5C0B">
      <w:pPr>
        <w:numPr>
          <w:ilvl w:val="0"/>
          <w:numId w:val="47"/>
        </w:numPr>
        <w:suppressAutoHyphens w:val="0"/>
        <w:spacing w:after="144"/>
        <w:ind w:left="76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b/>
          <w:bCs/>
          <w:kern w:val="0"/>
          <w:sz w:val="24"/>
          <w:szCs w:val="24"/>
          <w:lang w:eastAsia="en-IN"/>
        </w:rPr>
        <w:t>Type</w:t>
      </w:r>
      <w:r w:rsidRPr="00EC1C70">
        <w:rPr>
          <w:rFonts w:ascii="Times New Roman" w:eastAsia="Times New Roman" w:hAnsi="Times New Roman" w:cs="Times New Roman"/>
          <w:kern w:val="0"/>
          <w:sz w:val="24"/>
          <w:szCs w:val="24"/>
          <w:lang w:eastAsia="en-IN"/>
        </w:rPr>
        <w:t> − This attribute is what is now recommended to indicate the scripting language in use and its value should be set to "text/javascript".</w:t>
      </w:r>
    </w:p>
    <w:p w:rsidR="007352C0" w:rsidRPr="00EC1C70" w:rsidRDefault="007352C0" w:rsidP="003A5C0B">
      <w:pPr>
        <w:suppressAutoHyphens w:val="0"/>
        <w:spacing w:after="144"/>
        <w:ind w:left="48" w:right="48"/>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lastRenderedPageBreak/>
        <w:t>So your JavaScript segment will look like −</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&lt;script language="javascript" type="text/javascript"&gt;</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 xml:space="preserve">   JavaScript code</w:t>
      </w:r>
    </w:p>
    <w:p w:rsidR="007352C0" w:rsidRPr="00EC1C70" w:rsidRDefault="007352C0" w:rsidP="003A5C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kern w:val="0"/>
          <w:sz w:val="24"/>
          <w:szCs w:val="24"/>
          <w:lang w:eastAsia="en-IN"/>
        </w:rPr>
        <w:t>&lt;/script&gt;</w:t>
      </w:r>
    </w:p>
    <w:p w:rsidR="00E32CEE" w:rsidRPr="00EC1C70" w:rsidRDefault="00E32CEE" w:rsidP="003A5C0B">
      <w:pPr>
        <w:pStyle w:val="Heading2"/>
        <w:spacing w:before="48" w:after="48"/>
        <w:ind w:right="48"/>
        <w:rPr>
          <w:rFonts w:ascii="Times New Roman" w:eastAsia="Times New Roman" w:hAnsi="Times New Roman" w:cs="Times New Roman"/>
          <w:bCs w:val="0"/>
          <w:color w:val="auto"/>
          <w:spacing w:val="-15"/>
          <w:kern w:val="0"/>
          <w:sz w:val="32"/>
          <w:szCs w:val="32"/>
          <w:lang w:eastAsia="en-IN"/>
        </w:rPr>
      </w:pPr>
      <w:r w:rsidRPr="00EC1C70">
        <w:rPr>
          <w:rFonts w:ascii="Times New Roman" w:hAnsi="Times New Roman" w:cs="Times New Roman"/>
          <w:bCs w:val="0"/>
          <w:color w:val="auto"/>
          <w:spacing w:val="-15"/>
          <w:sz w:val="32"/>
          <w:szCs w:val="32"/>
        </w:rPr>
        <w:t>Your First JavaScript Script</w:t>
      </w:r>
    </w:p>
    <w:p w:rsidR="00E32CEE" w:rsidRPr="00EC1C70" w:rsidRDefault="00E32CEE" w:rsidP="003A5C0B">
      <w:pPr>
        <w:pStyle w:val="NormalWeb"/>
        <w:spacing w:before="0" w:beforeAutospacing="0" w:after="144" w:afterAutospacing="0" w:line="276" w:lineRule="auto"/>
        <w:ind w:left="48" w:right="48"/>
        <w:jc w:val="both"/>
      </w:pPr>
      <w:r w:rsidRPr="00EC1C70">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sidRPr="00EC1C70">
        <w:rPr>
          <w:b/>
          <w:bCs/>
        </w:rPr>
        <w:t>document.write</w:t>
      </w:r>
      <w:r w:rsidRPr="00EC1C70">
        <w:t> which writes a string into our HTML document.</w:t>
      </w:r>
    </w:p>
    <w:p w:rsidR="00E32CEE" w:rsidRPr="00EC1C70" w:rsidRDefault="00E32CEE" w:rsidP="003A5C0B">
      <w:pPr>
        <w:pStyle w:val="NormalWeb"/>
        <w:spacing w:before="0" w:beforeAutospacing="0" w:after="144" w:afterAutospacing="0" w:line="276" w:lineRule="auto"/>
        <w:ind w:left="48" w:right="48"/>
        <w:jc w:val="both"/>
      </w:pPr>
      <w:r w:rsidRPr="00EC1C70">
        <w:t>This function can be used to write text, HTML, or both. Take a look at the following code.</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tag"/>
          <w:rFonts w:ascii="Times New Roman" w:hAnsi="Times New Roman" w:cs="Times New Roman"/>
          <w:sz w:val="24"/>
          <w:szCs w:val="24"/>
        </w:rPr>
        <w:t>&lt;html&gt;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tag"/>
          <w:rFonts w:ascii="Times New Roman" w:hAnsi="Times New Roman" w:cs="Times New Roman"/>
          <w:sz w:val="24"/>
          <w:szCs w:val="24"/>
        </w:rPr>
        <w:t>&lt;body&gt;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tag"/>
          <w:rFonts w:ascii="Times New Roman" w:hAnsi="Times New Roman" w:cs="Times New Roman"/>
          <w:sz w:val="24"/>
          <w:szCs w:val="24"/>
        </w:rPr>
        <w:t>&lt;script</w:t>
      </w:r>
      <w:r w:rsidRPr="00EC1C70">
        <w:rPr>
          <w:rStyle w:val="pln"/>
          <w:rFonts w:ascii="Times New Roman" w:hAnsi="Times New Roman" w:cs="Times New Roman"/>
          <w:sz w:val="24"/>
          <w:szCs w:val="24"/>
        </w:rPr>
        <w:t xml:space="preserve"> </w:t>
      </w:r>
      <w:r w:rsidRPr="00EC1C70">
        <w:rPr>
          <w:rStyle w:val="atn"/>
          <w:rFonts w:ascii="Times New Roman" w:hAnsi="Times New Roman" w:cs="Times New Roman"/>
          <w:sz w:val="24"/>
          <w:szCs w:val="24"/>
        </w:rPr>
        <w:t>language</w:t>
      </w:r>
      <w:r w:rsidRPr="00EC1C70">
        <w:rPr>
          <w:rStyle w:val="pun"/>
          <w:rFonts w:ascii="Times New Roman" w:hAnsi="Times New Roman" w:cs="Times New Roman"/>
          <w:sz w:val="24"/>
          <w:szCs w:val="24"/>
        </w:rPr>
        <w:t>=</w:t>
      </w:r>
      <w:r w:rsidRPr="00EC1C70">
        <w:rPr>
          <w:rStyle w:val="atv"/>
          <w:rFonts w:ascii="Times New Roman" w:hAnsi="Times New Roman" w:cs="Times New Roman"/>
          <w:sz w:val="24"/>
          <w:szCs w:val="24"/>
        </w:rPr>
        <w:t>"javascript"</w:t>
      </w:r>
      <w:r w:rsidRPr="00EC1C70">
        <w:rPr>
          <w:rStyle w:val="pln"/>
          <w:rFonts w:ascii="Times New Roman" w:hAnsi="Times New Roman" w:cs="Times New Roman"/>
          <w:sz w:val="24"/>
          <w:szCs w:val="24"/>
        </w:rPr>
        <w:t xml:space="preserve"> </w:t>
      </w:r>
      <w:r w:rsidRPr="00EC1C70">
        <w:rPr>
          <w:rStyle w:val="atn"/>
          <w:rFonts w:ascii="Times New Roman" w:hAnsi="Times New Roman" w:cs="Times New Roman"/>
          <w:sz w:val="24"/>
          <w:szCs w:val="24"/>
        </w:rPr>
        <w:t>type</w:t>
      </w:r>
      <w:r w:rsidRPr="00EC1C70">
        <w:rPr>
          <w:rStyle w:val="pun"/>
          <w:rFonts w:ascii="Times New Roman" w:hAnsi="Times New Roman" w:cs="Times New Roman"/>
          <w:sz w:val="24"/>
          <w:szCs w:val="24"/>
        </w:rPr>
        <w:t>=</w:t>
      </w:r>
      <w:r w:rsidRPr="00EC1C70">
        <w:rPr>
          <w:rStyle w:val="atv"/>
          <w:rFonts w:ascii="Times New Roman" w:hAnsi="Times New Roman" w:cs="Times New Roman"/>
          <w:sz w:val="24"/>
          <w:szCs w:val="24"/>
        </w:rPr>
        <w:t>"text/javascript"</w:t>
      </w:r>
      <w:r w:rsidRPr="00EC1C70">
        <w:rPr>
          <w:rStyle w:val="tag"/>
          <w:rFonts w:ascii="Times New Roman" w:hAnsi="Times New Roman" w:cs="Times New Roman"/>
          <w:sz w:val="24"/>
          <w:szCs w:val="24"/>
        </w:rPr>
        <w:t>&gt;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pun"/>
          <w:rFonts w:ascii="Times New Roman" w:hAnsi="Times New Roman" w:cs="Times New Roman"/>
          <w:sz w:val="24"/>
          <w:szCs w:val="24"/>
        </w:rPr>
        <w:t>&lt;!--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document</w:t>
      </w:r>
      <w:r w:rsidRPr="00EC1C70">
        <w:rPr>
          <w:rStyle w:val="pun"/>
          <w:rFonts w:ascii="Times New Roman" w:hAnsi="Times New Roman" w:cs="Times New Roman"/>
          <w:sz w:val="24"/>
          <w:szCs w:val="24"/>
        </w:rPr>
        <w:t>.</w:t>
      </w:r>
      <w:r w:rsidRPr="00EC1C70">
        <w:rPr>
          <w:rStyle w:val="pln"/>
          <w:rFonts w:ascii="Times New Roman" w:hAnsi="Times New Roman" w:cs="Times New Roman"/>
          <w:sz w:val="24"/>
          <w:szCs w:val="24"/>
        </w:rPr>
        <w:t>write</w:t>
      </w:r>
      <w:r w:rsidRPr="00EC1C70">
        <w:rPr>
          <w:rStyle w:val="pun"/>
          <w:rFonts w:ascii="Times New Roman" w:hAnsi="Times New Roman" w:cs="Times New Roman"/>
          <w:sz w:val="24"/>
          <w:szCs w:val="24"/>
        </w:rPr>
        <w:t>(</w:t>
      </w:r>
      <w:r w:rsidRPr="00EC1C70">
        <w:rPr>
          <w:rStyle w:val="str"/>
          <w:rFonts w:ascii="Times New Roman" w:hAnsi="Times New Roman" w:cs="Times New Roman"/>
          <w:sz w:val="24"/>
          <w:szCs w:val="24"/>
        </w:rPr>
        <w:t>"Hello World!"</w:t>
      </w:r>
      <w:r w:rsidRPr="00EC1C70">
        <w:rPr>
          <w:rStyle w:val="pun"/>
          <w:rFonts w:ascii="Times New Roman" w:hAnsi="Times New Roman" w:cs="Times New Roman"/>
          <w:sz w:val="24"/>
          <w:szCs w:val="24"/>
        </w:rPr>
        <w: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com"/>
          <w:rFonts w:ascii="Times New Roman" w:hAnsi="Times New Roman" w:cs="Times New Roman"/>
          <w:sz w:val="24"/>
          <w:szCs w:val="24"/>
        </w:rPr>
        <w:t>//--&gt;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tag"/>
          <w:rFonts w:ascii="Times New Roman" w:hAnsi="Times New Roman" w:cs="Times New Roman"/>
          <w:sz w:val="24"/>
          <w:szCs w:val="24"/>
        </w:rPr>
        <w:t>&lt;/script&gt;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Style w:val="pln"/>
          <w:rFonts w:ascii="Times New Roman" w:hAnsi="Times New Roman" w:cs="Times New Roman"/>
          <w:sz w:val="24"/>
          <w:szCs w:val="24"/>
        </w:rPr>
      </w:pPr>
      <w:r w:rsidRPr="00EC1C70">
        <w:rPr>
          <w:rStyle w:val="pln"/>
          <w:rFonts w:ascii="Times New Roman" w:hAnsi="Times New Roman" w:cs="Times New Roman"/>
          <w:sz w:val="24"/>
          <w:szCs w:val="24"/>
        </w:rPr>
        <w:t xml:space="preserve">   </w:t>
      </w:r>
      <w:r w:rsidRPr="00EC1C70">
        <w:rPr>
          <w:rStyle w:val="tag"/>
          <w:rFonts w:ascii="Times New Roman" w:hAnsi="Times New Roman" w:cs="Times New Roman"/>
          <w:sz w:val="24"/>
          <w:szCs w:val="24"/>
        </w:rPr>
        <w:t>&lt;/body&gt;</w:t>
      </w:r>
    </w:p>
    <w:p w:rsidR="00E32CEE" w:rsidRPr="00EC1C70" w:rsidRDefault="00E32CEE" w:rsidP="003A5C0B">
      <w:pPr>
        <w:pStyle w:val="HTMLPreformatted"/>
        <w:pBdr>
          <w:top w:val="single" w:sz="6" w:space="4" w:color="D6D6D6"/>
          <w:left w:val="single" w:sz="6" w:space="4" w:color="D6D6D6"/>
          <w:bottom w:val="single" w:sz="6" w:space="4" w:color="D6D6D6"/>
          <w:right w:val="single" w:sz="6" w:space="4" w:color="D6D6D6"/>
        </w:pBdr>
        <w:spacing w:before="225" w:after="150" w:line="276" w:lineRule="auto"/>
        <w:rPr>
          <w:rFonts w:ascii="Times New Roman" w:hAnsi="Times New Roman" w:cs="Times New Roman"/>
          <w:sz w:val="24"/>
          <w:szCs w:val="24"/>
        </w:rPr>
      </w:pPr>
      <w:r w:rsidRPr="00EC1C70">
        <w:rPr>
          <w:rStyle w:val="tag"/>
          <w:rFonts w:ascii="Times New Roman" w:hAnsi="Times New Roman" w:cs="Times New Roman"/>
          <w:sz w:val="24"/>
          <w:szCs w:val="24"/>
        </w:rPr>
        <w:t>&lt;/html&gt;</w:t>
      </w:r>
    </w:p>
    <w:p w:rsidR="00AC3BE7" w:rsidRDefault="00AC3BE7" w:rsidP="003A5C0B">
      <w:pPr>
        <w:suppressAutoHyphens w:val="0"/>
        <w:spacing w:before="100" w:beforeAutospacing="1" w:after="100" w:afterAutospacing="1"/>
        <w:jc w:val="both"/>
        <w:rPr>
          <w:rFonts w:ascii="Times New Roman" w:eastAsia="Times New Roman" w:hAnsi="Times New Roman" w:cs="Times New Roman"/>
          <w:b/>
          <w:bCs/>
          <w:kern w:val="0"/>
          <w:sz w:val="32"/>
          <w:szCs w:val="32"/>
          <w:lang w:eastAsia="en-IN"/>
        </w:rPr>
      </w:pPr>
    </w:p>
    <w:p w:rsidR="00E32CEE" w:rsidRPr="00EC1C70" w:rsidRDefault="00E32CEE" w:rsidP="003A5C0B">
      <w:pPr>
        <w:suppressAutoHyphens w:val="0"/>
        <w:spacing w:before="100" w:beforeAutospacing="1" w:after="100" w:afterAutospacing="1"/>
        <w:jc w:val="both"/>
        <w:rPr>
          <w:rFonts w:ascii="Times New Roman" w:eastAsia="Times New Roman" w:hAnsi="Times New Roman" w:cs="Times New Roman"/>
          <w:kern w:val="0"/>
          <w:sz w:val="32"/>
          <w:szCs w:val="32"/>
          <w:lang w:eastAsia="en-IN"/>
        </w:rPr>
      </w:pPr>
      <w:r w:rsidRPr="00EC1C70">
        <w:rPr>
          <w:rFonts w:ascii="Times New Roman" w:eastAsia="Times New Roman" w:hAnsi="Times New Roman" w:cs="Times New Roman"/>
          <w:b/>
          <w:bCs/>
          <w:kern w:val="0"/>
          <w:sz w:val="32"/>
          <w:szCs w:val="32"/>
          <w:lang w:eastAsia="en-IN"/>
        </w:rPr>
        <w:t>Whitespace has no meaning outside of quotation marks</w:t>
      </w:r>
    </w:p>
    <w:p w:rsidR="00E32CEE" w:rsidRPr="00EC1C70" w:rsidRDefault="00E32CEE" w:rsidP="003A5C0B">
      <w:pPr>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360"/>
        <w:jc w:val="both"/>
        <w:rPr>
          <w:rFonts w:ascii="Times New Roman" w:eastAsia="Times New Roman" w:hAnsi="Times New Roman" w:cs="Times New Roman"/>
          <w:kern w:val="0"/>
          <w:sz w:val="24"/>
          <w:szCs w:val="24"/>
          <w:lang w:eastAsia="en-IN"/>
        </w:rPr>
      </w:pPr>
      <w:r w:rsidRPr="00EC1C70">
        <w:rPr>
          <w:rFonts w:ascii="Times New Roman" w:eastAsia="Times New Roman" w:hAnsi="Times New Roman" w:cs="Times New Roman"/>
          <w:b/>
          <w:bCs/>
          <w:kern w:val="0"/>
          <w:sz w:val="24"/>
          <w:szCs w:val="24"/>
          <w:shd w:val="clear" w:color="auto" w:fill="FEFEF2"/>
          <w:lang w:eastAsia="en-IN"/>
        </w:rPr>
        <w:t>var</w:t>
      </w:r>
      <w:r w:rsidRPr="00EC1C70">
        <w:rPr>
          <w:rFonts w:ascii="Times New Roman" w:eastAsia="Times New Roman" w:hAnsi="Times New Roman" w:cs="Times New Roman"/>
          <w:kern w:val="0"/>
          <w:sz w:val="24"/>
          <w:szCs w:val="24"/>
          <w:shd w:val="clear" w:color="auto" w:fill="FEFEF2"/>
          <w:lang w:eastAsia="en-IN"/>
        </w:rPr>
        <w:t xml:space="preserve"> foo =         'hello world';</w:t>
      </w:r>
    </w:p>
    <w:p w:rsidR="00E32CEE" w:rsidRPr="00EC1C70" w:rsidRDefault="00E32CEE" w:rsidP="003A5C0B">
      <w:pPr>
        <w:pStyle w:val="NormalWeb"/>
        <w:spacing w:line="276" w:lineRule="auto"/>
        <w:jc w:val="both"/>
        <w:rPr>
          <w:lang w:eastAsia="en-IN"/>
        </w:rPr>
      </w:pPr>
      <w:r w:rsidRPr="00EC1C70">
        <w:rPr>
          <w:rFonts w:ascii="Book Antiqua" w:hAnsi="Book Antiqua"/>
          <w:b/>
          <w:bCs/>
          <w:sz w:val="27"/>
          <w:szCs w:val="27"/>
        </w:rPr>
        <w:lastRenderedPageBreak/>
        <w:br/>
      </w:r>
      <w:r w:rsidRPr="00EC1C70">
        <w:rPr>
          <w:rStyle w:val="Strong"/>
          <w:rFonts w:eastAsiaTheme="majorEastAsia"/>
        </w:rPr>
        <w:t>Parentheses indicate precedence</w:t>
      </w:r>
    </w:p>
    <w:p w:rsidR="00E32CEE" w:rsidRPr="00EC1C70" w:rsidRDefault="00E32CEE" w:rsidP="003A5C0B">
      <w:pPr>
        <w:pBdr>
          <w:top w:val="single" w:sz="6" w:space="6" w:color="DDDDCC"/>
          <w:left w:val="single" w:sz="6" w:space="12" w:color="DDDDCC"/>
          <w:bottom w:val="single" w:sz="6" w:space="6" w:color="DDDDCC"/>
          <w:right w:val="single" w:sz="6" w:space="12" w:color="DDDDCC"/>
        </w:pBdr>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360"/>
        <w:jc w:val="both"/>
        <w:rPr>
          <w:rFonts w:ascii="Courier New" w:eastAsia="Times New Roman" w:hAnsi="Courier New" w:cs="Courier New"/>
          <w:kern w:val="0"/>
          <w:sz w:val="20"/>
          <w:szCs w:val="20"/>
          <w:lang w:eastAsia="en-IN"/>
        </w:rPr>
      </w:pPr>
      <w:r w:rsidRPr="00EC1C70">
        <w:rPr>
          <w:rFonts w:ascii="Courier New" w:eastAsia="Times New Roman" w:hAnsi="Courier New" w:cs="Courier New"/>
          <w:kern w:val="0"/>
          <w:sz w:val="20"/>
          <w:szCs w:val="20"/>
          <w:shd w:val="clear" w:color="auto" w:fill="FEFEF2"/>
          <w:lang w:eastAsia="en-IN"/>
        </w:rPr>
        <w:t xml:space="preserve">2 * 3 + 5;    </w:t>
      </w:r>
      <w:r w:rsidRPr="00EC1C70">
        <w:rPr>
          <w:rFonts w:ascii="Courier New" w:eastAsia="Times New Roman" w:hAnsi="Courier New" w:cs="Courier New"/>
          <w:i/>
          <w:iCs/>
          <w:kern w:val="0"/>
          <w:sz w:val="20"/>
          <w:szCs w:val="20"/>
          <w:shd w:val="clear" w:color="auto" w:fill="FEFEF2"/>
          <w:lang w:eastAsia="en-IN"/>
        </w:rPr>
        <w:t>// returns 11; multiplication happens first</w:t>
      </w:r>
      <w:r w:rsidRPr="00EC1C70">
        <w:rPr>
          <w:rFonts w:ascii="Courier New" w:eastAsia="Times New Roman" w:hAnsi="Courier New" w:cs="Courier New"/>
          <w:kern w:val="0"/>
          <w:sz w:val="20"/>
          <w:szCs w:val="20"/>
          <w:shd w:val="clear" w:color="auto" w:fill="FEFEF2"/>
          <w:lang w:eastAsia="en-IN"/>
        </w:rPr>
        <w:br/>
        <w:t xml:space="preserve">2 * (3 + 5);  </w:t>
      </w:r>
      <w:r w:rsidRPr="00EC1C70">
        <w:rPr>
          <w:rFonts w:ascii="Courier New" w:eastAsia="Times New Roman" w:hAnsi="Courier New" w:cs="Courier New"/>
          <w:i/>
          <w:iCs/>
          <w:kern w:val="0"/>
          <w:sz w:val="20"/>
          <w:szCs w:val="20"/>
          <w:shd w:val="clear" w:color="auto" w:fill="FEFEF2"/>
          <w:lang w:eastAsia="en-IN"/>
        </w:rPr>
        <w:t>// returns 16; addition happens first</w:t>
      </w:r>
    </w:p>
    <w:p w:rsidR="00E32CEE" w:rsidRPr="00EC1C70" w:rsidRDefault="00E32CEE" w:rsidP="003A5C0B">
      <w:pPr>
        <w:pStyle w:val="NormalWeb"/>
        <w:spacing w:line="276" w:lineRule="auto"/>
        <w:jc w:val="both"/>
      </w:pPr>
      <w:r w:rsidRPr="00EC1C70">
        <w:rPr>
          <w:rStyle w:val="Strong"/>
          <w:rFonts w:eastAsiaTheme="majorEastAsia"/>
        </w:rPr>
        <w:t>Tabs enhance readability, but have no special meaning</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A12EE8" w:rsidP="003A5C0B">
      <w:pPr>
        <w:pStyle w:val="Heading2"/>
        <w:spacing w:before="360" w:after="360"/>
        <w:jc w:val="both"/>
        <w:rPr>
          <w:rFonts w:ascii="Times New Roman" w:hAnsi="Times New Roman" w:cs="Times New Roman"/>
          <w:color w:val="auto"/>
          <w:sz w:val="32"/>
          <w:szCs w:val="32"/>
        </w:rPr>
      </w:pPr>
      <w:hyperlink r:id="rId34" w:anchor="TOC" w:history="1">
        <w:r w:rsidR="00E32CEE" w:rsidRPr="00EC1C70">
          <w:rPr>
            <w:rStyle w:val="Hyperlink"/>
            <w:rFonts w:ascii="Times New Roman" w:hAnsi="Times New Roman" w:cs="Times New Roman"/>
            <w:color w:val="auto"/>
            <w:sz w:val="32"/>
            <w:szCs w:val="32"/>
          </w:rPr>
          <w:t>Operators</w:t>
        </w:r>
      </w:hyperlink>
    </w:p>
    <w:p w:rsidR="00E32CEE" w:rsidRPr="00EC1C70" w:rsidRDefault="00A12EE8" w:rsidP="003A5C0B">
      <w:pPr>
        <w:pStyle w:val="Heading3"/>
        <w:jc w:val="both"/>
        <w:rPr>
          <w:rFonts w:ascii="Times New Roman" w:hAnsi="Times New Roman" w:cs="Times New Roman"/>
          <w:b w:val="0"/>
          <w:bCs w:val="0"/>
          <w:color w:val="auto"/>
          <w:sz w:val="28"/>
          <w:szCs w:val="28"/>
        </w:rPr>
      </w:pPr>
      <w:hyperlink r:id="rId35" w:anchor="TOC" w:history="1">
        <w:r w:rsidR="00E32CEE" w:rsidRPr="00EC1C70">
          <w:rPr>
            <w:rStyle w:val="Hyperlink"/>
            <w:rFonts w:ascii="Times New Roman" w:hAnsi="Times New Roman" w:cs="Times New Roman"/>
            <w:b w:val="0"/>
            <w:bCs w:val="0"/>
            <w:color w:val="auto"/>
            <w:sz w:val="28"/>
            <w:szCs w:val="28"/>
          </w:rPr>
          <w:t>Basic Operators</w:t>
        </w:r>
      </w:hyperlink>
    </w:p>
    <w:p w:rsidR="00E32CEE" w:rsidRPr="00EC1C70" w:rsidRDefault="00E32CEE" w:rsidP="003A5C0B">
      <w:pPr>
        <w:pStyle w:val="NormalWeb"/>
        <w:spacing w:line="276" w:lineRule="auto"/>
        <w:jc w:val="both"/>
      </w:pPr>
      <w:r w:rsidRPr="00EC1C70">
        <w:t>Basic operators allow you to manipulate values.</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Concatenation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 xml:space="preserve">(foo + </w:t>
      </w:r>
      <w:r w:rsidRPr="00EC1C70">
        <w:rPr>
          <w:rStyle w:val="ch"/>
          <w:rFonts w:ascii="Times New Roman" w:hAnsi="Times New Roman" w:cs="Times New Roman"/>
          <w:sz w:val="24"/>
          <w:szCs w:val="24"/>
          <w:shd w:val="clear" w:color="auto" w:fill="FEFEF2"/>
        </w:rPr>
        <w:t>' '</w:t>
      </w:r>
      <w:r w:rsidRPr="00EC1C70">
        <w:rPr>
          <w:rStyle w:val="HTMLCode"/>
          <w:rFonts w:ascii="Times New Roman" w:hAnsi="Times New Roman" w:cs="Times New Roman"/>
          <w:sz w:val="24"/>
          <w:szCs w:val="24"/>
          <w:shd w:val="clear" w:color="auto" w:fill="FEFEF2"/>
        </w:rPr>
        <w:t xml:space="preserve"> + bar); </w:t>
      </w:r>
      <w:r w:rsidRPr="00EC1C70">
        <w:rPr>
          <w:rStyle w:val="co"/>
          <w:rFonts w:ascii="Times New Roman" w:hAnsi="Times New Roman" w:cs="Times New Roman"/>
          <w:i/>
          <w:iCs/>
          <w:sz w:val="24"/>
          <w:szCs w:val="24"/>
          <w:shd w:val="clear" w:color="auto" w:fill="FEFEF2"/>
        </w:rPr>
        <w:t>// 'hello world'</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Multiplication and division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dv"/>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 xml:space="preserve"> * </w:t>
      </w:r>
      <w:r w:rsidRPr="00EC1C70">
        <w:rPr>
          <w:rStyle w:val="dv"/>
          <w:rFonts w:ascii="Times New Roman" w:hAnsi="Times New Roman" w:cs="Times New Roman"/>
          <w:sz w:val="24"/>
          <w:szCs w:val="24"/>
          <w:shd w:val="clear" w:color="auto" w:fill="FEFEF2"/>
        </w:rPr>
        <w:t>3</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dv"/>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 xml:space="preserve"> / </w:t>
      </w:r>
      <w:r w:rsidRPr="00EC1C70">
        <w:rPr>
          <w:rStyle w:val="dv"/>
          <w:rFonts w:ascii="Times New Roman" w:hAnsi="Times New Roman" w:cs="Times New Roman"/>
          <w:sz w:val="24"/>
          <w:szCs w:val="24"/>
          <w:shd w:val="clear" w:color="auto" w:fill="FEFEF2"/>
        </w:rPr>
        <w:t>3</w:t>
      </w:r>
      <w:r w:rsidRPr="00EC1C70">
        <w:rPr>
          <w:rStyle w:val="HTMLCode"/>
          <w:rFonts w:ascii="Times New Roman" w:hAnsi="Times New Roman" w:cs="Times New Roman"/>
          <w:sz w:val="24"/>
          <w:szCs w:val="24"/>
          <w:shd w:val="clear" w:color="auto" w:fill="FEFEF2"/>
        </w:rPr>
        <w:t>;</w:t>
      </w:r>
    </w:p>
    <w:p w:rsidR="00AC3BE7" w:rsidRDefault="00AC3BE7" w:rsidP="003A5C0B">
      <w:pPr>
        <w:pStyle w:val="NormalWeb"/>
        <w:spacing w:line="276" w:lineRule="auto"/>
        <w:jc w:val="both"/>
        <w:rPr>
          <w:rStyle w:val="Strong"/>
          <w:rFonts w:eastAsiaTheme="majorEastAsia"/>
          <w:sz w:val="28"/>
          <w:szCs w:val="28"/>
        </w:rPr>
      </w:pPr>
    </w:p>
    <w:p w:rsidR="00AC3BE7" w:rsidRDefault="00AC3BE7" w:rsidP="003A5C0B">
      <w:pPr>
        <w:pStyle w:val="NormalWeb"/>
        <w:spacing w:line="276" w:lineRule="auto"/>
        <w:jc w:val="both"/>
        <w:rPr>
          <w:rStyle w:val="Strong"/>
          <w:rFonts w:eastAsiaTheme="majorEastAsia"/>
          <w:sz w:val="28"/>
          <w:szCs w:val="28"/>
        </w:rPr>
      </w:pPr>
    </w:p>
    <w:p w:rsidR="00AC3BE7" w:rsidRDefault="00AC3BE7" w:rsidP="003A5C0B">
      <w:pPr>
        <w:pStyle w:val="NormalWeb"/>
        <w:spacing w:line="276" w:lineRule="auto"/>
        <w:jc w:val="both"/>
        <w:rPr>
          <w:rStyle w:val="Strong"/>
          <w:rFonts w:eastAsiaTheme="majorEastAsia"/>
          <w:sz w:val="28"/>
          <w:szCs w:val="28"/>
        </w:rPr>
      </w:pP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lastRenderedPageBreak/>
        <w:t>Incrementing and decrementing</w:t>
      </w:r>
    </w:p>
    <w:p w:rsidR="00E32CEE" w:rsidRPr="00EC1C70" w:rsidRDefault="006F31E8"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w:t>
      </w:r>
      <w:r w:rsidR="00E32CEE" w:rsidRPr="00EC1C70">
        <w:rPr>
          <w:rStyle w:val="kw"/>
          <w:rFonts w:ascii="Times New Roman" w:hAnsi="Times New Roman" w:cs="Times New Roman"/>
          <w:b/>
          <w:bCs/>
          <w:sz w:val="24"/>
          <w:szCs w:val="24"/>
          <w:shd w:val="clear" w:color="auto" w:fill="FEFEF2"/>
        </w:rPr>
        <w:t>ar</w:t>
      </w:r>
      <w:r w:rsidRPr="00EC1C70">
        <w:rPr>
          <w:rStyle w:val="HTMLCode"/>
          <w:rFonts w:ascii="Times New Roman" w:hAnsi="Times New Roman" w:cs="Times New Roman"/>
          <w:sz w:val="24"/>
          <w:szCs w:val="24"/>
          <w:shd w:val="clear" w:color="auto" w:fill="FEFEF2"/>
        </w:rPr>
        <w:t xml:space="preserve"> I </w:t>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dv"/>
          <w:rFonts w:ascii="Times New Roman" w:hAnsi="Times New Roman" w:cs="Times New Roman"/>
          <w:sz w:val="24"/>
          <w:szCs w:val="24"/>
          <w:shd w:val="clear" w:color="auto" w:fill="FEFEF2"/>
        </w:rPr>
        <w:t>1</w:t>
      </w:r>
      <w:r w:rsidR="00E32CEE" w:rsidRPr="00EC1C70">
        <w:rPr>
          <w:rStyle w:val="HTMLCode"/>
          <w:rFonts w:ascii="Times New Roman" w:hAnsi="Times New Roman" w:cs="Times New Roman"/>
          <w:sz w:val="24"/>
          <w:szCs w:val="24"/>
          <w:shd w:val="clear" w:color="auto" w:fill="FEFEF2"/>
        </w:rPr>
        <w:t>;</w:t>
      </w:r>
      <w:r w:rsidR="00E32CEE" w:rsidRPr="00EC1C70">
        <w:rPr>
          <w:rFonts w:ascii="Times New Roman" w:hAnsi="Times New Roman" w:cs="Times New Roman"/>
          <w:sz w:val="24"/>
          <w:szCs w:val="24"/>
          <w:shd w:val="clear" w:color="auto" w:fill="FEFEF2"/>
        </w:rPr>
        <w:br/>
      </w:r>
      <w:r w:rsidR="00E32CEE" w:rsidRPr="00EC1C70">
        <w:rPr>
          <w:rFonts w:ascii="Times New Roman" w:hAnsi="Times New Roman" w:cs="Times New Roman"/>
          <w:sz w:val="24"/>
          <w:szCs w:val="24"/>
          <w:shd w:val="clear" w:color="auto" w:fill="FEFEF2"/>
        </w:rPr>
        <w:br/>
      </w:r>
      <w:r w:rsidR="00E32CEE" w:rsidRPr="00EC1C70">
        <w:rPr>
          <w:rStyle w:val="kw"/>
          <w:rFonts w:ascii="Times New Roman" w:hAnsi="Times New Roman" w:cs="Times New Roman"/>
          <w:b/>
          <w:bCs/>
          <w:sz w:val="24"/>
          <w:szCs w:val="24"/>
          <w:shd w:val="clear" w:color="auto" w:fill="FEFEF2"/>
        </w:rPr>
        <w:t>var</w:t>
      </w:r>
      <w:r w:rsidR="00E32CEE" w:rsidRPr="00EC1C70">
        <w:rPr>
          <w:rStyle w:val="HTMLCode"/>
          <w:rFonts w:ascii="Times New Roman" w:hAnsi="Times New Roman" w:cs="Times New Roman"/>
          <w:sz w:val="24"/>
          <w:szCs w:val="24"/>
          <w:shd w:val="clear" w:color="auto" w:fill="FEFEF2"/>
        </w:rPr>
        <w:t xml:space="preserve"> j = ++i;  </w:t>
      </w:r>
      <w:r w:rsidR="00E32CEE" w:rsidRPr="00EC1C70">
        <w:rPr>
          <w:rStyle w:val="co"/>
          <w:rFonts w:ascii="Times New Roman" w:hAnsi="Times New Roman" w:cs="Times New Roman"/>
          <w:i/>
          <w:iCs/>
          <w:sz w:val="24"/>
          <w:szCs w:val="24"/>
          <w:shd w:val="clear" w:color="auto" w:fill="FEFEF2"/>
        </w:rPr>
        <w:t>// pre-increment:  j equals 2; i equals 2</w:t>
      </w:r>
      <w:r w:rsidR="00E32CEE" w:rsidRPr="00EC1C70">
        <w:rPr>
          <w:rFonts w:ascii="Times New Roman" w:hAnsi="Times New Roman" w:cs="Times New Roman"/>
          <w:sz w:val="24"/>
          <w:szCs w:val="24"/>
          <w:shd w:val="clear" w:color="auto" w:fill="FEFEF2"/>
        </w:rPr>
        <w:br/>
      </w:r>
      <w:r w:rsidR="00E32CEE" w:rsidRPr="00EC1C70">
        <w:rPr>
          <w:rStyle w:val="kw"/>
          <w:rFonts w:ascii="Times New Roman" w:hAnsi="Times New Roman" w:cs="Times New Roman"/>
          <w:b/>
          <w:bCs/>
          <w:sz w:val="24"/>
          <w:szCs w:val="24"/>
          <w:shd w:val="clear" w:color="auto" w:fill="FEFEF2"/>
        </w:rPr>
        <w:t>var</w:t>
      </w:r>
      <w:r w:rsidR="00E32CEE" w:rsidRPr="00EC1C70">
        <w:rPr>
          <w:rStyle w:val="HTMLCode"/>
          <w:rFonts w:ascii="Times New Roman" w:hAnsi="Times New Roman" w:cs="Times New Roman"/>
          <w:sz w:val="24"/>
          <w:szCs w:val="24"/>
          <w:shd w:val="clear" w:color="auto" w:fill="FEFEF2"/>
        </w:rPr>
        <w:t xml:space="preserve"> k = i++;  </w:t>
      </w:r>
      <w:r w:rsidR="00E32CEE" w:rsidRPr="00EC1C70">
        <w:rPr>
          <w:rStyle w:val="co"/>
          <w:rFonts w:ascii="Times New Roman" w:hAnsi="Times New Roman" w:cs="Times New Roman"/>
          <w:i/>
          <w:iCs/>
          <w:sz w:val="24"/>
          <w:szCs w:val="24"/>
          <w:shd w:val="clear" w:color="auto" w:fill="FEFEF2"/>
        </w:rPr>
        <w:t>// post-increment: k equals 2; i equals 3</w:t>
      </w:r>
    </w:p>
    <w:p w:rsidR="00E32CEE" w:rsidRPr="00EC1C70" w:rsidRDefault="00A12EE8" w:rsidP="003A5C0B">
      <w:pPr>
        <w:pStyle w:val="Heading3"/>
        <w:jc w:val="both"/>
        <w:rPr>
          <w:rFonts w:ascii="Times New Roman" w:hAnsi="Times New Roman" w:cs="Times New Roman"/>
          <w:bCs w:val="0"/>
          <w:color w:val="auto"/>
          <w:sz w:val="28"/>
          <w:szCs w:val="28"/>
        </w:rPr>
      </w:pPr>
      <w:hyperlink r:id="rId36" w:anchor="TOC" w:history="1">
        <w:r w:rsidR="00E32CEE" w:rsidRPr="00EC1C70">
          <w:rPr>
            <w:rStyle w:val="Hyperlink"/>
            <w:rFonts w:ascii="Times New Roman" w:hAnsi="Times New Roman" w:cs="Times New Roman"/>
            <w:bCs w:val="0"/>
            <w:color w:val="auto"/>
            <w:sz w:val="28"/>
            <w:szCs w:val="28"/>
            <w:u w:val="none"/>
          </w:rPr>
          <w:t>Operations on Numbers &amp; Strings</w:t>
        </w:r>
      </w:hyperlink>
    </w:p>
    <w:p w:rsidR="00E32CEE" w:rsidRPr="00EC1C70" w:rsidRDefault="00E32CEE" w:rsidP="003A5C0B">
      <w:pPr>
        <w:pStyle w:val="NormalWeb"/>
        <w:spacing w:line="276" w:lineRule="auto"/>
        <w:jc w:val="both"/>
      </w:pPr>
      <w:r w:rsidRPr="00EC1C70">
        <w:t>In JavaScript, numbers and strings will occasionally behave in ways you might not expect.</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Addition vs. concatenation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w:t>
      </w:r>
      <w:r w:rsidRPr="00EC1C70">
        <w:rPr>
          <w:rStyle w:val="ch"/>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 xml:space="preserve">(foo + bar);  </w:t>
      </w:r>
      <w:r w:rsidRPr="00EC1C70">
        <w:rPr>
          <w:rStyle w:val="co"/>
          <w:rFonts w:ascii="Times New Roman" w:hAnsi="Times New Roman" w:cs="Times New Roman"/>
          <w:i/>
          <w:iCs/>
          <w:sz w:val="24"/>
          <w:szCs w:val="24"/>
          <w:shd w:val="clear" w:color="auto" w:fill="FEFEF2"/>
        </w:rPr>
        <w:t>// 12. uh oh</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Forcing a string to act as a number</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w:t>
      </w:r>
      <w:r w:rsidRPr="00EC1C70">
        <w:rPr>
          <w:rStyle w:val="ch"/>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co"/>
          <w:rFonts w:ascii="Times New Roman" w:hAnsi="Times New Roman" w:cs="Times New Roman"/>
          <w:i/>
          <w:iCs/>
          <w:sz w:val="24"/>
          <w:szCs w:val="24"/>
          <w:shd w:val="clear" w:color="auto" w:fill="FEFEF2"/>
        </w:rPr>
        <w:t>// coerce the string to a number</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 xml:space="preserve">(foo + </w:t>
      </w:r>
      <w:r w:rsidRPr="00EC1C70">
        <w:rPr>
          <w:rStyle w:val="fu"/>
          <w:rFonts w:ascii="Times New Roman" w:hAnsi="Times New Roman" w:cs="Times New Roman"/>
          <w:sz w:val="24"/>
          <w:szCs w:val="24"/>
          <w:shd w:val="clear" w:color="auto" w:fill="FEFEF2"/>
        </w:rPr>
        <w:t>Number</w:t>
      </w:r>
      <w:r w:rsidRPr="00EC1C70">
        <w:rPr>
          <w:rStyle w:val="HTMLCode"/>
          <w:rFonts w:ascii="Times New Roman" w:hAnsi="Times New Roman" w:cs="Times New Roman"/>
          <w:sz w:val="24"/>
          <w:szCs w:val="24"/>
          <w:shd w:val="clear" w:color="auto" w:fill="FEFEF2"/>
        </w:rPr>
        <w:t>(bar));</w:t>
      </w:r>
    </w:p>
    <w:p w:rsidR="00E32CEE" w:rsidRPr="00EC1C70" w:rsidRDefault="00E32CEE" w:rsidP="003A5C0B">
      <w:pPr>
        <w:pStyle w:val="NormalWeb"/>
        <w:spacing w:line="276" w:lineRule="auto"/>
        <w:jc w:val="both"/>
      </w:pPr>
      <w:r w:rsidRPr="00EC1C70">
        <w:t>The Number constructor, when called as a function (like above) will have the effect of casting its argument into a number. You could also use the unary plus operator, which does the same thing:</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Forcing a string to act as a number (using the unary-plus operator)</w:t>
      </w:r>
    </w:p>
    <w:p w:rsidR="00AC3BE7" w:rsidRPr="00AC3BE7" w:rsidRDefault="00E32CEE" w:rsidP="00AC3BE7">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(foo + +bar);</w:t>
      </w:r>
    </w:p>
    <w:p w:rsidR="00E32CEE" w:rsidRPr="00EC1C70" w:rsidRDefault="00A12EE8" w:rsidP="003A5C0B">
      <w:pPr>
        <w:pStyle w:val="Heading3"/>
        <w:jc w:val="both"/>
        <w:rPr>
          <w:rFonts w:ascii="Times New Roman" w:hAnsi="Times New Roman" w:cs="Times New Roman"/>
          <w:bCs w:val="0"/>
          <w:color w:val="auto"/>
          <w:sz w:val="32"/>
          <w:szCs w:val="32"/>
        </w:rPr>
      </w:pPr>
      <w:hyperlink r:id="rId37" w:anchor="TOC" w:history="1">
        <w:r w:rsidR="00E32CEE" w:rsidRPr="00EC1C70">
          <w:rPr>
            <w:rStyle w:val="Hyperlink"/>
            <w:rFonts w:ascii="Times New Roman" w:hAnsi="Times New Roman" w:cs="Times New Roman"/>
            <w:bCs w:val="0"/>
            <w:color w:val="auto"/>
            <w:sz w:val="32"/>
            <w:szCs w:val="32"/>
            <w:u w:val="none"/>
          </w:rPr>
          <w:t>Logical Operators</w:t>
        </w:r>
      </w:hyperlink>
    </w:p>
    <w:p w:rsidR="006F31E8" w:rsidRPr="00EC1C70" w:rsidRDefault="00E32CEE" w:rsidP="003A5C0B">
      <w:pPr>
        <w:pStyle w:val="NormalWeb"/>
        <w:spacing w:line="276" w:lineRule="auto"/>
        <w:jc w:val="both"/>
      </w:pPr>
      <w:r w:rsidRPr="00EC1C70">
        <w:t>Logical operators allow you to evaluate a series of operands using AND and OR operations.</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lastRenderedPageBreak/>
        <w:t>Logical AND and OR operators</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w:t>
      </w:r>
      <w:r w:rsidR="006F31E8" w:rsidRPr="00EC1C70">
        <w:rPr>
          <w:rStyle w:val="HTMLCode"/>
          <w:rFonts w:ascii="Times New Roman" w:hAnsi="Times New Roman" w:cs="Times New Roman"/>
          <w:sz w:val="24"/>
          <w:szCs w:val="24"/>
          <w:shd w:val="clear" w:color="auto" w:fill="FEFEF2"/>
        </w:rPr>
        <w:t xml:space="preserve"> </w:t>
      </w:r>
      <w:r w:rsidRPr="00EC1C70">
        <w:rPr>
          <w:rStyle w:val="HTMLCode"/>
          <w:rFonts w:ascii="Times New Roman" w:hAnsi="Times New Roman" w:cs="Times New Roman"/>
          <w:sz w:val="24"/>
          <w:szCs w:val="24"/>
          <w:shd w:val="clear" w:color="auto" w:fill="FEFEF2"/>
        </w:rPr>
        <w:t xml:space="preserve">=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baz = </w:t>
      </w:r>
      <w:r w:rsidRPr="00EC1C70">
        <w:rPr>
          <w:rStyle w:val="dv"/>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foo || bar;</w:t>
      </w:r>
      <w:r w:rsidR="006F31E8"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returns 1, which is true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bar || foo;   </w:t>
      </w:r>
      <w:r w:rsidRPr="00EC1C70">
        <w:rPr>
          <w:rStyle w:val="co"/>
          <w:rFonts w:ascii="Times New Roman" w:hAnsi="Times New Roman" w:cs="Times New Roman"/>
          <w:i/>
          <w:iCs/>
          <w:sz w:val="24"/>
          <w:szCs w:val="24"/>
          <w:shd w:val="clear" w:color="auto" w:fill="FEFEF2"/>
        </w:rPr>
        <w:t>// returns 1, which is true</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&amp;&amp; bar;   </w:t>
      </w:r>
      <w:r w:rsidRPr="00EC1C70">
        <w:rPr>
          <w:rStyle w:val="co"/>
          <w:rFonts w:ascii="Times New Roman" w:hAnsi="Times New Roman" w:cs="Times New Roman"/>
          <w:i/>
          <w:iCs/>
          <w:sz w:val="24"/>
          <w:szCs w:val="24"/>
          <w:shd w:val="clear" w:color="auto" w:fill="FEFEF2"/>
        </w:rPr>
        <w:t>// returns 0, which is false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&amp;&amp; baz;   </w:t>
      </w:r>
      <w:r w:rsidRPr="00EC1C70">
        <w:rPr>
          <w:rStyle w:val="co"/>
          <w:rFonts w:ascii="Times New Roman" w:hAnsi="Times New Roman" w:cs="Times New Roman"/>
          <w:i/>
          <w:iCs/>
          <w:sz w:val="24"/>
          <w:szCs w:val="24"/>
          <w:shd w:val="clear" w:color="auto" w:fill="FEFEF2"/>
        </w:rPr>
        <w:t>// returns 2, which is true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baz &amp;&amp; foo;   </w:t>
      </w:r>
      <w:r w:rsidRPr="00EC1C70">
        <w:rPr>
          <w:rStyle w:val="co"/>
          <w:rFonts w:ascii="Times New Roman" w:hAnsi="Times New Roman" w:cs="Times New Roman"/>
          <w:i/>
          <w:iCs/>
          <w:sz w:val="24"/>
          <w:szCs w:val="24"/>
          <w:shd w:val="clear" w:color="auto" w:fill="FEFEF2"/>
        </w:rPr>
        <w:t>// returns 1, which is true</w:t>
      </w:r>
    </w:p>
    <w:p w:rsidR="00E32CEE" w:rsidRPr="00EC1C70" w:rsidRDefault="00E32CEE" w:rsidP="003A5C0B">
      <w:pPr>
        <w:pStyle w:val="NormalWeb"/>
        <w:spacing w:line="276" w:lineRule="auto"/>
        <w:jc w:val="both"/>
      </w:pPr>
      <w:r w:rsidRPr="00EC1C70">
        <w:t>Though it may not be clear from the example, the </w:t>
      </w:r>
      <w:r w:rsidRPr="00EC1C70">
        <w:rPr>
          <w:rStyle w:val="HTMLCode"/>
          <w:rFonts w:ascii="Times New Roman" w:hAnsi="Times New Roman" w:cs="Times New Roman"/>
          <w:sz w:val="24"/>
          <w:szCs w:val="24"/>
          <w:shd w:val="clear" w:color="auto" w:fill="FEFEF2"/>
        </w:rPr>
        <w:t>||</w:t>
      </w:r>
      <w:r w:rsidRPr="00EC1C70">
        <w:t> operator returns the value of the first truthy operand, or, in cases where neither operand is truthy, it’ll return the last of both operands. The </w:t>
      </w:r>
      <w:r w:rsidRPr="00EC1C70">
        <w:rPr>
          <w:rStyle w:val="HTMLCode"/>
          <w:rFonts w:ascii="Times New Roman" w:hAnsi="Times New Roman" w:cs="Times New Roman"/>
          <w:sz w:val="24"/>
          <w:szCs w:val="24"/>
          <w:shd w:val="clear" w:color="auto" w:fill="FEFEF2"/>
        </w:rPr>
        <w:t>&amp;&amp;</w:t>
      </w:r>
      <w:r w:rsidRPr="00EC1C70">
        <w:t> operator returns the value of the first false operand, or the value of the last operand if both operands are truthy.</w:t>
      </w:r>
    </w:p>
    <w:p w:rsidR="00E32CEE" w:rsidRPr="00EC1C70" w:rsidRDefault="00E32CEE" w:rsidP="003A5C0B">
      <w:pPr>
        <w:pStyle w:val="NormalWeb"/>
        <w:spacing w:line="276" w:lineRule="auto"/>
        <w:jc w:val="both"/>
      </w:pPr>
      <w:r w:rsidRPr="00EC1C70">
        <w:t>Be sure to consult </w:t>
      </w:r>
      <w:hyperlink r:id="rId38" w:anchor="truthy-and-falsy-things" w:tooltip="Truthy and Falsy Things" w:history="1">
        <w:r w:rsidRPr="00EC1C70">
          <w:rPr>
            <w:rStyle w:val="Hyperlink"/>
            <w:color w:val="auto"/>
          </w:rPr>
          <w:t>the section called “Truthy and Falsy Things”</w:t>
        </w:r>
      </w:hyperlink>
      <w:r w:rsidRPr="00EC1C70">
        <w:t> for more details on which values evaluate to </w:t>
      </w:r>
      <w:r w:rsidRPr="00EC1C70">
        <w:rPr>
          <w:rStyle w:val="HTMLCode"/>
          <w:rFonts w:ascii="Times New Roman" w:hAnsi="Times New Roman" w:cs="Times New Roman"/>
          <w:sz w:val="24"/>
          <w:szCs w:val="24"/>
          <w:shd w:val="clear" w:color="auto" w:fill="FEFEF2"/>
        </w:rPr>
        <w:t>true</w:t>
      </w:r>
      <w:r w:rsidRPr="00EC1C70">
        <w:t> and which evaluate to </w:t>
      </w:r>
      <w:r w:rsidRPr="00EC1C70">
        <w:rPr>
          <w:rStyle w:val="HTMLCode"/>
          <w:rFonts w:ascii="Times New Roman" w:hAnsi="Times New Roman" w:cs="Times New Roman"/>
          <w:sz w:val="24"/>
          <w:szCs w:val="24"/>
          <w:shd w:val="clear" w:color="auto" w:fill="FEFEF2"/>
        </w:rPr>
        <w:t>false</w:t>
      </w:r>
      <w:r w:rsidRPr="00EC1C70">
        <w:t>.</w:t>
      </w:r>
    </w:p>
    <w:p w:rsidR="00E32CEE" w:rsidRPr="00EC1C70" w:rsidRDefault="00A12EE8" w:rsidP="003A5C0B">
      <w:pPr>
        <w:pStyle w:val="Heading3"/>
        <w:jc w:val="both"/>
        <w:rPr>
          <w:rFonts w:ascii="Times New Roman" w:hAnsi="Times New Roman" w:cs="Times New Roman"/>
          <w:b w:val="0"/>
          <w:bCs w:val="0"/>
          <w:color w:val="auto"/>
          <w:sz w:val="24"/>
          <w:szCs w:val="24"/>
        </w:rPr>
      </w:pPr>
      <w:hyperlink r:id="rId39" w:anchor="TOC" w:history="1">
        <w:r w:rsidR="00E32CEE" w:rsidRPr="00EC1C70">
          <w:rPr>
            <w:rStyle w:val="Hyperlink"/>
            <w:rFonts w:ascii="Times New Roman" w:hAnsi="Times New Roman" w:cs="Times New Roman"/>
            <w:b w:val="0"/>
            <w:bCs w:val="0"/>
            <w:color w:val="auto"/>
            <w:sz w:val="24"/>
            <w:szCs w:val="24"/>
          </w:rPr>
          <w:t>Note</w:t>
        </w:r>
      </w:hyperlink>
    </w:p>
    <w:p w:rsidR="00E32CEE" w:rsidRPr="00EC1C70" w:rsidRDefault="00E32CEE" w:rsidP="003A5C0B">
      <w:pPr>
        <w:pStyle w:val="NormalWeb"/>
        <w:spacing w:line="276" w:lineRule="auto"/>
        <w:jc w:val="both"/>
      </w:pPr>
      <w:r w:rsidRPr="00EC1C70">
        <w:t>You’ll sometimes see developers use these logical operators for flow control instead of using </w:t>
      </w:r>
      <w:r w:rsidRPr="00EC1C70">
        <w:rPr>
          <w:rStyle w:val="HTMLCode"/>
          <w:rFonts w:ascii="Times New Roman" w:hAnsi="Times New Roman" w:cs="Times New Roman"/>
          <w:sz w:val="24"/>
          <w:szCs w:val="24"/>
          <w:shd w:val="clear" w:color="auto" w:fill="FEFEF2"/>
        </w:rPr>
        <w:t>if</w:t>
      </w:r>
      <w:r w:rsidRPr="00EC1C70">
        <w:t> statements. For example: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co"/>
          <w:rFonts w:ascii="Times New Roman" w:hAnsi="Times New Roman" w:cs="Times New Roman"/>
          <w:i/>
          <w:iCs/>
          <w:sz w:val="24"/>
          <w:szCs w:val="24"/>
          <w:shd w:val="clear" w:color="auto" w:fill="FEFEF2"/>
        </w:rPr>
        <w:t>// do something with foo if foo is truthy</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foo &amp;&amp; doSomething(foo);</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co"/>
          <w:rFonts w:ascii="Times New Roman" w:hAnsi="Times New Roman" w:cs="Times New Roman"/>
          <w:i/>
          <w:iCs/>
          <w:sz w:val="24"/>
          <w:szCs w:val="24"/>
          <w:shd w:val="clear" w:color="auto" w:fill="FEFEF2"/>
        </w:rPr>
        <w:t>// set bar to baz if baz is truthy;</w:t>
      </w:r>
      <w:r w:rsidRPr="00EC1C70">
        <w:rPr>
          <w:rFonts w:ascii="Times New Roman" w:hAnsi="Times New Roman" w:cs="Times New Roman"/>
          <w:sz w:val="24"/>
          <w:szCs w:val="24"/>
          <w:shd w:val="clear" w:color="auto" w:fill="FEFEF2"/>
        </w:rPr>
        <w:br/>
      </w:r>
      <w:r w:rsidRPr="00EC1C70">
        <w:rPr>
          <w:rStyle w:val="co"/>
          <w:rFonts w:ascii="Times New Roman" w:hAnsi="Times New Roman" w:cs="Times New Roman"/>
          <w:i/>
          <w:iCs/>
          <w:sz w:val="24"/>
          <w:szCs w:val="24"/>
          <w:shd w:val="clear" w:color="auto" w:fill="FEFEF2"/>
        </w:rPr>
        <w:t>// otherwise, set it to the return</w:t>
      </w:r>
      <w:r w:rsidRPr="00EC1C70">
        <w:rPr>
          <w:rFonts w:ascii="Times New Roman" w:hAnsi="Times New Roman" w:cs="Times New Roman"/>
          <w:sz w:val="24"/>
          <w:szCs w:val="24"/>
          <w:shd w:val="clear" w:color="auto" w:fill="FEFEF2"/>
        </w:rPr>
        <w:br/>
      </w:r>
      <w:r w:rsidRPr="00EC1C70">
        <w:rPr>
          <w:rStyle w:val="co"/>
          <w:rFonts w:ascii="Times New Roman" w:hAnsi="Times New Roman" w:cs="Times New Roman"/>
          <w:i/>
          <w:iCs/>
          <w:sz w:val="24"/>
          <w:szCs w:val="24"/>
          <w:shd w:val="clear" w:color="auto" w:fill="FEFEF2"/>
        </w:rPr>
        <w:t>// value of createBar()</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baz || createBar();</w:t>
      </w:r>
    </w:p>
    <w:p w:rsidR="00E32CEE" w:rsidRPr="00EC1C70" w:rsidRDefault="00E32CEE" w:rsidP="003A5C0B">
      <w:pPr>
        <w:pStyle w:val="NormalWeb"/>
        <w:spacing w:line="276" w:lineRule="auto"/>
        <w:jc w:val="both"/>
      </w:pPr>
      <w:r w:rsidRPr="00EC1C70">
        <w:t>This style is quite elegant and pleasantly terse; that said, it can be really hard to read, especially for beginners. I bring it up here so you’ll recognize it in code you read, but I don’t recommend using it until you’re extremely comfortable with what it means and how you can expect it to behave.</w:t>
      </w:r>
    </w:p>
    <w:p w:rsidR="00E32CEE" w:rsidRPr="00EC1C70" w:rsidRDefault="00A12EE8" w:rsidP="003A5C0B">
      <w:pPr>
        <w:pStyle w:val="Heading3"/>
        <w:jc w:val="both"/>
        <w:rPr>
          <w:rFonts w:ascii="Times New Roman" w:hAnsi="Times New Roman" w:cs="Times New Roman"/>
          <w:b w:val="0"/>
          <w:bCs w:val="0"/>
          <w:color w:val="auto"/>
          <w:sz w:val="32"/>
          <w:szCs w:val="32"/>
        </w:rPr>
      </w:pPr>
      <w:hyperlink r:id="rId40" w:anchor="TOC" w:history="1">
        <w:r w:rsidR="00E32CEE" w:rsidRPr="00EC1C70">
          <w:rPr>
            <w:rStyle w:val="Hyperlink"/>
            <w:rFonts w:ascii="Times New Roman" w:hAnsi="Times New Roman" w:cs="Times New Roman"/>
            <w:b w:val="0"/>
            <w:bCs w:val="0"/>
            <w:color w:val="auto"/>
            <w:sz w:val="32"/>
            <w:szCs w:val="32"/>
            <w:u w:val="none"/>
          </w:rPr>
          <w:t>Comparison Operators</w:t>
        </w:r>
      </w:hyperlink>
    </w:p>
    <w:p w:rsidR="00E32CEE" w:rsidRPr="00EC1C70" w:rsidRDefault="00E32CEE" w:rsidP="003A5C0B">
      <w:pPr>
        <w:pStyle w:val="NormalWeb"/>
        <w:spacing w:line="276" w:lineRule="auto"/>
        <w:jc w:val="both"/>
      </w:pPr>
      <w:r w:rsidRPr="00EC1C70">
        <w:t>Comparison operators allow you to test whether values are equivalent or whether values are identical.</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Comparison operators</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bar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baz = </w:t>
      </w:r>
      <w:r w:rsidRPr="00EC1C70">
        <w:rPr>
          <w:rStyle w:val="ch"/>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bim = </w:t>
      </w:r>
      <w:r w:rsidRPr="00EC1C70">
        <w:rPr>
          <w:rStyle w:val="dv"/>
          <w:rFonts w:ascii="Times New Roman" w:hAnsi="Times New Roman" w:cs="Times New Roman"/>
          <w:sz w:val="24"/>
          <w:szCs w:val="24"/>
          <w:shd w:val="clear" w:color="auto" w:fill="FEFEF2"/>
        </w:rPr>
        <w:t>2</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 bar;   </w:t>
      </w:r>
      <w:r w:rsidRPr="00EC1C70">
        <w:rPr>
          <w:rStyle w:val="co"/>
          <w:rFonts w:ascii="Times New Roman" w:hAnsi="Times New Roman" w:cs="Times New Roman"/>
          <w:i/>
          <w:iCs/>
          <w:sz w:val="24"/>
          <w:szCs w:val="24"/>
          <w:shd w:val="clear" w:color="auto" w:fill="FEFEF2"/>
        </w:rPr>
        <w:t>// returns false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foo</w:t>
      </w:r>
      <w:r w:rsidR="006F31E8" w:rsidRPr="00EC1C70">
        <w:rPr>
          <w:rStyle w:val="HTMLCode"/>
          <w:rFonts w:ascii="Times New Roman" w:hAnsi="Times New Roman" w:cs="Times New Roman"/>
          <w:sz w:val="24"/>
          <w:szCs w:val="24"/>
          <w:shd w:val="clear" w:color="auto" w:fill="FEFEF2"/>
        </w:rPr>
        <w:t xml:space="preserve"> </w:t>
      </w:r>
      <w:r w:rsidRPr="00EC1C70">
        <w:rPr>
          <w:rStyle w:val="HTMLCode"/>
          <w:rFonts w:ascii="Times New Roman" w:hAnsi="Times New Roman" w:cs="Times New Roman"/>
          <w:sz w:val="24"/>
          <w:szCs w:val="24"/>
          <w:shd w:val="clear" w:color="auto" w:fill="FEFEF2"/>
        </w:rPr>
        <w:t xml:space="preserve">!= bar;   </w:t>
      </w:r>
      <w:r w:rsidRPr="00EC1C70">
        <w:rPr>
          <w:rStyle w:val="co"/>
          <w:rFonts w:ascii="Times New Roman" w:hAnsi="Times New Roman" w:cs="Times New Roman"/>
          <w:i/>
          <w:iCs/>
          <w:sz w:val="24"/>
          <w:szCs w:val="24"/>
          <w:shd w:val="clear" w:color="auto" w:fill="FEFEF2"/>
        </w:rPr>
        <w:t>// returns true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 baz;   </w:t>
      </w:r>
      <w:r w:rsidRPr="00EC1C70">
        <w:rPr>
          <w:rStyle w:val="co"/>
          <w:rFonts w:ascii="Times New Roman" w:hAnsi="Times New Roman" w:cs="Times New Roman"/>
          <w:i/>
          <w:iCs/>
          <w:sz w:val="24"/>
          <w:szCs w:val="24"/>
          <w:shd w:val="clear" w:color="auto" w:fill="FEFEF2"/>
        </w:rPr>
        <w:t>// returns true; careful!</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 baz;             </w:t>
      </w:r>
      <w:r w:rsidRPr="00EC1C70">
        <w:rPr>
          <w:rStyle w:val="co"/>
          <w:rFonts w:ascii="Times New Roman" w:hAnsi="Times New Roman" w:cs="Times New Roman"/>
          <w:i/>
          <w:iCs/>
          <w:sz w:val="24"/>
          <w:szCs w:val="24"/>
          <w:shd w:val="clear" w:color="auto" w:fill="FEFEF2"/>
        </w:rPr>
        <w:t>// returns false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 baz;             </w:t>
      </w:r>
      <w:r w:rsidRPr="00EC1C70">
        <w:rPr>
          <w:rStyle w:val="co"/>
          <w:rFonts w:ascii="Times New Roman" w:hAnsi="Times New Roman" w:cs="Times New Roman"/>
          <w:i/>
          <w:iCs/>
          <w:sz w:val="24"/>
          <w:szCs w:val="24"/>
          <w:shd w:val="clear" w:color="auto" w:fill="FEFEF2"/>
        </w:rPr>
        <w:t>// returns true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 </w:t>
      </w:r>
      <w:r w:rsidRPr="00EC1C70">
        <w:rPr>
          <w:rStyle w:val="fu"/>
          <w:rFonts w:ascii="Times New Roman" w:hAnsi="Times New Roman" w:cs="Times New Roman"/>
          <w:sz w:val="24"/>
          <w:szCs w:val="24"/>
          <w:shd w:val="clear" w:color="auto" w:fill="FEFEF2"/>
        </w:rPr>
        <w:t>parseInt</w:t>
      </w:r>
      <w:r w:rsidRPr="00EC1C70">
        <w:rPr>
          <w:rStyle w:val="HTMLCode"/>
          <w:rFonts w:ascii="Times New Roman" w:hAnsi="Times New Roman" w:cs="Times New Roman"/>
          <w:sz w:val="24"/>
          <w:szCs w:val="24"/>
          <w:shd w:val="clear" w:color="auto" w:fill="FEFEF2"/>
        </w:rPr>
        <w:t xml:space="preserve">(baz);   </w:t>
      </w:r>
      <w:r w:rsidRPr="00EC1C70">
        <w:rPr>
          <w:rStyle w:val="co"/>
          <w:rFonts w:ascii="Times New Roman" w:hAnsi="Times New Roman" w:cs="Times New Roman"/>
          <w:i/>
          <w:iCs/>
          <w:sz w:val="24"/>
          <w:szCs w:val="24"/>
          <w:shd w:val="clear" w:color="auto" w:fill="FEFEF2"/>
        </w:rPr>
        <w:t>// returns true</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&gt; bim;    </w:t>
      </w:r>
      <w:r w:rsidRPr="00EC1C70">
        <w:rPr>
          <w:rStyle w:val="co"/>
          <w:rFonts w:ascii="Times New Roman" w:hAnsi="Times New Roman" w:cs="Times New Roman"/>
          <w:i/>
          <w:iCs/>
          <w:sz w:val="24"/>
          <w:szCs w:val="24"/>
          <w:shd w:val="clear" w:color="auto" w:fill="FEFEF2"/>
        </w:rPr>
        <w:t>// returns false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bim &gt; baz;    </w:t>
      </w:r>
      <w:r w:rsidRPr="00EC1C70">
        <w:rPr>
          <w:rStyle w:val="co"/>
          <w:rFonts w:ascii="Times New Roman" w:hAnsi="Times New Roman" w:cs="Times New Roman"/>
          <w:i/>
          <w:iCs/>
          <w:sz w:val="24"/>
          <w:szCs w:val="24"/>
          <w:shd w:val="clear" w:color="auto" w:fill="FEFEF2"/>
        </w:rPr>
        <w:t>// returns true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foo &lt;= baz;   </w:t>
      </w:r>
      <w:r w:rsidRPr="00EC1C70">
        <w:rPr>
          <w:rStyle w:val="co"/>
          <w:rFonts w:ascii="Times New Roman" w:hAnsi="Times New Roman" w:cs="Times New Roman"/>
          <w:i/>
          <w:iCs/>
          <w:sz w:val="24"/>
          <w:szCs w:val="24"/>
          <w:shd w:val="clear" w:color="auto" w:fill="FEFEF2"/>
        </w:rPr>
        <w:t>// returns true</w:t>
      </w:r>
    </w:p>
    <w:p w:rsidR="00E32CEE" w:rsidRPr="00EC1C70" w:rsidRDefault="00A12EE8" w:rsidP="003A5C0B">
      <w:pPr>
        <w:pStyle w:val="Heading2"/>
        <w:spacing w:before="360" w:after="360"/>
        <w:jc w:val="both"/>
        <w:rPr>
          <w:rFonts w:ascii="Times New Roman" w:hAnsi="Times New Roman" w:cs="Times New Roman"/>
          <w:color w:val="auto"/>
          <w:sz w:val="28"/>
          <w:szCs w:val="28"/>
        </w:rPr>
      </w:pPr>
      <w:hyperlink r:id="rId41" w:anchor="TOC" w:history="1">
        <w:r w:rsidR="00E32CEE" w:rsidRPr="00EC1C70">
          <w:rPr>
            <w:rStyle w:val="Hyperlink"/>
            <w:rFonts w:ascii="Times New Roman" w:hAnsi="Times New Roman" w:cs="Times New Roman"/>
            <w:color w:val="auto"/>
            <w:sz w:val="28"/>
            <w:szCs w:val="28"/>
            <w:u w:val="none"/>
          </w:rPr>
          <w:t>Conditional Code</w:t>
        </w:r>
      </w:hyperlink>
    </w:p>
    <w:p w:rsidR="00AC3BE7" w:rsidRDefault="00E32CEE" w:rsidP="003A5C0B">
      <w:pPr>
        <w:pStyle w:val="NormalWeb"/>
        <w:spacing w:line="276" w:lineRule="auto"/>
        <w:jc w:val="both"/>
      </w:pPr>
      <w:r w:rsidRPr="00EC1C70">
        <w:t>Sometimes you only want to run a block of code under certain conditions. Flow control — via </w:t>
      </w:r>
      <w:r w:rsidRPr="00EC1C70">
        <w:rPr>
          <w:rStyle w:val="HTMLCode"/>
          <w:rFonts w:ascii="Times New Roman" w:hAnsi="Times New Roman" w:cs="Times New Roman"/>
          <w:sz w:val="24"/>
          <w:szCs w:val="24"/>
          <w:shd w:val="clear" w:color="auto" w:fill="FEFEF2"/>
        </w:rPr>
        <w:t>if</w:t>
      </w:r>
      <w:r w:rsidRPr="00EC1C70">
        <w:t> and </w:t>
      </w:r>
      <w:r w:rsidRPr="00EC1C70">
        <w:rPr>
          <w:rStyle w:val="HTMLCode"/>
          <w:rFonts w:ascii="Times New Roman" w:hAnsi="Times New Roman" w:cs="Times New Roman"/>
          <w:sz w:val="24"/>
          <w:szCs w:val="24"/>
          <w:shd w:val="clear" w:color="auto" w:fill="FEFEF2"/>
        </w:rPr>
        <w:t>else</w:t>
      </w:r>
      <w:r w:rsidRPr="00EC1C70">
        <w:t> blocks — lets you run code only under certain conditions.</w:t>
      </w:r>
    </w:p>
    <w:p w:rsidR="00AC3BE7" w:rsidRDefault="00AC3BE7" w:rsidP="003A5C0B">
      <w:pPr>
        <w:pStyle w:val="NormalWeb"/>
        <w:spacing w:line="276" w:lineRule="auto"/>
        <w:jc w:val="both"/>
      </w:pPr>
    </w:p>
    <w:p w:rsidR="00AC3BE7" w:rsidRDefault="00AC3BE7" w:rsidP="003A5C0B">
      <w:pPr>
        <w:pStyle w:val="NormalWeb"/>
        <w:spacing w:line="276" w:lineRule="auto"/>
        <w:jc w:val="both"/>
      </w:pPr>
    </w:p>
    <w:p w:rsidR="00AC3BE7" w:rsidRDefault="00AC3BE7" w:rsidP="003A5C0B">
      <w:pPr>
        <w:pStyle w:val="NormalWeb"/>
        <w:spacing w:line="276" w:lineRule="auto"/>
        <w:jc w:val="both"/>
      </w:pPr>
    </w:p>
    <w:p w:rsidR="00AC3BE7" w:rsidRDefault="00AC3BE7" w:rsidP="003A5C0B">
      <w:pPr>
        <w:pStyle w:val="NormalWeb"/>
        <w:spacing w:line="276" w:lineRule="auto"/>
        <w:jc w:val="both"/>
      </w:pPr>
    </w:p>
    <w:p w:rsidR="00AC3BE7" w:rsidRDefault="00AC3BE7" w:rsidP="003A5C0B">
      <w:pPr>
        <w:pStyle w:val="NormalWeb"/>
        <w:spacing w:line="276" w:lineRule="auto"/>
        <w:jc w:val="both"/>
      </w:pPr>
    </w:p>
    <w:p w:rsidR="00AC3BE7" w:rsidRPr="00EC1C70" w:rsidRDefault="00AC3BE7" w:rsidP="003A5C0B">
      <w:pPr>
        <w:pStyle w:val="NormalWeb"/>
        <w:spacing w:line="276" w:lineRule="auto"/>
        <w:jc w:val="both"/>
      </w:pP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lastRenderedPageBreak/>
        <w:t>Flow control</w:t>
      </w:r>
    </w:p>
    <w:p w:rsidR="00E32CEE" w:rsidRPr="00EC1C70" w:rsidRDefault="006F31E8"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w:t>
      </w:r>
      <w:r w:rsidR="00E32CEE" w:rsidRPr="00EC1C70">
        <w:rPr>
          <w:rStyle w:val="kw"/>
          <w:rFonts w:ascii="Times New Roman" w:hAnsi="Times New Roman" w:cs="Times New Roman"/>
          <w:b/>
          <w:bCs/>
          <w:sz w:val="24"/>
          <w:szCs w:val="24"/>
          <w:shd w:val="clear" w:color="auto" w:fill="FEFEF2"/>
        </w:rPr>
        <w:t>ar</w:t>
      </w:r>
      <w:r w:rsidRPr="00EC1C70">
        <w:rPr>
          <w:rStyle w:val="HTMLCode"/>
          <w:rFonts w:ascii="Times New Roman" w:hAnsi="Times New Roman" w:cs="Times New Roman"/>
          <w:sz w:val="24"/>
          <w:szCs w:val="24"/>
          <w:shd w:val="clear" w:color="auto" w:fill="FEFEF2"/>
        </w:rPr>
        <w:t xml:space="preserve"> </w:t>
      </w:r>
      <w:r w:rsidR="00E32CEE" w:rsidRPr="00EC1C70">
        <w:rPr>
          <w:rStyle w:val="HTMLCode"/>
          <w:rFonts w:ascii="Times New Roman" w:hAnsi="Times New Roman" w:cs="Times New Roman"/>
          <w:sz w:val="24"/>
          <w:szCs w:val="24"/>
          <w:shd w:val="clear" w:color="auto" w:fill="FEFEF2"/>
        </w:rPr>
        <w:t>foo</w:t>
      </w:r>
      <w:r w:rsidRPr="00EC1C70">
        <w:rPr>
          <w:rStyle w:val="HTMLCode"/>
          <w:rFonts w:ascii="Times New Roman" w:hAnsi="Times New Roman" w:cs="Times New Roman"/>
          <w:sz w:val="24"/>
          <w:szCs w:val="24"/>
          <w:shd w:val="clear" w:color="auto" w:fill="FEFEF2"/>
        </w:rPr>
        <w:t xml:space="preserve"> </w:t>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kw"/>
          <w:rFonts w:ascii="Times New Roman" w:hAnsi="Times New Roman" w:cs="Times New Roman"/>
          <w:b/>
          <w:bCs/>
          <w:sz w:val="24"/>
          <w:szCs w:val="24"/>
          <w:shd w:val="clear" w:color="auto" w:fill="FEFEF2"/>
        </w:rPr>
        <w:t>true</w:t>
      </w:r>
      <w:r w:rsidR="00E32CEE" w:rsidRPr="00EC1C70">
        <w:rPr>
          <w:rStyle w:val="HTMLCode"/>
          <w:rFonts w:ascii="Times New Roman" w:hAnsi="Times New Roman" w:cs="Times New Roman"/>
          <w:sz w:val="24"/>
          <w:szCs w:val="24"/>
          <w:shd w:val="clear" w:color="auto" w:fill="FEFEF2"/>
        </w:rPr>
        <w:t>;</w:t>
      </w:r>
      <w:r w:rsidR="00E32CEE" w:rsidRPr="00EC1C70">
        <w:rPr>
          <w:rFonts w:ascii="Times New Roman" w:hAnsi="Times New Roman" w:cs="Times New Roman"/>
          <w:sz w:val="24"/>
          <w:szCs w:val="24"/>
          <w:shd w:val="clear" w:color="auto" w:fill="FEFEF2"/>
        </w:rPr>
        <w:br/>
      </w:r>
      <w:r w:rsidR="00E32CEE"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w:t>
      </w:r>
      <w:r w:rsidR="00E32CEE" w:rsidRPr="00EC1C70">
        <w:rPr>
          <w:rStyle w:val="HTMLCode"/>
          <w:rFonts w:ascii="Times New Roman" w:hAnsi="Times New Roman" w:cs="Times New Roman"/>
          <w:sz w:val="24"/>
          <w:szCs w:val="24"/>
          <w:shd w:val="clear" w:color="auto" w:fill="FEFEF2"/>
        </w:rPr>
        <w:t xml:space="preserve">bar = </w:t>
      </w:r>
      <w:r w:rsidR="00E32CEE" w:rsidRPr="00EC1C70">
        <w:rPr>
          <w:rStyle w:val="kw"/>
          <w:rFonts w:ascii="Times New Roman" w:hAnsi="Times New Roman" w:cs="Times New Roman"/>
          <w:b/>
          <w:bCs/>
          <w:sz w:val="24"/>
          <w:szCs w:val="24"/>
          <w:shd w:val="clear" w:color="auto" w:fill="FEFEF2"/>
        </w:rPr>
        <w:t>false</w:t>
      </w:r>
      <w:r w:rsidR="00E32CEE" w:rsidRPr="00EC1C70">
        <w:rPr>
          <w:rStyle w:val="HTMLCode"/>
          <w:rFonts w:ascii="Times New Roman" w:hAnsi="Times New Roman" w:cs="Times New Roman"/>
          <w:sz w:val="24"/>
          <w:szCs w:val="24"/>
          <w:shd w:val="clear" w:color="auto" w:fill="FEFEF2"/>
        </w:rPr>
        <w:t>;</w:t>
      </w:r>
      <w:r w:rsidR="00E32CEE" w:rsidRPr="00EC1C70">
        <w:rPr>
          <w:rFonts w:ascii="Times New Roman" w:hAnsi="Times New Roman" w:cs="Times New Roman"/>
          <w:sz w:val="24"/>
          <w:szCs w:val="24"/>
          <w:shd w:val="clear" w:color="auto" w:fill="FEFEF2"/>
        </w:rPr>
        <w:br/>
      </w:r>
      <w:r w:rsidR="00E32CEE" w:rsidRPr="00EC1C70">
        <w:rPr>
          <w:rFonts w:ascii="Times New Roman" w:hAnsi="Times New Roman" w:cs="Times New Roman"/>
          <w:sz w:val="24"/>
          <w:szCs w:val="24"/>
          <w:shd w:val="clear" w:color="auto" w:fill="FEFEF2"/>
        </w:rPr>
        <w:br/>
      </w:r>
      <w:r w:rsidR="00E32CEE" w:rsidRPr="00EC1C70">
        <w:rPr>
          <w:rStyle w:val="kw"/>
          <w:rFonts w:ascii="Times New Roman" w:hAnsi="Times New Roman" w:cs="Times New Roman"/>
          <w:b/>
          <w:bCs/>
          <w:sz w:val="24"/>
          <w:szCs w:val="24"/>
          <w:shd w:val="clear" w:color="auto" w:fill="FEFEF2"/>
        </w:rPr>
        <w:t>if</w:t>
      </w:r>
      <w:r w:rsidR="00E32CEE" w:rsidRPr="00EC1C70">
        <w:rPr>
          <w:rStyle w:val="HTMLCode"/>
          <w:rFonts w:ascii="Times New Roman" w:hAnsi="Times New Roman" w:cs="Times New Roman"/>
          <w:sz w:val="24"/>
          <w:szCs w:val="24"/>
          <w:shd w:val="clear" w:color="auto" w:fill="FEFEF2"/>
        </w:rPr>
        <w:t xml:space="preserve"> (bar)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co"/>
          <w:rFonts w:ascii="Times New Roman" w:hAnsi="Times New Roman" w:cs="Times New Roman"/>
          <w:i/>
          <w:iCs/>
          <w:sz w:val="24"/>
          <w:szCs w:val="24"/>
          <w:shd w:val="clear" w:color="auto" w:fill="FEFEF2"/>
        </w:rPr>
        <w:t>// this</w:t>
      </w:r>
      <w:r w:rsidRPr="00EC1C70">
        <w:rPr>
          <w:rStyle w:val="co"/>
          <w:rFonts w:ascii="Times New Roman" w:hAnsi="Times New Roman" w:cs="Times New Roman"/>
          <w:i/>
          <w:iCs/>
          <w:sz w:val="24"/>
          <w:szCs w:val="24"/>
          <w:shd w:val="clear" w:color="auto" w:fill="FEFEF2"/>
        </w:rPr>
        <w:t xml:space="preserve"> </w:t>
      </w:r>
      <w:r w:rsidR="00E32CEE" w:rsidRPr="00EC1C70">
        <w:rPr>
          <w:rStyle w:val="co"/>
          <w:rFonts w:ascii="Times New Roman" w:hAnsi="Times New Roman" w:cs="Times New Roman"/>
          <w:i/>
          <w:iCs/>
          <w:sz w:val="24"/>
          <w:szCs w:val="24"/>
          <w:shd w:val="clear" w:color="auto" w:fill="FEFEF2"/>
        </w:rPr>
        <w:t>code will never run</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kw"/>
          <w:rFonts w:ascii="Times New Roman" w:hAnsi="Times New Roman" w:cs="Times New Roman"/>
          <w:b/>
          <w:bCs/>
          <w:sz w:val="24"/>
          <w:szCs w:val="24"/>
          <w:shd w:val="clear" w:color="auto" w:fill="FEFEF2"/>
        </w:rPr>
        <w:t>console</w:t>
      </w:r>
      <w:r w:rsidR="00E32CEE" w:rsidRPr="00EC1C70">
        <w:rPr>
          <w:rStyle w:val="HTMLCode"/>
          <w:rFonts w:ascii="Times New Roman" w:hAnsi="Times New Roman" w:cs="Times New Roman"/>
          <w:sz w:val="24"/>
          <w:szCs w:val="24"/>
          <w:shd w:val="clear" w:color="auto" w:fill="FEFEF2"/>
        </w:rPr>
        <w:t>.</w:t>
      </w:r>
      <w:r w:rsidR="00E32CEE" w:rsidRPr="00EC1C70">
        <w:rPr>
          <w:rStyle w:val="fu"/>
          <w:rFonts w:ascii="Times New Roman" w:hAnsi="Times New Roman" w:cs="Times New Roman"/>
          <w:sz w:val="24"/>
          <w:szCs w:val="24"/>
          <w:shd w:val="clear" w:color="auto" w:fill="FEFEF2"/>
        </w:rPr>
        <w:t>log</w:t>
      </w:r>
      <w:r w:rsidR="00E32CEE" w:rsidRPr="00EC1C70">
        <w:rPr>
          <w:rStyle w:val="HTMLCode"/>
          <w:rFonts w:ascii="Times New Roman" w:hAnsi="Times New Roman" w:cs="Times New Roman"/>
          <w:sz w:val="24"/>
          <w:szCs w:val="24"/>
          <w:shd w:val="clear" w:color="auto" w:fill="FEFEF2"/>
        </w:rPr>
        <w:t>(</w:t>
      </w:r>
      <w:r w:rsidR="00E32CEE" w:rsidRPr="00EC1C70">
        <w:rPr>
          <w:rStyle w:val="ch"/>
          <w:rFonts w:ascii="Times New Roman" w:hAnsi="Times New Roman" w:cs="Times New Roman"/>
          <w:sz w:val="24"/>
          <w:szCs w:val="24"/>
          <w:shd w:val="clear" w:color="auto" w:fill="FEFEF2"/>
        </w:rPr>
        <w:t>'hello!'</w:t>
      </w:r>
      <w:r w:rsidR="00E32CEE" w:rsidRPr="00EC1C70">
        <w:rPr>
          <w:rStyle w:val="HTMLCode"/>
          <w:rFonts w:ascii="Times New Roman" w:hAnsi="Times New Roman" w:cs="Times New Roman"/>
          <w:sz w:val="24"/>
          <w:szCs w:val="24"/>
          <w:shd w:val="clear" w:color="auto" w:fill="FEFEF2"/>
        </w:rPr>
        <w:t>);</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w:t>
      </w:r>
      <w:r w:rsidR="00E32CEE" w:rsidRPr="00EC1C70">
        <w:rPr>
          <w:rFonts w:ascii="Times New Roman" w:hAnsi="Times New Roman" w:cs="Times New Roman"/>
          <w:sz w:val="24"/>
          <w:szCs w:val="24"/>
          <w:shd w:val="clear" w:color="auto" w:fill="FEFEF2"/>
        </w:rPr>
        <w:br/>
      </w:r>
      <w:r w:rsidR="00E32CEE" w:rsidRPr="00EC1C70">
        <w:rPr>
          <w:rFonts w:ascii="Times New Roman" w:hAnsi="Times New Roman" w:cs="Times New Roman"/>
          <w:sz w:val="24"/>
          <w:szCs w:val="24"/>
          <w:shd w:val="clear" w:color="auto" w:fill="FEFEF2"/>
        </w:rPr>
        <w:br/>
      </w:r>
      <w:r w:rsidR="00E32CEE" w:rsidRPr="00EC1C70">
        <w:rPr>
          <w:rStyle w:val="kw"/>
          <w:rFonts w:ascii="Times New Roman" w:hAnsi="Times New Roman" w:cs="Times New Roman"/>
          <w:b/>
          <w:bCs/>
          <w:sz w:val="24"/>
          <w:szCs w:val="24"/>
          <w:shd w:val="clear" w:color="auto" w:fill="FEFEF2"/>
        </w:rPr>
        <w:t>if</w:t>
      </w:r>
      <w:r w:rsidR="00E32CEE" w:rsidRPr="00EC1C70">
        <w:rPr>
          <w:rStyle w:val="HTMLCode"/>
          <w:rFonts w:ascii="Times New Roman" w:hAnsi="Times New Roman" w:cs="Times New Roman"/>
          <w:sz w:val="24"/>
          <w:szCs w:val="24"/>
          <w:shd w:val="clear" w:color="auto" w:fill="FEFEF2"/>
        </w:rPr>
        <w:t xml:space="preserve"> (bar)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co"/>
          <w:rFonts w:ascii="Times New Roman" w:hAnsi="Times New Roman" w:cs="Times New Roman"/>
          <w:i/>
          <w:iCs/>
          <w:sz w:val="24"/>
          <w:szCs w:val="24"/>
          <w:shd w:val="clear" w:color="auto" w:fill="FEFEF2"/>
        </w:rPr>
        <w:t>// this code won't run</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kw"/>
          <w:rFonts w:ascii="Times New Roman" w:hAnsi="Times New Roman" w:cs="Times New Roman"/>
          <w:b/>
          <w:bCs/>
          <w:sz w:val="24"/>
          <w:szCs w:val="24"/>
          <w:shd w:val="clear" w:color="auto" w:fill="FEFEF2"/>
        </w:rPr>
        <w:t>else</w:t>
      </w:r>
      <w:r w:rsidR="00E32CEE" w:rsidRPr="00EC1C70">
        <w:rPr>
          <w:rStyle w:val="HTMLCode"/>
          <w:rFonts w:ascii="Times New Roman" w:hAnsi="Times New Roman" w:cs="Times New Roman"/>
          <w:sz w:val="24"/>
          <w:szCs w:val="24"/>
          <w:shd w:val="clear" w:color="auto" w:fill="FEFEF2"/>
        </w:rPr>
        <w:t xml:space="preserve">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kw"/>
          <w:rFonts w:ascii="Times New Roman" w:hAnsi="Times New Roman" w:cs="Times New Roman"/>
          <w:b/>
          <w:bCs/>
          <w:sz w:val="24"/>
          <w:szCs w:val="24"/>
          <w:shd w:val="clear" w:color="auto" w:fill="FEFEF2"/>
        </w:rPr>
        <w:t>if</w:t>
      </w:r>
      <w:r w:rsidR="00E32CEE" w:rsidRPr="00EC1C70">
        <w:rPr>
          <w:rStyle w:val="HTMLCode"/>
          <w:rFonts w:ascii="Times New Roman" w:hAnsi="Times New Roman" w:cs="Times New Roman"/>
          <w:sz w:val="24"/>
          <w:szCs w:val="24"/>
          <w:shd w:val="clear" w:color="auto" w:fill="FEFEF2"/>
        </w:rPr>
        <w:t xml:space="preserve"> (foo)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co"/>
          <w:rFonts w:ascii="Times New Roman" w:hAnsi="Times New Roman" w:cs="Times New Roman"/>
          <w:i/>
          <w:iCs/>
          <w:sz w:val="24"/>
          <w:szCs w:val="24"/>
          <w:shd w:val="clear" w:color="auto" w:fill="FEFEF2"/>
        </w:rPr>
        <w:t>// this code will run</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 </w:t>
      </w:r>
      <w:r w:rsidR="00E32CEE" w:rsidRPr="00EC1C70">
        <w:rPr>
          <w:rStyle w:val="kw"/>
          <w:rFonts w:ascii="Times New Roman" w:hAnsi="Times New Roman" w:cs="Times New Roman"/>
          <w:b/>
          <w:bCs/>
          <w:sz w:val="24"/>
          <w:szCs w:val="24"/>
          <w:shd w:val="clear" w:color="auto" w:fill="FEFEF2"/>
        </w:rPr>
        <w:t>else</w:t>
      </w:r>
      <w:r w:rsidR="00E32CEE" w:rsidRPr="00EC1C70">
        <w:rPr>
          <w:rStyle w:val="HTMLCode"/>
          <w:rFonts w:ascii="Times New Roman" w:hAnsi="Times New Roman" w:cs="Times New Roman"/>
          <w:sz w:val="24"/>
          <w:szCs w:val="24"/>
          <w:shd w:val="clear" w:color="auto" w:fill="FEFEF2"/>
        </w:rPr>
        <w:t xml:space="preserve">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Style w:val="co"/>
          <w:rFonts w:ascii="Times New Roman" w:hAnsi="Times New Roman" w:cs="Times New Roman"/>
          <w:i/>
          <w:iCs/>
          <w:sz w:val="24"/>
          <w:szCs w:val="24"/>
          <w:shd w:val="clear" w:color="auto" w:fill="FEFEF2"/>
        </w:rPr>
        <w:t>// this code would run if foo and bar were both false</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 xml:space="preserve">    }</w:t>
      </w:r>
      <w:r w:rsidR="00E32CEE" w:rsidRPr="00EC1C70">
        <w:rPr>
          <w:rFonts w:ascii="Times New Roman" w:hAnsi="Times New Roman" w:cs="Times New Roman"/>
          <w:sz w:val="24"/>
          <w:szCs w:val="24"/>
          <w:shd w:val="clear" w:color="auto" w:fill="FEFEF2"/>
        </w:rPr>
        <w:br/>
      </w:r>
      <w:r w:rsidR="00E32CEE" w:rsidRPr="00EC1C70">
        <w:rPr>
          <w:rStyle w:val="HTMLCode"/>
          <w:rFonts w:ascii="Times New Roman" w:hAnsi="Times New Roman" w:cs="Times New Roman"/>
          <w:sz w:val="24"/>
          <w:szCs w:val="24"/>
          <w:shd w:val="clear" w:color="auto" w:fill="FEFEF2"/>
        </w:rPr>
        <w:t>}</w:t>
      </w:r>
    </w:p>
    <w:p w:rsidR="00E32CEE" w:rsidRPr="00EC1C70" w:rsidRDefault="00A12EE8" w:rsidP="003A5C0B">
      <w:pPr>
        <w:pStyle w:val="Heading3"/>
        <w:jc w:val="both"/>
        <w:rPr>
          <w:rFonts w:ascii="Times New Roman" w:hAnsi="Times New Roman" w:cs="Times New Roman"/>
          <w:bCs w:val="0"/>
          <w:color w:val="auto"/>
          <w:sz w:val="28"/>
          <w:szCs w:val="28"/>
        </w:rPr>
      </w:pPr>
      <w:hyperlink r:id="rId42" w:anchor="TOC" w:history="1">
        <w:r w:rsidR="00E32CEE" w:rsidRPr="00EC1C70">
          <w:rPr>
            <w:rStyle w:val="Hyperlink"/>
            <w:rFonts w:ascii="Times New Roman" w:hAnsi="Times New Roman" w:cs="Times New Roman"/>
            <w:bCs w:val="0"/>
            <w:color w:val="auto"/>
            <w:sz w:val="28"/>
            <w:szCs w:val="28"/>
            <w:u w:val="none"/>
          </w:rPr>
          <w:t>Note</w:t>
        </w:r>
      </w:hyperlink>
    </w:p>
    <w:p w:rsidR="00E32CEE" w:rsidRPr="00EC1C70" w:rsidRDefault="00E32CEE" w:rsidP="003A5C0B">
      <w:pPr>
        <w:pStyle w:val="NormalWeb"/>
        <w:spacing w:line="276" w:lineRule="auto"/>
        <w:jc w:val="both"/>
      </w:pPr>
      <w:r w:rsidRPr="00EC1C70">
        <w:t>While curly braces aren’t strictly required around single-line </w:t>
      </w:r>
      <w:r w:rsidRPr="00EC1C70">
        <w:rPr>
          <w:rStyle w:val="HTMLCode"/>
          <w:rFonts w:ascii="Times New Roman" w:hAnsi="Times New Roman" w:cs="Times New Roman"/>
          <w:sz w:val="24"/>
          <w:szCs w:val="24"/>
          <w:shd w:val="clear" w:color="auto" w:fill="FEFEF2"/>
        </w:rPr>
        <w:t>if</w:t>
      </w:r>
      <w:r w:rsidRPr="00EC1C70">
        <w:t> statements, using them consistently, even when they aren’t strictly required, makes for vastly more readable code.</w:t>
      </w:r>
    </w:p>
    <w:p w:rsidR="00E32CEE" w:rsidRPr="00EC1C70" w:rsidRDefault="00E32CEE" w:rsidP="003A5C0B">
      <w:pPr>
        <w:pStyle w:val="NormalWeb"/>
        <w:spacing w:line="276" w:lineRule="auto"/>
        <w:jc w:val="both"/>
      </w:pPr>
      <w:r w:rsidRPr="00EC1C70">
        <w:t>Be mindful not to define functions with the same name multiple times within separate </w:t>
      </w:r>
      <w:r w:rsidRPr="00EC1C70">
        <w:rPr>
          <w:rStyle w:val="HTMLCode"/>
          <w:rFonts w:ascii="Times New Roman" w:hAnsi="Times New Roman" w:cs="Times New Roman"/>
          <w:sz w:val="24"/>
          <w:szCs w:val="24"/>
          <w:shd w:val="clear" w:color="auto" w:fill="FEFEF2"/>
        </w:rPr>
        <w:t>if</w:t>
      </w:r>
      <w:r w:rsidRPr="00EC1C70">
        <w:t>/</w:t>
      </w:r>
      <w:r w:rsidRPr="00EC1C70">
        <w:rPr>
          <w:rStyle w:val="HTMLCode"/>
          <w:rFonts w:ascii="Times New Roman" w:hAnsi="Times New Roman" w:cs="Times New Roman"/>
          <w:sz w:val="24"/>
          <w:szCs w:val="24"/>
          <w:shd w:val="clear" w:color="auto" w:fill="FEFEF2"/>
        </w:rPr>
        <w:t>else</w:t>
      </w:r>
      <w:r w:rsidRPr="00EC1C70">
        <w:t> blocks, as doing so may not have the expected result.</w:t>
      </w:r>
    </w:p>
    <w:p w:rsidR="00E32CEE" w:rsidRPr="00EC1C70" w:rsidRDefault="00A12EE8" w:rsidP="003A5C0B">
      <w:pPr>
        <w:pStyle w:val="Heading3"/>
        <w:jc w:val="both"/>
        <w:rPr>
          <w:rFonts w:ascii="Times New Roman" w:hAnsi="Times New Roman" w:cs="Times New Roman"/>
          <w:bCs w:val="0"/>
          <w:color w:val="auto"/>
          <w:sz w:val="28"/>
          <w:szCs w:val="28"/>
        </w:rPr>
      </w:pPr>
      <w:hyperlink r:id="rId43" w:anchor="TOC" w:history="1">
        <w:r w:rsidR="00E32CEE" w:rsidRPr="00EC1C70">
          <w:rPr>
            <w:rStyle w:val="Hyperlink"/>
            <w:rFonts w:ascii="Times New Roman" w:hAnsi="Times New Roman" w:cs="Times New Roman"/>
            <w:bCs w:val="0"/>
            <w:color w:val="auto"/>
            <w:sz w:val="28"/>
            <w:szCs w:val="28"/>
            <w:u w:val="none"/>
          </w:rPr>
          <w:t>Truthy and Falsy Things</w:t>
        </w:r>
      </w:hyperlink>
    </w:p>
    <w:p w:rsidR="00E32CEE" w:rsidRPr="00EC1C70" w:rsidRDefault="00E32CEE" w:rsidP="003A5C0B">
      <w:pPr>
        <w:pStyle w:val="NormalWeb"/>
        <w:spacing w:line="276" w:lineRule="auto"/>
        <w:jc w:val="both"/>
      </w:pPr>
      <w:r w:rsidRPr="00EC1C70">
        <w:t>In order to use flow control successfully, it’s important to understand which kinds of values are “truthy” and which kinds of values are “falsy.” Sometimes, values that seem like they should evaluate one way actually evaluate another.</w:t>
      </w:r>
    </w:p>
    <w:p w:rsidR="006F31E8" w:rsidRPr="00EC1C70" w:rsidRDefault="006F31E8" w:rsidP="003A5C0B">
      <w:pPr>
        <w:pStyle w:val="NormalWeb"/>
        <w:spacing w:line="276" w:lineRule="auto"/>
        <w:jc w:val="both"/>
      </w:pPr>
    </w:p>
    <w:p w:rsidR="006F31E8" w:rsidRPr="00EC1C70" w:rsidRDefault="006F31E8" w:rsidP="003A5C0B">
      <w:pPr>
        <w:pStyle w:val="NormalWeb"/>
        <w:spacing w:line="276" w:lineRule="auto"/>
        <w:jc w:val="both"/>
      </w:pPr>
    </w:p>
    <w:p w:rsidR="00AC3BE7" w:rsidRDefault="00AC3BE7" w:rsidP="003A5C0B">
      <w:pPr>
        <w:pStyle w:val="NormalWeb"/>
        <w:spacing w:line="276" w:lineRule="auto"/>
        <w:jc w:val="both"/>
      </w:pPr>
    </w:p>
    <w:p w:rsidR="00AC3BE7" w:rsidRPr="00EC1C70" w:rsidRDefault="00AC3BE7" w:rsidP="003A5C0B">
      <w:pPr>
        <w:pStyle w:val="NormalWeb"/>
        <w:spacing w:line="276" w:lineRule="auto"/>
        <w:jc w:val="both"/>
      </w:pP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Values that evaluate to </w:t>
      </w:r>
      <w:r w:rsidRPr="00EC1C70">
        <w:rPr>
          <w:rStyle w:val="HTMLCode"/>
          <w:rFonts w:ascii="Times New Roman" w:hAnsi="Times New Roman" w:cs="Times New Roman"/>
          <w:bCs/>
          <w:sz w:val="28"/>
          <w:szCs w:val="28"/>
          <w:shd w:val="clear" w:color="auto" w:fill="FEFEF2"/>
        </w:rPr>
        <w:t>true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ch"/>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ch"/>
          <w:rFonts w:ascii="Times New Roman" w:hAnsi="Times New Roman" w:cs="Times New Roman"/>
          <w:sz w:val="24"/>
          <w:szCs w:val="24"/>
          <w:shd w:val="clear" w:color="auto" w:fill="FEFEF2"/>
        </w:rPr>
        <w:t>'any string'</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an empty array</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an empty object</w:t>
      </w:r>
      <w:r w:rsidRPr="00EC1C70">
        <w:rPr>
          <w:rFonts w:ascii="Times New Roman" w:hAnsi="Times New Roman" w:cs="Times New Roman"/>
          <w:sz w:val="24"/>
          <w:szCs w:val="24"/>
          <w:shd w:val="clear" w:color="auto" w:fill="FEFEF2"/>
        </w:rPr>
        <w:br/>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any non-zero number</w:t>
      </w:r>
    </w:p>
    <w:p w:rsidR="00E32CEE" w:rsidRPr="00EC1C70" w:rsidRDefault="00E32CEE" w:rsidP="003A5C0B">
      <w:pPr>
        <w:pStyle w:val="NormalWeb"/>
        <w:spacing w:line="276" w:lineRule="auto"/>
        <w:jc w:val="both"/>
      </w:pPr>
      <w:r w:rsidRPr="00EC1C70">
        <w:rPr>
          <w:rStyle w:val="Strong"/>
          <w:rFonts w:eastAsiaTheme="majorEastAsia"/>
        </w:rPr>
        <w:t>Values that evaluate to </w:t>
      </w:r>
      <w:r w:rsidRPr="00EC1C70">
        <w:rPr>
          <w:rStyle w:val="HTMLCode"/>
          <w:rFonts w:ascii="Times New Roman" w:hAnsi="Times New Roman" w:cs="Times New Roman"/>
          <w:b/>
          <w:bCs/>
          <w:sz w:val="24"/>
          <w:szCs w:val="24"/>
          <w:shd w:val="clear" w:color="auto" w:fill="FEFEF2"/>
        </w:rPr>
        <w:t>false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ch"/>
          <w:rFonts w:ascii="Times New Roman" w:hAnsi="Times New Roman" w:cs="Times New Roman"/>
          <w:sz w:val="24"/>
          <w:szCs w:val="24"/>
          <w:shd w:val="clear" w:color="auto" w:fill="FEFEF2"/>
        </w:rPr>
        <w:t>''</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an empty string</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NaN; </w:t>
      </w:r>
      <w:r w:rsidRPr="00EC1C70">
        <w:rPr>
          <w:rStyle w:val="co"/>
          <w:rFonts w:ascii="Times New Roman" w:hAnsi="Times New Roman" w:cs="Times New Roman"/>
          <w:i/>
          <w:iCs/>
          <w:sz w:val="24"/>
          <w:szCs w:val="24"/>
          <w:shd w:val="clear" w:color="auto" w:fill="FEFEF2"/>
        </w:rPr>
        <w:t>// JavaScript's "not-a-number" variable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null;</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undefined;  </w:t>
      </w:r>
      <w:r w:rsidRPr="00EC1C70">
        <w:rPr>
          <w:rStyle w:val="co"/>
          <w:rFonts w:ascii="Times New Roman" w:hAnsi="Times New Roman" w:cs="Times New Roman"/>
          <w:i/>
          <w:iCs/>
          <w:sz w:val="24"/>
          <w:szCs w:val="24"/>
          <w:shd w:val="clear" w:color="auto" w:fill="FEFEF2"/>
        </w:rPr>
        <w:t>// be careful -- undefined can be redefined!</w:t>
      </w:r>
    </w:p>
    <w:p w:rsidR="00E32CEE" w:rsidRPr="00EC1C70" w:rsidRDefault="00A12EE8" w:rsidP="003A5C0B">
      <w:pPr>
        <w:pStyle w:val="Heading3"/>
        <w:jc w:val="both"/>
        <w:rPr>
          <w:rFonts w:ascii="Times New Roman" w:hAnsi="Times New Roman" w:cs="Times New Roman"/>
          <w:bCs w:val="0"/>
          <w:color w:val="auto"/>
          <w:sz w:val="28"/>
          <w:szCs w:val="28"/>
        </w:rPr>
      </w:pPr>
      <w:hyperlink r:id="rId44" w:anchor="TOC" w:history="1">
        <w:r w:rsidR="00E32CEE" w:rsidRPr="00EC1C70">
          <w:rPr>
            <w:rStyle w:val="Hyperlink"/>
            <w:rFonts w:ascii="Times New Roman" w:hAnsi="Times New Roman" w:cs="Times New Roman"/>
            <w:bCs w:val="0"/>
            <w:color w:val="auto"/>
            <w:sz w:val="28"/>
            <w:szCs w:val="28"/>
            <w:u w:val="none"/>
          </w:rPr>
          <w:t>Conditional Variable Assignment with The Ternary Operator</w:t>
        </w:r>
      </w:hyperlink>
    </w:p>
    <w:p w:rsidR="00E32CEE" w:rsidRPr="00EC1C70" w:rsidRDefault="00E32CEE" w:rsidP="003A5C0B">
      <w:pPr>
        <w:pStyle w:val="NormalWeb"/>
        <w:spacing w:line="276" w:lineRule="auto"/>
        <w:jc w:val="both"/>
      </w:pPr>
      <w:r w:rsidRPr="00EC1C70">
        <w:t>Sometimes you want to set a variable to a value depending on some condition. You could use an </w:t>
      </w:r>
      <w:r w:rsidRPr="00EC1C70">
        <w:rPr>
          <w:rStyle w:val="HTMLCode"/>
          <w:rFonts w:ascii="Times New Roman" w:hAnsi="Times New Roman" w:cs="Times New Roman"/>
          <w:sz w:val="24"/>
          <w:szCs w:val="24"/>
          <w:shd w:val="clear" w:color="auto" w:fill="FEFEF2"/>
        </w:rPr>
        <w:t>if</w:t>
      </w:r>
      <w:r w:rsidRPr="00EC1C70">
        <w:t>/</w:t>
      </w:r>
      <w:r w:rsidRPr="00EC1C70">
        <w:rPr>
          <w:rStyle w:val="HTMLCode"/>
          <w:rFonts w:ascii="Times New Roman" w:hAnsi="Times New Roman" w:cs="Times New Roman"/>
          <w:sz w:val="24"/>
          <w:szCs w:val="24"/>
          <w:shd w:val="clear" w:color="auto" w:fill="FEFEF2"/>
        </w:rPr>
        <w:t>else</w:t>
      </w:r>
      <w:r w:rsidRPr="00EC1C70">
        <w:t> statement, but in many cases the ternary operator is more convenient. [Definition: The </w:t>
      </w:r>
      <w:r w:rsidRPr="00EC1C70">
        <w:rPr>
          <w:rStyle w:val="Emphasis"/>
        </w:rPr>
        <w:t>ternary operator</w:t>
      </w:r>
      <w:r w:rsidRPr="00EC1C70">
        <w:t> tests a condition; if the condition is true, it returns a certain value, otherwise it returns a different value.]</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The ternary operator</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co"/>
          <w:rFonts w:ascii="Times New Roman" w:hAnsi="Times New Roman" w:cs="Times New Roman"/>
          <w:i/>
          <w:iCs/>
          <w:sz w:val="24"/>
          <w:szCs w:val="24"/>
          <w:shd w:val="clear" w:color="auto" w:fill="FEFEF2"/>
        </w:rPr>
        <w:t>// set foo to 1 if bar is true;</w:t>
      </w:r>
      <w:r w:rsidRPr="00EC1C70">
        <w:rPr>
          <w:rFonts w:ascii="Times New Roman" w:hAnsi="Times New Roman" w:cs="Times New Roman"/>
          <w:sz w:val="24"/>
          <w:szCs w:val="24"/>
          <w:shd w:val="clear" w:color="auto" w:fill="FEFEF2"/>
        </w:rPr>
        <w:br/>
      </w:r>
      <w:r w:rsidRPr="00EC1C70">
        <w:rPr>
          <w:rStyle w:val="co"/>
          <w:rFonts w:ascii="Times New Roman" w:hAnsi="Times New Roman" w:cs="Times New Roman"/>
          <w:i/>
          <w:iCs/>
          <w:sz w:val="24"/>
          <w:szCs w:val="24"/>
          <w:shd w:val="clear" w:color="auto" w:fill="FEFEF2"/>
        </w:rPr>
        <w:t>// otherwise, set foo to 0</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bar ?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 xml:space="preserve">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While the ternary operator can be used without assigning the return value to a variable, this is generally discouraged.</w:t>
      </w:r>
    </w:p>
    <w:p w:rsidR="00E32CEE" w:rsidRPr="00EC1C70" w:rsidRDefault="00A12EE8" w:rsidP="003A5C0B">
      <w:pPr>
        <w:pStyle w:val="Heading3"/>
        <w:jc w:val="both"/>
        <w:rPr>
          <w:rFonts w:ascii="Times New Roman" w:hAnsi="Times New Roman" w:cs="Times New Roman"/>
          <w:bCs w:val="0"/>
          <w:color w:val="auto"/>
          <w:sz w:val="28"/>
          <w:szCs w:val="28"/>
        </w:rPr>
      </w:pPr>
      <w:hyperlink r:id="rId45" w:anchor="TOC" w:history="1">
        <w:r w:rsidR="00E32CEE" w:rsidRPr="00EC1C70">
          <w:rPr>
            <w:rStyle w:val="Hyperlink"/>
            <w:rFonts w:ascii="Times New Roman" w:hAnsi="Times New Roman" w:cs="Times New Roman"/>
            <w:bCs w:val="0"/>
            <w:color w:val="auto"/>
            <w:sz w:val="28"/>
            <w:szCs w:val="28"/>
            <w:u w:val="none"/>
          </w:rPr>
          <w:t>Switch Statements</w:t>
        </w:r>
      </w:hyperlink>
    </w:p>
    <w:p w:rsidR="00E32CEE" w:rsidRPr="00EC1C70" w:rsidRDefault="00E32CEE" w:rsidP="003A5C0B">
      <w:pPr>
        <w:pStyle w:val="NormalWeb"/>
        <w:spacing w:line="276" w:lineRule="auto"/>
        <w:jc w:val="both"/>
      </w:pPr>
      <w:r w:rsidRPr="00EC1C70">
        <w:t>Rather than using a series of if/else if/else blocks, sometimes it can be useful to use a switch statement instead. [Definition: </w:t>
      </w:r>
      <w:r w:rsidRPr="00EC1C70">
        <w:rPr>
          <w:rStyle w:val="Emphasis"/>
        </w:rPr>
        <w:t>Switch statements</w:t>
      </w:r>
      <w:r w:rsidRPr="00EC1C70">
        <w:t> look at the value of a variable or expression, and run different blocks of code depending on the value.]</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 switch statement</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switch</w:t>
      </w:r>
      <w:r w:rsidRPr="00EC1C70">
        <w:rPr>
          <w:rStyle w:val="HTMLCode"/>
          <w:rFonts w:ascii="Times New Roman" w:hAnsi="Times New Roman" w:cs="Times New Roman"/>
          <w:sz w:val="24"/>
          <w:szCs w:val="24"/>
          <w:shd w:val="clear" w:color="auto" w:fill="FEFEF2"/>
        </w:rPr>
        <w:t xml:space="preserve"> (foo)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case</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'bar'</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'the value was bar -- yay!'</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break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case</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'baz'</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'boo baz :('</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break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dt"/>
          <w:rFonts w:ascii="Times New Roman" w:eastAsia="SimSun" w:hAnsi="Times New Roman" w:cs="Times New Roman"/>
          <w:sz w:val="24"/>
          <w:szCs w:val="24"/>
          <w:shd w:val="clear" w:color="auto" w:fill="FEFEF2"/>
        </w:rPr>
        <w:t>default</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'everything else is just ok'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break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Switch statements have somewhat fallen out of favor in JavaScript, because often the same behavior can be accomplished by creating an object that has more potential for reuse, testing, etc. For example: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stuffToDo =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'bar'</w:t>
      </w:r>
      <w:r w:rsidRPr="00EC1C70">
        <w:rPr>
          <w:rStyle w:val="HTMLCode"/>
          <w:rFonts w:ascii="Times New Roman" w:hAnsi="Times New Roman" w:cs="Times New Roman"/>
          <w:sz w:val="24"/>
          <w:szCs w:val="24"/>
          <w:shd w:val="clear" w:color="auto" w:fill="FEFEF2"/>
        </w:rPr>
        <w:t xml:space="preserve">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'the value was bar -- yay!'</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'baz'</w:t>
      </w:r>
      <w:r w:rsidRPr="00EC1C70">
        <w:rPr>
          <w:rStyle w:val="HTMLCode"/>
          <w:rFonts w:ascii="Times New Roman" w:hAnsi="Times New Roman" w:cs="Times New Roman"/>
          <w:sz w:val="24"/>
          <w:szCs w:val="24"/>
          <w:shd w:val="clear" w:color="auto" w:fill="FEFEF2"/>
        </w:rPr>
        <w:t xml:space="preserve">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'boo baz :('</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'default'</w:t>
      </w:r>
      <w:r w:rsidRPr="00EC1C70">
        <w:rPr>
          <w:rStyle w:val="HTMLCode"/>
          <w:rFonts w:ascii="Times New Roman" w:hAnsi="Times New Roman" w:cs="Times New Roman"/>
          <w:sz w:val="24"/>
          <w:szCs w:val="24"/>
          <w:shd w:val="clear" w:color="auto" w:fill="FEFEF2"/>
        </w:rPr>
        <w:t xml:space="preserve">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'everything else is just ok'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lastRenderedPageBreak/>
        <w:t xml:space="preserve">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if</w:t>
      </w:r>
      <w:r w:rsidRPr="00EC1C70">
        <w:rPr>
          <w:rStyle w:val="HTMLCode"/>
          <w:rFonts w:ascii="Times New Roman" w:hAnsi="Times New Roman" w:cs="Times New Roman"/>
          <w:sz w:val="24"/>
          <w:szCs w:val="24"/>
          <w:shd w:val="clear" w:color="auto" w:fill="FEFEF2"/>
        </w:rPr>
        <w:t xml:space="preserve"> (stuffToDo[foo])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stuffToDo[foo]();</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else</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stuffToDo[</w:t>
      </w:r>
      <w:r w:rsidRPr="00EC1C70">
        <w:rPr>
          <w:rStyle w:val="ch"/>
          <w:rFonts w:ascii="Times New Roman" w:hAnsi="Times New Roman" w:cs="Times New Roman"/>
          <w:sz w:val="24"/>
          <w:szCs w:val="24"/>
          <w:shd w:val="clear" w:color="auto" w:fill="FEFEF2"/>
        </w:rPr>
        <w:t>'default'</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We’ll look at objects in greater depth later in this chapter.</w:t>
      </w:r>
    </w:p>
    <w:p w:rsidR="00E32CEE" w:rsidRPr="00EC1C70" w:rsidRDefault="00A12EE8" w:rsidP="003A5C0B">
      <w:pPr>
        <w:pStyle w:val="Heading2"/>
        <w:spacing w:before="360" w:after="360"/>
        <w:jc w:val="both"/>
        <w:rPr>
          <w:rFonts w:ascii="Times New Roman" w:hAnsi="Times New Roman" w:cs="Times New Roman"/>
          <w:color w:val="auto"/>
          <w:sz w:val="28"/>
          <w:szCs w:val="28"/>
        </w:rPr>
      </w:pPr>
      <w:hyperlink r:id="rId46" w:anchor="TOC" w:history="1">
        <w:r w:rsidR="00E32CEE" w:rsidRPr="00EC1C70">
          <w:rPr>
            <w:rStyle w:val="Hyperlink"/>
            <w:rFonts w:ascii="Times New Roman" w:hAnsi="Times New Roman" w:cs="Times New Roman"/>
            <w:color w:val="auto"/>
            <w:sz w:val="28"/>
            <w:szCs w:val="28"/>
          </w:rPr>
          <w:t>Loops</w:t>
        </w:r>
      </w:hyperlink>
    </w:p>
    <w:p w:rsidR="00E32CEE" w:rsidRPr="00EC1C70" w:rsidRDefault="00E32CEE" w:rsidP="003A5C0B">
      <w:pPr>
        <w:pStyle w:val="NormalWeb"/>
        <w:spacing w:line="276" w:lineRule="auto"/>
        <w:jc w:val="both"/>
      </w:pPr>
      <w:r w:rsidRPr="00EC1C70">
        <w:t>Loops let you run a block of code a certain number of times.</w:t>
      </w:r>
    </w:p>
    <w:p w:rsidR="00E32CEE" w:rsidRPr="00EC1C70" w:rsidRDefault="00E32CEE" w:rsidP="003A5C0B">
      <w:pPr>
        <w:pStyle w:val="NormalWeb"/>
        <w:spacing w:line="276" w:lineRule="auto"/>
        <w:jc w:val="both"/>
      </w:pPr>
      <w:r w:rsidRPr="00EC1C70">
        <w:rPr>
          <w:rStyle w:val="Strong"/>
          <w:rFonts w:eastAsiaTheme="majorEastAsia"/>
        </w:rPr>
        <w:t>Loops</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co"/>
          <w:rFonts w:ascii="Times New Roman" w:hAnsi="Times New Roman" w:cs="Times New Roman"/>
          <w:i/>
          <w:iCs/>
          <w:sz w:val="24"/>
          <w:szCs w:val="24"/>
          <w:shd w:val="clear" w:color="auto" w:fill="FEFEF2"/>
        </w:rPr>
        <w:t>// logs 'try 0', 'try 1', ..., 'try 4'</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for</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 i&lt;</w:t>
      </w:r>
      <w:r w:rsidRPr="00EC1C70">
        <w:rPr>
          <w:rStyle w:val="dv"/>
          <w:rFonts w:ascii="Times New Roman" w:hAnsi="Times New Roman" w:cs="Times New Roman"/>
          <w:sz w:val="24"/>
          <w:szCs w:val="24"/>
          <w:shd w:val="clear" w:color="auto" w:fill="FEFEF2"/>
        </w:rPr>
        <w:t>5</w:t>
      </w:r>
      <w:r w:rsidRPr="00EC1C70">
        <w:rPr>
          <w:rStyle w:val="HTMLCode"/>
          <w:rFonts w:ascii="Times New Roman" w:hAnsi="Times New Roman" w:cs="Times New Roman"/>
          <w:sz w:val="24"/>
          <w:szCs w:val="24"/>
          <w:shd w:val="clear" w:color="auto" w:fill="FEFEF2"/>
        </w:rPr>
        <w:t>; i++)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'try '</w:t>
      </w:r>
      <w:r w:rsidRPr="00EC1C70">
        <w:rPr>
          <w:rStyle w:val="HTMLCode"/>
          <w:rFonts w:ascii="Times New Roman" w:hAnsi="Times New Roman" w:cs="Times New Roman"/>
          <w:sz w:val="24"/>
          <w:szCs w:val="24"/>
          <w:shd w:val="clear" w:color="auto" w:fill="FEFEF2"/>
        </w:rPr>
        <w:t xml:space="preserve"> + i);</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rPr>
          <w:rStyle w:val="Emphasis"/>
        </w:rPr>
        <w:t>Note that in</w:t>
      </w:r>
      <w:r w:rsidRPr="00EC1C70">
        <w:t> </w:t>
      </w:r>
      <w:r w:rsidRPr="00EC1C70">
        <w:rPr>
          <w:rStyle w:val="Emphasis"/>
        </w:rPr>
        <w:t>Loops even though we use the keyword var before the variable name </w:t>
      </w:r>
      <w:r w:rsidRPr="00EC1C70">
        <w:rPr>
          <w:rStyle w:val="HTMLCode"/>
          <w:rFonts w:ascii="Times New Roman" w:hAnsi="Times New Roman" w:cs="Times New Roman"/>
          <w:i/>
          <w:iCs/>
          <w:sz w:val="24"/>
          <w:szCs w:val="24"/>
          <w:shd w:val="clear" w:color="auto" w:fill="FEFEF2"/>
        </w:rPr>
        <w:t>i</w:t>
      </w:r>
      <w:r w:rsidRPr="00EC1C70">
        <w:rPr>
          <w:rStyle w:val="Emphasis"/>
        </w:rPr>
        <w:t>, this does not “scope” the variable </w:t>
      </w:r>
      <w:r w:rsidRPr="00EC1C70">
        <w:rPr>
          <w:rStyle w:val="HTMLCode"/>
          <w:rFonts w:ascii="Times New Roman" w:hAnsi="Times New Roman" w:cs="Times New Roman"/>
          <w:i/>
          <w:iCs/>
          <w:sz w:val="24"/>
          <w:szCs w:val="24"/>
          <w:shd w:val="clear" w:color="auto" w:fill="FEFEF2"/>
        </w:rPr>
        <w:t>i</w:t>
      </w:r>
      <w:r w:rsidRPr="00EC1C70">
        <w:rPr>
          <w:rStyle w:val="Emphasis"/>
        </w:rPr>
        <w:t> to the loop block. We’ll discuss scope in depth later in this chapter.</w:t>
      </w:r>
    </w:p>
    <w:p w:rsidR="00E32CEE" w:rsidRPr="00EC1C70" w:rsidRDefault="00A12EE8" w:rsidP="003A5C0B">
      <w:pPr>
        <w:pStyle w:val="Heading3"/>
        <w:jc w:val="both"/>
        <w:rPr>
          <w:rFonts w:ascii="Times New Roman" w:hAnsi="Times New Roman" w:cs="Times New Roman"/>
          <w:bCs w:val="0"/>
          <w:color w:val="auto"/>
          <w:sz w:val="32"/>
          <w:szCs w:val="32"/>
        </w:rPr>
      </w:pPr>
      <w:hyperlink r:id="rId47" w:anchor="TOC" w:history="1">
        <w:r w:rsidR="00E32CEE" w:rsidRPr="00EC1C70">
          <w:rPr>
            <w:rStyle w:val="Hyperlink"/>
            <w:rFonts w:ascii="Times New Roman" w:hAnsi="Times New Roman" w:cs="Times New Roman"/>
            <w:bCs w:val="0"/>
            <w:color w:val="auto"/>
            <w:sz w:val="32"/>
            <w:szCs w:val="32"/>
            <w:u w:val="none"/>
          </w:rPr>
          <w:t>The for loop</w:t>
        </w:r>
      </w:hyperlink>
    </w:p>
    <w:p w:rsidR="00E32CEE" w:rsidRPr="00EC1C70" w:rsidRDefault="00E32CEE" w:rsidP="003A5C0B">
      <w:pPr>
        <w:pStyle w:val="NormalWeb"/>
        <w:spacing w:line="276" w:lineRule="auto"/>
        <w:jc w:val="both"/>
      </w:pPr>
      <w:r w:rsidRPr="00EC1C70">
        <w:t>A </w:t>
      </w:r>
      <w:r w:rsidRPr="00EC1C70">
        <w:rPr>
          <w:rStyle w:val="HTMLCode"/>
          <w:rFonts w:ascii="Times New Roman" w:hAnsi="Times New Roman" w:cs="Times New Roman"/>
          <w:sz w:val="24"/>
          <w:szCs w:val="24"/>
          <w:shd w:val="clear" w:color="auto" w:fill="FEFEF2"/>
        </w:rPr>
        <w:t>for</w:t>
      </w:r>
      <w:r w:rsidRPr="00EC1C70">
        <w:t> loop is made up of four statements and has the following structure: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for</w:t>
      </w:r>
      <w:r w:rsidRPr="00EC1C70">
        <w:rPr>
          <w:rStyle w:val="HTMLCode"/>
          <w:rFonts w:ascii="Times New Roman" w:hAnsi="Times New Roman" w:cs="Times New Roman"/>
          <w:sz w:val="24"/>
          <w:szCs w:val="24"/>
          <w:shd w:val="clear" w:color="auto" w:fill="FEFEF2"/>
        </w:rPr>
        <w:t xml:space="preserve"> ([initialisation]; [conditional]; [iteration])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[loopBody]</w:t>
      </w:r>
    </w:p>
    <w:p w:rsidR="00E32CEE" w:rsidRPr="00EC1C70" w:rsidRDefault="00E32CEE" w:rsidP="003A5C0B">
      <w:pPr>
        <w:pStyle w:val="NormalWeb"/>
        <w:spacing w:line="276" w:lineRule="auto"/>
        <w:jc w:val="both"/>
      </w:pPr>
      <w:r w:rsidRPr="00EC1C70">
        <w:t>The </w:t>
      </w:r>
      <w:r w:rsidRPr="00EC1C70">
        <w:rPr>
          <w:rStyle w:val="Emphasis"/>
        </w:rPr>
        <w:t>initialisation</w:t>
      </w:r>
      <w:r w:rsidRPr="00EC1C70">
        <w:t> statement is executed only once, before the loop starts. It gives you an opportunity to prepare or declare any variables.</w:t>
      </w:r>
    </w:p>
    <w:p w:rsidR="00E32CEE" w:rsidRPr="00EC1C70" w:rsidRDefault="00E32CEE" w:rsidP="003A5C0B">
      <w:pPr>
        <w:pStyle w:val="NormalWeb"/>
        <w:spacing w:line="276" w:lineRule="auto"/>
        <w:jc w:val="both"/>
      </w:pPr>
      <w:r w:rsidRPr="00EC1C70">
        <w:t>The </w:t>
      </w:r>
      <w:r w:rsidRPr="00EC1C70">
        <w:rPr>
          <w:rStyle w:val="Emphasis"/>
        </w:rPr>
        <w:t>conditional</w:t>
      </w:r>
      <w:r w:rsidRPr="00EC1C70">
        <w:t> statement is executed before each iteration, and its return value decides whether or not the loop is to continue. If the conditional statement evaluates to a falsey value then the loop stops.</w:t>
      </w:r>
    </w:p>
    <w:p w:rsidR="00E32CEE" w:rsidRPr="00EC1C70" w:rsidRDefault="00E32CEE" w:rsidP="003A5C0B">
      <w:pPr>
        <w:pStyle w:val="NormalWeb"/>
        <w:spacing w:line="276" w:lineRule="auto"/>
        <w:jc w:val="both"/>
      </w:pPr>
      <w:r w:rsidRPr="00EC1C70">
        <w:lastRenderedPageBreak/>
        <w:t>The </w:t>
      </w:r>
      <w:r w:rsidRPr="00EC1C70">
        <w:rPr>
          <w:rStyle w:val="Emphasis"/>
        </w:rPr>
        <w:t>iteration</w:t>
      </w:r>
      <w:r w:rsidRPr="00EC1C70">
        <w:t> statement is executed at the end of each iteration and gives you an opportunity to change the state of important variables. Typically, this will involve incrementing or decrementing a counter and thus bringing the loop ever closer to its end.</w:t>
      </w:r>
    </w:p>
    <w:p w:rsidR="00E32CEE" w:rsidRPr="00EC1C70" w:rsidRDefault="00E32CEE" w:rsidP="003A5C0B">
      <w:pPr>
        <w:pStyle w:val="NormalWeb"/>
        <w:spacing w:line="276" w:lineRule="auto"/>
        <w:jc w:val="both"/>
      </w:pPr>
      <w:r w:rsidRPr="00EC1C70">
        <w:t>The </w:t>
      </w:r>
      <w:r w:rsidRPr="00EC1C70">
        <w:rPr>
          <w:rStyle w:val="Emphasis"/>
        </w:rPr>
        <w:t>loopBody</w:t>
      </w:r>
      <w:r w:rsidRPr="00EC1C70">
        <w:t> statement is what runs on every iteration. It can contain anything you want. You’ll typically have multiple statements that need to be executed and so will wrap them in a block ( </w:t>
      </w:r>
      <w:r w:rsidRPr="00EC1C70">
        <w:rPr>
          <w:rStyle w:val="HTMLCode"/>
          <w:rFonts w:ascii="Times New Roman" w:hAnsi="Times New Roman" w:cs="Times New Roman"/>
          <w:sz w:val="24"/>
          <w:szCs w:val="24"/>
          <w:shd w:val="clear" w:color="auto" w:fill="FEFEF2"/>
        </w:rPr>
        <w:t>{...}</w:t>
      </w:r>
      <w:r w:rsidRPr="00EC1C70">
        <w:t>).</w:t>
      </w:r>
    </w:p>
    <w:p w:rsidR="00E32CEE" w:rsidRPr="00EC1C70" w:rsidRDefault="00E32CEE" w:rsidP="003A5C0B">
      <w:pPr>
        <w:pStyle w:val="NormalWeb"/>
        <w:spacing w:line="276" w:lineRule="auto"/>
        <w:jc w:val="both"/>
      </w:pPr>
      <w:r w:rsidRPr="00EC1C70">
        <w:t>Here’s a typical </w:t>
      </w:r>
      <w:r w:rsidRPr="00EC1C70">
        <w:rPr>
          <w:rStyle w:val="HTMLCode"/>
          <w:rFonts w:ascii="Times New Roman" w:hAnsi="Times New Roman" w:cs="Times New Roman"/>
          <w:sz w:val="24"/>
          <w:szCs w:val="24"/>
          <w:shd w:val="clear" w:color="auto" w:fill="FEFEF2"/>
        </w:rPr>
        <w:t>for</w:t>
      </w:r>
      <w:r w:rsidRPr="00EC1C70">
        <w:t> loop:</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 typical </w:t>
      </w:r>
      <w:r w:rsidRPr="00EC1C70">
        <w:rPr>
          <w:rStyle w:val="HTMLCode"/>
          <w:rFonts w:ascii="Times New Roman" w:hAnsi="Times New Roman" w:cs="Times New Roman"/>
          <w:bCs/>
          <w:sz w:val="28"/>
          <w:szCs w:val="28"/>
          <w:shd w:val="clear" w:color="auto" w:fill="FEFEF2"/>
        </w:rPr>
        <w:t>for</w:t>
      </w:r>
      <w:r w:rsidRPr="00EC1C70">
        <w:rPr>
          <w:rStyle w:val="Strong"/>
          <w:rFonts w:eastAsiaTheme="majorEastAsia"/>
          <w:sz w:val="28"/>
          <w:szCs w:val="28"/>
        </w:rPr>
        <w:t> loop</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for</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 xml:space="preserve">, limit = </w:t>
      </w:r>
      <w:r w:rsidRPr="00EC1C70">
        <w:rPr>
          <w:rStyle w:val="dv"/>
          <w:rFonts w:ascii="Times New Roman" w:hAnsi="Times New Roman" w:cs="Times New Roman"/>
          <w:sz w:val="24"/>
          <w:szCs w:val="24"/>
          <w:shd w:val="clear" w:color="auto" w:fill="FEFEF2"/>
        </w:rPr>
        <w:t>100</w:t>
      </w:r>
      <w:r w:rsidRPr="00EC1C70">
        <w:rPr>
          <w:rStyle w:val="HTMLCode"/>
          <w:rFonts w:ascii="Times New Roman" w:hAnsi="Times New Roman" w:cs="Times New Roman"/>
          <w:sz w:val="24"/>
          <w:szCs w:val="24"/>
          <w:shd w:val="clear" w:color="auto" w:fill="FEFEF2"/>
        </w:rPr>
        <w:t>; i &lt; limit; i++)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This block will be executed 100 times</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'Currently at '</w:t>
      </w:r>
      <w:r w:rsidRPr="00EC1C70">
        <w:rPr>
          <w:rStyle w:val="HTMLCode"/>
          <w:rFonts w:ascii="Times New Roman" w:hAnsi="Times New Roman" w:cs="Times New Roman"/>
          <w:sz w:val="24"/>
          <w:szCs w:val="24"/>
          <w:shd w:val="clear" w:color="auto" w:fill="FEFEF2"/>
        </w:rPr>
        <w:t xml:space="preserve"> + i);</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Note: the last log will be "Currently at 99"</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A12EE8" w:rsidP="003A5C0B">
      <w:pPr>
        <w:pStyle w:val="Heading3"/>
        <w:jc w:val="both"/>
        <w:rPr>
          <w:rFonts w:ascii="Times New Roman" w:hAnsi="Times New Roman" w:cs="Times New Roman"/>
          <w:bCs w:val="0"/>
          <w:color w:val="auto"/>
          <w:sz w:val="28"/>
          <w:szCs w:val="28"/>
        </w:rPr>
      </w:pPr>
      <w:hyperlink r:id="rId48" w:anchor="TOC" w:history="1">
        <w:r w:rsidR="00E32CEE" w:rsidRPr="00EC1C70">
          <w:rPr>
            <w:rStyle w:val="Hyperlink"/>
            <w:rFonts w:ascii="Times New Roman" w:hAnsi="Times New Roman" w:cs="Times New Roman"/>
            <w:bCs w:val="0"/>
            <w:color w:val="auto"/>
            <w:sz w:val="28"/>
            <w:szCs w:val="28"/>
            <w:u w:val="none"/>
          </w:rPr>
          <w:t>The while loop</w:t>
        </w:r>
      </w:hyperlink>
    </w:p>
    <w:p w:rsidR="00E32CEE" w:rsidRPr="00EC1C70" w:rsidRDefault="00E32CEE" w:rsidP="003A5C0B">
      <w:pPr>
        <w:pStyle w:val="NormalWeb"/>
        <w:spacing w:line="276" w:lineRule="auto"/>
        <w:jc w:val="both"/>
      </w:pPr>
      <w:r w:rsidRPr="00EC1C70">
        <w:t>A </w:t>
      </w:r>
      <w:r w:rsidRPr="00EC1C70">
        <w:rPr>
          <w:rStyle w:val="HTMLCode"/>
          <w:rFonts w:ascii="Times New Roman" w:hAnsi="Times New Roman" w:cs="Times New Roman"/>
          <w:sz w:val="24"/>
          <w:szCs w:val="24"/>
          <w:shd w:val="clear" w:color="auto" w:fill="FEFEF2"/>
        </w:rPr>
        <w:t>while</w:t>
      </w:r>
      <w:r w:rsidRPr="00EC1C70">
        <w:t> loop is similar to an </w:t>
      </w:r>
      <w:r w:rsidRPr="00EC1C70">
        <w:rPr>
          <w:rStyle w:val="HTMLCode"/>
          <w:rFonts w:ascii="Times New Roman" w:hAnsi="Times New Roman" w:cs="Times New Roman"/>
          <w:sz w:val="24"/>
          <w:szCs w:val="24"/>
          <w:shd w:val="clear" w:color="auto" w:fill="FEFEF2"/>
        </w:rPr>
        <w:t>if</w:t>
      </w:r>
      <w:r w:rsidRPr="00EC1C70">
        <w:t> statement, except that its body will keep executing until the condition evaluates to false.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while</w:t>
      </w:r>
      <w:r w:rsidRPr="00EC1C70">
        <w:rPr>
          <w:rStyle w:val="HTMLCode"/>
          <w:rFonts w:ascii="Times New Roman" w:hAnsi="Times New Roman" w:cs="Times New Roman"/>
          <w:sz w:val="24"/>
          <w:szCs w:val="24"/>
          <w:shd w:val="clear" w:color="auto" w:fill="FEFEF2"/>
        </w:rPr>
        <w:t xml:space="preserve"> ([conditional]) [loopBody]</w:t>
      </w:r>
    </w:p>
    <w:p w:rsidR="00E32CEE" w:rsidRPr="00EC1C70" w:rsidRDefault="00E32CEE" w:rsidP="003A5C0B">
      <w:pPr>
        <w:pStyle w:val="NormalWeb"/>
        <w:spacing w:line="276" w:lineRule="auto"/>
        <w:jc w:val="both"/>
      </w:pPr>
      <w:r w:rsidRPr="00EC1C70">
        <w:t>Here’s a typical </w:t>
      </w:r>
      <w:r w:rsidRPr="00EC1C70">
        <w:rPr>
          <w:rStyle w:val="HTMLCode"/>
          <w:rFonts w:ascii="Times New Roman" w:hAnsi="Times New Roman" w:cs="Times New Roman"/>
          <w:sz w:val="24"/>
          <w:szCs w:val="24"/>
          <w:shd w:val="clear" w:color="auto" w:fill="FEFEF2"/>
        </w:rPr>
        <w:t>while</w:t>
      </w:r>
      <w:r w:rsidRPr="00EC1C70">
        <w:t> loop:</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 typical </w:t>
      </w:r>
      <w:r w:rsidRPr="00EC1C70">
        <w:rPr>
          <w:rStyle w:val="HTMLCode"/>
          <w:rFonts w:ascii="Times New Roman" w:hAnsi="Times New Roman" w:cs="Times New Roman"/>
          <w:bCs/>
          <w:sz w:val="28"/>
          <w:szCs w:val="28"/>
          <w:shd w:val="clear" w:color="auto" w:fill="FEFEF2"/>
        </w:rPr>
        <w:t>while</w:t>
      </w:r>
      <w:r w:rsidRPr="00EC1C70">
        <w:rPr>
          <w:rStyle w:val="Strong"/>
          <w:rFonts w:eastAsiaTheme="majorEastAsia"/>
          <w:sz w:val="28"/>
          <w:szCs w:val="28"/>
        </w:rPr>
        <w:t> loop</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while</w:t>
      </w:r>
      <w:r w:rsidRPr="00EC1C70">
        <w:rPr>
          <w:rStyle w:val="HTMLCode"/>
          <w:rFonts w:ascii="Times New Roman" w:hAnsi="Times New Roman" w:cs="Times New Roman"/>
          <w:sz w:val="24"/>
          <w:szCs w:val="24"/>
          <w:shd w:val="clear" w:color="auto" w:fill="FEFEF2"/>
        </w:rPr>
        <w:t xml:space="preserve"> (i &lt; </w:t>
      </w:r>
      <w:r w:rsidRPr="00EC1C70">
        <w:rPr>
          <w:rStyle w:val="dv"/>
          <w:rFonts w:ascii="Times New Roman" w:hAnsi="Times New Roman" w:cs="Times New Roman"/>
          <w:sz w:val="24"/>
          <w:szCs w:val="24"/>
          <w:shd w:val="clear" w:color="auto" w:fill="FEFEF2"/>
        </w:rPr>
        <w:t>100</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This block will be executed 100 times</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'Currently at '</w:t>
      </w:r>
      <w:r w:rsidRPr="00EC1C70">
        <w:rPr>
          <w:rStyle w:val="HTMLCode"/>
          <w:rFonts w:ascii="Times New Roman" w:hAnsi="Times New Roman" w:cs="Times New Roman"/>
          <w:sz w:val="24"/>
          <w:szCs w:val="24"/>
          <w:shd w:val="clear" w:color="auto" w:fill="FEFEF2"/>
        </w:rPr>
        <w:t xml:space="preserve"> + i);</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i++; </w:t>
      </w:r>
      <w:r w:rsidRPr="00EC1C70">
        <w:rPr>
          <w:rStyle w:val="co"/>
          <w:rFonts w:ascii="Times New Roman" w:hAnsi="Times New Roman" w:cs="Times New Roman"/>
          <w:i/>
          <w:iCs/>
          <w:sz w:val="24"/>
          <w:szCs w:val="24"/>
          <w:shd w:val="clear" w:color="auto" w:fill="FEFEF2"/>
        </w:rPr>
        <w:t>// increment i</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lastRenderedPageBreak/>
        <w:t>You’ll notice that we’re having to increment the counter within the loop’s body. It is possible to combine the conditional and incrementer, like so:</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 </w:t>
      </w:r>
      <w:r w:rsidRPr="00EC1C70">
        <w:rPr>
          <w:rStyle w:val="HTMLCode"/>
          <w:rFonts w:ascii="Times New Roman" w:hAnsi="Times New Roman" w:cs="Times New Roman"/>
          <w:b/>
          <w:bCs/>
          <w:sz w:val="28"/>
          <w:szCs w:val="28"/>
          <w:shd w:val="clear" w:color="auto" w:fill="FEFEF2"/>
        </w:rPr>
        <w:t>while</w:t>
      </w:r>
      <w:r w:rsidRPr="00EC1C70">
        <w:rPr>
          <w:rStyle w:val="Strong"/>
          <w:rFonts w:eastAsiaTheme="majorEastAsia"/>
          <w:sz w:val="28"/>
          <w:szCs w:val="28"/>
        </w:rPr>
        <w:t> loop with a combined conditional and incrementer</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 = -</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while</w:t>
      </w:r>
      <w:r w:rsidRPr="00EC1C70">
        <w:rPr>
          <w:rStyle w:val="HTMLCode"/>
          <w:rFonts w:ascii="Times New Roman" w:hAnsi="Times New Roman" w:cs="Times New Roman"/>
          <w:sz w:val="24"/>
          <w:szCs w:val="24"/>
          <w:shd w:val="clear" w:color="auto" w:fill="FEFEF2"/>
        </w:rPr>
        <w:t xml:space="preserve"> (++i &lt; </w:t>
      </w:r>
      <w:r w:rsidRPr="00EC1C70">
        <w:rPr>
          <w:rStyle w:val="dv"/>
          <w:rFonts w:ascii="Times New Roman" w:hAnsi="Times New Roman" w:cs="Times New Roman"/>
          <w:sz w:val="24"/>
          <w:szCs w:val="24"/>
          <w:shd w:val="clear" w:color="auto" w:fill="FEFEF2"/>
        </w:rPr>
        <w:t>100</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This block will be executed 100 times</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'Currently at '</w:t>
      </w:r>
      <w:r w:rsidRPr="00EC1C70">
        <w:rPr>
          <w:rStyle w:val="HTMLCode"/>
          <w:rFonts w:ascii="Times New Roman" w:hAnsi="Times New Roman" w:cs="Times New Roman"/>
          <w:sz w:val="24"/>
          <w:szCs w:val="24"/>
          <w:shd w:val="clear" w:color="auto" w:fill="FEFEF2"/>
        </w:rPr>
        <w:t xml:space="preserve"> + i);</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Notice that we’re starting at </w:t>
      </w:r>
      <w:r w:rsidRPr="00EC1C70">
        <w:rPr>
          <w:rStyle w:val="HTMLCode"/>
          <w:rFonts w:ascii="Times New Roman" w:hAnsi="Times New Roman" w:cs="Times New Roman"/>
          <w:sz w:val="24"/>
          <w:szCs w:val="24"/>
          <w:shd w:val="clear" w:color="auto" w:fill="FEFEF2"/>
        </w:rPr>
        <w:t>-1</w:t>
      </w:r>
      <w:r w:rsidRPr="00EC1C70">
        <w:t> and using the prefix incrementer (</w:t>
      </w:r>
      <w:r w:rsidRPr="00EC1C70">
        <w:rPr>
          <w:rStyle w:val="HTMLCode"/>
          <w:rFonts w:ascii="Times New Roman" w:hAnsi="Times New Roman" w:cs="Times New Roman"/>
          <w:sz w:val="24"/>
          <w:szCs w:val="24"/>
          <w:shd w:val="clear" w:color="auto" w:fill="FEFEF2"/>
        </w:rPr>
        <w:t>++i</w:t>
      </w:r>
      <w:r w:rsidRPr="00EC1C70">
        <w:t>).</w:t>
      </w:r>
    </w:p>
    <w:p w:rsidR="00E32CEE" w:rsidRPr="00EC1C70" w:rsidRDefault="00A12EE8" w:rsidP="003A5C0B">
      <w:pPr>
        <w:pStyle w:val="Heading3"/>
        <w:jc w:val="both"/>
        <w:rPr>
          <w:rFonts w:ascii="Times New Roman" w:hAnsi="Times New Roman" w:cs="Times New Roman"/>
          <w:bCs w:val="0"/>
          <w:color w:val="auto"/>
          <w:sz w:val="28"/>
          <w:szCs w:val="28"/>
        </w:rPr>
      </w:pPr>
      <w:hyperlink r:id="rId49" w:anchor="TOC" w:history="1">
        <w:r w:rsidR="00E32CEE" w:rsidRPr="00EC1C70">
          <w:rPr>
            <w:rStyle w:val="Hyperlink"/>
            <w:rFonts w:ascii="Times New Roman" w:hAnsi="Times New Roman" w:cs="Times New Roman"/>
            <w:bCs w:val="0"/>
            <w:color w:val="auto"/>
            <w:sz w:val="28"/>
            <w:szCs w:val="28"/>
          </w:rPr>
          <w:t>The do-while loop</w:t>
        </w:r>
      </w:hyperlink>
    </w:p>
    <w:p w:rsidR="00E32CEE" w:rsidRPr="00EC1C70" w:rsidRDefault="00E32CEE" w:rsidP="003A5C0B">
      <w:pPr>
        <w:pStyle w:val="NormalWeb"/>
        <w:spacing w:line="276" w:lineRule="auto"/>
        <w:jc w:val="both"/>
      </w:pPr>
      <w:r w:rsidRPr="00EC1C70">
        <w:t>This is almost exactly the same as the </w:t>
      </w:r>
      <w:r w:rsidRPr="00EC1C70">
        <w:rPr>
          <w:rStyle w:val="HTMLCode"/>
          <w:rFonts w:ascii="Times New Roman" w:hAnsi="Times New Roman" w:cs="Times New Roman"/>
          <w:sz w:val="24"/>
          <w:szCs w:val="24"/>
          <w:shd w:val="clear" w:color="auto" w:fill="FEFEF2"/>
        </w:rPr>
        <w:t>while</w:t>
      </w:r>
      <w:r w:rsidRPr="00EC1C70">
        <w:t> loop, except for the fact that the loop’s body is executed at least once before the condition is tested.</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do</w:t>
      </w:r>
      <w:r w:rsidRPr="00EC1C70">
        <w:rPr>
          <w:rStyle w:val="HTMLCode"/>
          <w:rFonts w:ascii="Times New Roman" w:hAnsi="Times New Roman" w:cs="Times New Roman"/>
          <w:sz w:val="24"/>
          <w:szCs w:val="24"/>
          <w:shd w:val="clear" w:color="auto" w:fill="FEFEF2"/>
        </w:rPr>
        <w:t xml:space="preserve"> [loopBody] </w:t>
      </w:r>
      <w:r w:rsidRPr="00EC1C70">
        <w:rPr>
          <w:rStyle w:val="kw"/>
          <w:rFonts w:ascii="Times New Roman" w:hAnsi="Times New Roman" w:cs="Times New Roman"/>
          <w:b/>
          <w:bCs/>
          <w:sz w:val="24"/>
          <w:szCs w:val="24"/>
          <w:shd w:val="clear" w:color="auto" w:fill="FEFEF2"/>
        </w:rPr>
        <w:t>while</w:t>
      </w:r>
      <w:r w:rsidRPr="00EC1C70">
        <w:rPr>
          <w:rStyle w:val="HTMLCode"/>
          <w:rFonts w:ascii="Times New Roman" w:hAnsi="Times New Roman" w:cs="Times New Roman"/>
          <w:sz w:val="24"/>
          <w:szCs w:val="24"/>
          <w:shd w:val="clear" w:color="auto" w:fill="FEFEF2"/>
        </w:rPr>
        <w:t xml:space="preserve"> ([conditional])</w:t>
      </w:r>
    </w:p>
    <w:p w:rsidR="00E32CEE" w:rsidRPr="00EC1C70" w:rsidRDefault="00E32CEE" w:rsidP="003A5C0B">
      <w:pPr>
        <w:pStyle w:val="NormalWeb"/>
        <w:spacing w:line="276" w:lineRule="auto"/>
        <w:jc w:val="both"/>
      </w:pPr>
      <w:r w:rsidRPr="00EC1C70">
        <w:t>Here’s a </w:t>
      </w:r>
      <w:r w:rsidRPr="00EC1C70">
        <w:rPr>
          <w:rStyle w:val="HTMLCode"/>
          <w:rFonts w:ascii="Times New Roman" w:hAnsi="Times New Roman" w:cs="Times New Roman"/>
          <w:sz w:val="24"/>
          <w:szCs w:val="24"/>
          <w:shd w:val="clear" w:color="auto" w:fill="FEFEF2"/>
        </w:rPr>
        <w:t>do-while</w:t>
      </w:r>
      <w:r w:rsidRPr="00EC1C70">
        <w:t> loop:</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A </w:t>
      </w:r>
      <w:r w:rsidRPr="00EC1C70">
        <w:rPr>
          <w:rStyle w:val="HTMLCode"/>
          <w:rFonts w:ascii="Times New Roman" w:hAnsi="Times New Roman" w:cs="Times New Roman"/>
          <w:b/>
          <w:bCs/>
          <w:sz w:val="28"/>
          <w:szCs w:val="28"/>
          <w:shd w:val="clear" w:color="auto" w:fill="FEFEF2"/>
        </w:rPr>
        <w:t>do-while</w:t>
      </w:r>
      <w:r w:rsidRPr="00EC1C70">
        <w:rPr>
          <w:rStyle w:val="Strong"/>
          <w:rFonts w:eastAsiaTheme="majorEastAsia"/>
          <w:sz w:val="28"/>
          <w:szCs w:val="28"/>
        </w:rPr>
        <w:t> loop</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do</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Even though the condition evaluates to false</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this loop's body will still execute once.</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alert(</w:t>
      </w:r>
      <w:r w:rsidRPr="00EC1C70">
        <w:rPr>
          <w:rStyle w:val="ch"/>
          <w:rFonts w:ascii="Times New Roman" w:hAnsi="Times New Roman" w:cs="Times New Roman"/>
          <w:sz w:val="24"/>
          <w:szCs w:val="24"/>
          <w:shd w:val="clear" w:color="auto" w:fill="FEFEF2"/>
        </w:rPr>
        <w:t>'Hi there!'</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while</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false</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These types of loops are quite rare since only few situations require a loop that blindly executes at least once. Regardless, it’s good to be aware of it.</w:t>
      </w:r>
    </w:p>
    <w:p w:rsidR="00E32CEE" w:rsidRPr="00EC1C70" w:rsidRDefault="00A12EE8" w:rsidP="003A5C0B">
      <w:pPr>
        <w:pStyle w:val="Heading3"/>
        <w:jc w:val="both"/>
        <w:rPr>
          <w:rFonts w:ascii="Times New Roman" w:hAnsi="Times New Roman" w:cs="Times New Roman"/>
          <w:bCs w:val="0"/>
          <w:color w:val="auto"/>
          <w:sz w:val="28"/>
          <w:szCs w:val="28"/>
        </w:rPr>
      </w:pPr>
      <w:hyperlink r:id="rId50" w:anchor="TOC" w:history="1">
        <w:r w:rsidR="00E32CEE" w:rsidRPr="00EC1C70">
          <w:rPr>
            <w:rStyle w:val="Hyperlink"/>
            <w:rFonts w:ascii="Times New Roman" w:hAnsi="Times New Roman" w:cs="Times New Roman"/>
            <w:bCs w:val="0"/>
            <w:color w:val="auto"/>
            <w:sz w:val="28"/>
            <w:szCs w:val="28"/>
          </w:rPr>
          <w:t>Breaking and continuing</w:t>
        </w:r>
      </w:hyperlink>
    </w:p>
    <w:p w:rsidR="00E32CEE" w:rsidRPr="00EC1C70" w:rsidRDefault="00E32CEE" w:rsidP="003A5C0B">
      <w:pPr>
        <w:pStyle w:val="NormalWeb"/>
        <w:spacing w:line="276" w:lineRule="auto"/>
        <w:jc w:val="both"/>
      </w:pPr>
      <w:r w:rsidRPr="00EC1C70">
        <w:t>Usually, a loop’s termination will result from the conditional statement not evaluating to true, but it is possible to stop a loop in its tracks from within the loop’s body with the </w:t>
      </w:r>
      <w:r w:rsidRPr="00EC1C70">
        <w:rPr>
          <w:rStyle w:val="HTMLCode"/>
          <w:rFonts w:ascii="Times New Roman" w:hAnsi="Times New Roman" w:cs="Times New Roman"/>
          <w:sz w:val="24"/>
          <w:szCs w:val="24"/>
          <w:shd w:val="clear" w:color="auto" w:fill="FEFEF2"/>
        </w:rPr>
        <w:t>break</w:t>
      </w:r>
      <w:r w:rsidRPr="00EC1C70">
        <w:t> statement.</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Stopping a loop</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for</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 xml:space="preserve">; i &lt; </w:t>
      </w:r>
      <w:r w:rsidRPr="00EC1C70">
        <w:rPr>
          <w:rStyle w:val="dv"/>
          <w:rFonts w:ascii="Times New Roman" w:hAnsi="Times New Roman" w:cs="Times New Roman"/>
          <w:sz w:val="24"/>
          <w:szCs w:val="24"/>
          <w:shd w:val="clear" w:color="auto" w:fill="FEFEF2"/>
        </w:rPr>
        <w:t>10</w:t>
      </w:r>
      <w:r w:rsidRPr="00EC1C70">
        <w:rPr>
          <w:rStyle w:val="HTMLCode"/>
          <w:rFonts w:ascii="Times New Roman" w:hAnsi="Times New Roman" w:cs="Times New Roman"/>
          <w:sz w:val="24"/>
          <w:szCs w:val="24"/>
          <w:shd w:val="clear" w:color="auto" w:fill="FEFEF2"/>
        </w:rPr>
        <w:t>; i++)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if</w:t>
      </w:r>
      <w:r w:rsidRPr="00EC1C70">
        <w:rPr>
          <w:rStyle w:val="HTMLCode"/>
          <w:rFonts w:ascii="Times New Roman" w:hAnsi="Times New Roman" w:cs="Times New Roman"/>
          <w:sz w:val="24"/>
          <w:szCs w:val="24"/>
          <w:shd w:val="clear" w:color="auto" w:fill="FEFEF2"/>
        </w:rPr>
        <w:t xml:space="preserve"> (something)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break</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You may also want to continue the loop without executing more of the loop’s body. This is done using the </w:t>
      </w:r>
      <w:r w:rsidRPr="00EC1C70">
        <w:rPr>
          <w:rStyle w:val="HTMLCode"/>
          <w:rFonts w:ascii="Times New Roman" w:hAnsi="Times New Roman" w:cs="Times New Roman"/>
          <w:sz w:val="24"/>
          <w:szCs w:val="24"/>
          <w:shd w:val="clear" w:color="auto" w:fill="FEFEF2"/>
        </w:rPr>
        <w:t>continue</w:t>
      </w:r>
      <w:r w:rsidRPr="00EC1C70">
        <w:t> statement.</w:t>
      </w:r>
    </w:p>
    <w:p w:rsidR="00E32CEE" w:rsidRPr="00EC1C70" w:rsidRDefault="00E32CEE" w:rsidP="003A5C0B">
      <w:pPr>
        <w:pStyle w:val="NormalWeb"/>
        <w:spacing w:line="276" w:lineRule="auto"/>
        <w:jc w:val="both"/>
        <w:rPr>
          <w:sz w:val="28"/>
          <w:szCs w:val="28"/>
        </w:rPr>
      </w:pPr>
      <w:r w:rsidRPr="00EC1C70">
        <w:rPr>
          <w:rStyle w:val="Strong"/>
          <w:rFonts w:eastAsiaTheme="majorEastAsia"/>
          <w:sz w:val="28"/>
          <w:szCs w:val="28"/>
        </w:rPr>
        <w:t>Skipping to the next iteration of a loop</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for</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i = </w:t>
      </w:r>
      <w:r w:rsidRPr="00EC1C70">
        <w:rPr>
          <w:rStyle w:val="dv"/>
          <w:rFonts w:ascii="Times New Roman" w:hAnsi="Times New Roman" w:cs="Times New Roman"/>
          <w:sz w:val="24"/>
          <w:szCs w:val="24"/>
          <w:shd w:val="clear" w:color="auto" w:fill="FEFEF2"/>
        </w:rPr>
        <w:t>0</w:t>
      </w:r>
      <w:r w:rsidRPr="00EC1C70">
        <w:rPr>
          <w:rStyle w:val="HTMLCode"/>
          <w:rFonts w:ascii="Times New Roman" w:hAnsi="Times New Roman" w:cs="Times New Roman"/>
          <w:sz w:val="24"/>
          <w:szCs w:val="24"/>
          <w:shd w:val="clear" w:color="auto" w:fill="FEFEF2"/>
        </w:rPr>
        <w:t xml:space="preserve">; i &lt; </w:t>
      </w:r>
      <w:r w:rsidRPr="00EC1C70">
        <w:rPr>
          <w:rStyle w:val="dv"/>
          <w:rFonts w:ascii="Times New Roman" w:hAnsi="Times New Roman" w:cs="Times New Roman"/>
          <w:sz w:val="24"/>
          <w:szCs w:val="24"/>
          <w:shd w:val="clear" w:color="auto" w:fill="FEFEF2"/>
        </w:rPr>
        <w:t>10</w:t>
      </w:r>
      <w:r w:rsidRPr="00EC1C70">
        <w:rPr>
          <w:rStyle w:val="HTMLCode"/>
          <w:rFonts w:ascii="Times New Roman" w:hAnsi="Times New Roman" w:cs="Times New Roman"/>
          <w:sz w:val="24"/>
          <w:szCs w:val="24"/>
          <w:shd w:val="clear" w:color="auto" w:fill="FEFEF2"/>
        </w:rPr>
        <w:t>; i++)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if</w:t>
      </w:r>
      <w:r w:rsidRPr="00EC1C70">
        <w:rPr>
          <w:rStyle w:val="HTMLCode"/>
          <w:rFonts w:ascii="Times New Roman" w:hAnsi="Times New Roman" w:cs="Times New Roman"/>
          <w:sz w:val="24"/>
          <w:szCs w:val="24"/>
          <w:shd w:val="clear" w:color="auto" w:fill="FEFEF2"/>
        </w:rPr>
        <w:t xml:space="preserve"> (something)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continue</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The following statement will only be executed</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if the conditional 'something' has not been met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'I have been reached'</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A12EE8" w:rsidP="003A5C0B">
      <w:pPr>
        <w:pStyle w:val="Heading2"/>
        <w:spacing w:before="360" w:after="360"/>
        <w:jc w:val="both"/>
        <w:rPr>
          <w:rFonts w:ascii="Times New Roman" w:hAnsi="Times New Roman" w:cs="Times New Roman"/>
          <w:color w:val="auto"/>
          <w:sz w:val="28"/>
          <w:szCs w:val="28"/>
        </w:rPr>
      </w:pPr>
      <w:hyperlink r:id="rId51" w:anchor="TOC" w:history="1">
        <w:r w:rsidR="00E32CEE" w:rsidRPr="00EC1C70">
          <w:rPr>
            <w:rStyle w:val="Hyperlink"/>
            <w:rFonts w:ascii="Times New Roman" w:hAnsi="Times New Roman" w:cs="Times New Roman"/>
            <w:color w:val="auto"/>
            <w:sz w:val="28"/>
            <w:szCs w:val="28"/>
            <w:u w:val="none"/>
          </w:rPr>
          <w:t>Reserved Words</w:t>
        </w:r>
      </w:hyperlink>
    </w:p>
    <w:p w:rsidR="00E32CEE" w:rsidRPr="00EC1C70" w:rsidRDefault="00E32CEE" w:rsidP="003A5C0B">
      <w:pPr>
        <w:pStyle w:val="NormalWeb"/>
        <w:spacing w:line="276" w:lineRule="auto"/>
        <w:jc w:val="both"/>
      </w:pPr>
      <w:r w:rsidRPr="00EC1C70">
        <w:t>JavaScript has a number of “reserved words,” or words that have special meaning in the language. You should avoid using these words in your code except when using them with their intended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047"/>
        <w:gridCol w:w="1180"/>
        <w:gridCol w:w="915"/>
      </w:tblGrid>
      <w:tr w:rsidR="00E32CEE" w:rsidRPr="00EC1C70" w:rsidTr="00E32CEE">
        <w:trPr>
          <w:tblCellSpacing w:w="15" w:type="dxa"/>
        </w:trPr>
        <w:tc>
          <w:tcPr>
            <w:tcW w:w="0" w:type="auto"/>
            <w:vAlign w:val="center"/>
            <w:hideMark/>
          </w:tcPr>
          <w:p w:rsidR="00E32CEE" w:rsidRPr="00EC1C70" w:rsidRDefault="00AC3BE7"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A</w:t>
            </w:r>
            <w:r w:rsidR="00E32CEE" w:rsidRPr="00EC1C70">
              <w:rPr>
                <w:rStyle w:val="HTMLCode"/>
                <w:rFonts w:ascii="Times New Roman" w:eastAsia="SimSun" w:hAnsi="Times New Roman" w:cs="Times New Roman"/>
                <w:sz w:val="24"/>
                <w:szCs w:val="24"/>
                <w:shd w:val="clear" w:color="auto" w:fill="FEFEF2"/>
              </w:rPr>
              <w:t>bstract</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boolean</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break</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byte</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lastRenderedPageBreak/>
              <w:t>case</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C</w:t>
            </w:r>
            <w:r w:rsidR="00E32CEE" w:rsidRPr="00EC1C70">
              <w:rPr>
                <w:rStyle w:val="HTMLCode"/>
                <w:rFonts w:ascii="Times New Roman" w:eastAsia="SimSun" w:hAnsi="Times New Roman" w:cs="Times New Roman"/>
                <w:sz w:val="24"/>
                <w:szCs w:val="24"/>
                <w:shd w:val="clear" w:color="auto" w:fill="FEFEF2"/>
              </w:rPr>
              <w:t>atch</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char</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class</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const</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continue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debugger</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default</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delete</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D</w:t>
            </w:r>
            <w:r w:rsidR="00E32CEE" w:rsidRPr="00EC1C70">
              <w:rPr>
                <w:rStyle w:val="HTMLCode"/>
                <w:rFonts w:ascii="Times New Roman" w:eastAsia="SimSun" w:hAnsi="Times New Roman" w:cs="Times New Roman"/>
                <w:sz w:val="24"/>
                <w:szCs w:val="24"/>
                <w:shd w:val="clear" w:color="auto" w:fill="FEFEF2"/>
              </w:rPr>
              <w:t>o</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double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else</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enum</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E</w:t>
            </w:r>
            <w:r w:rsidR="00E32CEE" w:rsidRPr="00EC1C70">
              <w:rPr>
                <w:rStyle w:val="HTMLCode"/>
                <w:rFonts w:ascii="Times New Roman" w:eastAsia="SimSun" w:hAnsi="Times New Roman" w:cs="Times New Roman"/>
                <w:sz w:val="24"/>
                <w:szCs w:val="24"/>
                <w:shd w:val="clear" w:color="auto" w:fill="FEFEF2"/>
              </w:rPr>
              <w:t>xport</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extends</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final</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finally</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F</w:t>
            </w:r>
            <w:r w:rsidR="00E32CEE" w:rsidRPr="00EC1C70">
              <w:rPr>
                <w:rStyle w:val="HTMLCode"/>
                <w:rFonts w:ascii="Times New Roman" w:eastAsia="SimSun" w:hAnsi="Times New Roman" w:cs="Times New Roman"/>
                <w:sz w:val="24"/>
                <w:szCs w:val="24"/>
                <w:shd w:val="clear" w:color="auto" w:fill="FEFEF2"/>
              </w:rPr>
              <w:t>loat</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for</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function</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goto</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w:t>
            </w:r>
            <w:r w:rsidR="00E32CEE" w:rsidRPr="00EC1C70">
              <w:rPr>
                <w:rStyle w:val="HTMLCode"/>
                <w:rFonts w:ascii="Times New Roman" w:eastAsia="SimSun" w:hAnsi="Times New Roman" w:cs="Times New Roman"/>
                <w:sz w:val="24"/>
                <w:szCs w:val="24"/>
                <w:shd w:val="clear" w:color="auto" w:fill="FEFEF2"/>
              </w:rPr>
              <w:t>f</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implements</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import</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in</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instanceof</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int</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interface</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long</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N</w:t>
            </w:r>
            <w:r w:rsidR="00E32CEE" w:rsidRPr="00EC1C70">
              <w:rPr>
                <w:rStyle w:val="HTMLCode"/>
                <w:rFonts w:ascii="Times New Roman" w:eastAsia="SimSun" w:hAnsi="Times New Roman" w:cs="Times New Roman"/>
                <w:sz w:val="24"/>
                <w:szCs w:val="24"/>
                <w:shd w:val="clear" w:color="auto" w:fill="FEFEF2"/>
              </w:rPr>
              <w:t>ative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new</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package</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private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protected</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public</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return</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short</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S</w:t>
            </w:r>
            <w:r w:rsidR="00E32CEE" w:rsidRPr="00EC1C70">
              <w:rPr>
                <w:rStyle w:val="HTMLCode"/>
                <w:rFonts w:ascii="Times New Roman" w:eastAsia="SimSun" w:hAnsi="Times New Roman" w:cs="Times New Roman"/>
                <w:sz w:val="24"/>
                <w:szCs w:val="24"/>
                <w:shd w:val="clear" w:color="auto" w:fill="FEFEF2"/>
              </w:rPr>
              <w:t>tatic</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super</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switch</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synchronized</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w:t>
            </w:r>
            <w:r w:rsidR="00E32CEE" w:rsidRPr="00EC1C70">
              <w:rPr>
                <w:rStyle w:val="HTMLCode"/>
                <w:rFonts w:ascii="Times New Roman" w:eastAsia="SimSun" w:hAnsi="Times New Roman" w:cs="Times New Roman"/>
                <w:sz w:val="24"/>
                <w:szCs w:val="24"/>
                <w:shd w:val="clear" w:color="auto" w:fill="FEFEF2"/>
              </w:rPr>
              <w:t>his</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throw</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throws</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transient</w:t>
            </w:r>
          </w:p>
        </w:tc>
        <w:tc>
          <w:tcPr>
            <w:tcW w:w="0" w:type="auto"/>
            <w:vAlign w:val="center"/>
            <w:hideMark/>
          </w:tcPr>
          <w:p w:rsidR="00E32CEE" w:rsidRPr="00EC1C70" w:rsidRDefault="00EC1C70"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w:t>
            </w:r>
            <w:r w:rsidR="00E32CEE" w:rsidRPr="00EC1C70">
              <w:rPr>
                <w:rStyle w:val="HTMLCode"/>
                <w:rFonts w:ascii="Times New Roman" w:eastAsia="SimSun" w:hAnsi="Times New Roman" w:cs="Times New Roman"/>
                <w:sz w:val="24"/>
                <w:szCs w:val="24"/>
                <w:shd w:val="clear" w:color="auto" w:fill="FEFEF2"/>
              </w:rPr>
              <w:t>ry</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typeof</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var</w:t>
            </w:r>
          </w:p>
        </w:tc>
      </w:tr>
      <w:tr w:rsidR="00E32CEE" w:rsidRPr="00EC1C70" w:rsidTr="00E32CEE">
        <w:trPr>
          <w:tblCellSpacing w:w="15" w:type="dxa"/>
        </w:trPr>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void</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volatile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while</w:t>
            </w:r>
          </w:p>
        </w:tc>
        <w:tc>
          <w:tcPr>
            <w:tcW w:w="0" w:type="auto"/>
            <w:vAlign w:val="center"/>
            <w:hideMark/>
          </w:tcPr>
          <w:p w:rsidR="00E32CEE" w:rsidRPr="00EC1C70" w:rsidRDefault="00E32CEE" w:rsidP="003A5C0B">
            <w:pPr>
              <w:rPr>
                <w:rFonts w:ascii="Times New Roman" w:hAnsi="Times New Roman" w:cs="Times New Roman"/>
                <w:sz w:val="24"/>
                <w:szCs w:val="24"/>
              </w:rPr>
            </w:pPr>
            <w:r w:rsidRPr="00EC1C70">
              <w:rPr>
                <w:rStyle w:val="HTMLCode"/>
                <w:rFonts w:ascii="Times New Roman" w:eastAsia="SimSun" w:hAnsi="Times New Roman" w:cs="Times New Roman"/>
                <w:sz w:val="24"/>
                <w:szCs w:val="24"/>
                <w:shd w:val="clear" w:color="auto" w:fill="FEFEF2"/>
              </w:rPr>
              <w:t>with</w:t>
            </w:r>
          </w:p>
        </w:tc>
      </w:tr>
    </w:tbl>
    <w:p w:rsidR="00E32CEE" w:rsidRPr="00EC1C70" w:rsidRDefault="00A12EE8" w:rsidP="003A5C0B">
      <w:pPr>
        <w:pStyle w:val="Heading2"/>
        <w:spacing w:before="360" w:after="360"/>
        <w:jc w:val="both"/>
        <w:rPr>
          <w:rFonts w:ascii="Times New Roman" w:hAnsi="Times New Roman" w:cs="Times New Roman"/>
          <w:color w:val="auto"/>
          <w:sz w:val="28"/>
          <w:szCs w:val="28"/>
        </w:rPr>
      </w:pPr>
      <w:hyperlink r:id="rId52" w:anchor="TOC" w:history="1">
        <w:r w:rsidR="00E32CEE" w:rsidRPr="00EC1C70">
          <w:rPr>
            <w:rStyle w:val="Hyperlink"/>
            <w:rFonts w:ascii="Times New Roman" w:hAnsi="Times New Roman" w:cs="Times New Roman"/>
            <w:color w:val="auto"/>
            <w:sz w:val="28"/>
            <w:szCs w:val="28"/>
            <w:u w:val="none"/>
          </w:rPr>
          <w:t>Arrays</w:t>
        </w:r>
      </w:hyperlink>
    </w:p>
    <w:p w:rsidR="00E32CEE" w:rsidRPr="00EC1C70" w:rsidRDefault="00E32CEE" w:rsidP="003A5C0B">
      <w:pPr>
        <w:pStyle w:val="NormalWeb"/>
        <w:spacing w:line="276" w:lineRule="auto"/>
        <w:jc w:val="both"/>
      </w:pPr>
      <w:r w:rsidRPr="00EC1C70">
        <w:t>Arrays are zero-indexed lists of values. They are a handy way to store a set of related items of the same type (such as strings), though in reality, an array can include multiple types of items, including other arrays.</w:t>
      </w:r>
    </w:p>
    <w:p w:rsidR="00E32CEE" w:rsidRPr="00EC1C70" w:rsidRDefault="00E32CEE" w:rsidP="003A5C0B">
      <w:pPr>
        <w:pStyle w:val="NormalWeb"/>
        <w:spacing w:line="276" w:lineRule="auto"/>
        <w:jc w:val="both"/>
      </w:pPr>
      <w:r w:rsidRPr="00EC1C70">
        <w:rPr>
          <w:rStyle w:val="Strong"/>
          <w:rFonts w:eastAsiaTheme="majorEastAsia"/>
        </w:rPr>
        <w:t>A simple array</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 xml:space="preserve"> ];</w:t>
      </w:r>
    </w:p>
    <w:p w:rsidR="00E32CEE" w:rsidRPr="00EC1C70" w:rsidRDefault="00E32CEE" w:rsidP="003A5C0B">
      <w:pPr>
        <w:pStyle w:val="NormalWeb"/>
        <w:spacing w:line="276" w:lineRule="auto"/>
        <w:jc w:val="both"/>
      </w:pPr>
      <w:r w:rsidRPr="00EC1C70">
        <w:rPr>
          <w:rStyle w:val="Strong"/>
          <w:rFonts w:eastAsiaTheme="majorEastAsia"/>
        </w:rPr>
        <w:t>Accessing array items by index</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'foo'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'bar'</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(myArray[</w:t>
      </w:r>
      <w:r w:rsidRPr="00EC1C70">
        <w:rPr>
          <w:rStyle w:val="dv"/>
          <w:rFonts w:ascii="Times New Roman" w:hAnsi="Times New Roman" w:cs="Times New Roman"/>
          <w:sz w:val="24"/>
          <w:szCs w:val="24"/>
          <w:shd w:val="clear" w:color="auto" w:fill="FEFEF2"/>
        </w:rPr>
        <w:t>3</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logs 'bar'</w:t>
      </w:r>
    </w:p>
    <w:p w:rsidR="00E32CEE" w:rsidRPr="00EC1C70" w:rsidRDefault="00E32CEE" w:rsidP="003A5C0B">
      <w:pPr>
        <w:pStyle w:val="NormalWeb"/>
        <w:spacing w:line="276" w:lineRule="auto"/>
        <w:jc w:val="both"/>
      </w:pPr>
      <w:r w:rsidRPr="00EC1C70">
        <w:rPr>
          <w:rStyle w:val="Strong"/>
          <w:rFonts w:eastAsiaTheme="majorEastAsia"/>
        </w:rPr>
        <w:lastRenderedPageBreak/>
        <w:t>Testing the size of an array</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kw"/>
          <w:rFonts w:ascii="Times New Roman" w:hAnsi="Times New Roman" w:cs="Times New Roman"/>
          <w:b/>
          <w:bCs/>
          <w:sz w:val="24"/>
          <w:szCs w:val="24"/>
          <w:shd w:val="clear" w:color="auto" w:fill="FEFEF2"/>
        </w:rPr>
        <w:t>myArray</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length</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logs 2</w:t>
      </w:r>
    </w:p>
    <w:p w:rsidR="00E32CEE" w:rsidRPr="00EC1C70" w:rsidRDefault="00E32CEE" w:rsidP="003A5C0B">
      <w:pPr>
        <w:pStyle w:val="NormalWeb"/>
        <w:spacing w:line="276" w:lineRule="auto"/>
        <w:jc w:val="both"/>
      </w:pPr>
      <w:r w:rsidRPr="00EC1C70">
        <w:rPr>
          <w:rStyle w:val="Strong"/>
          <w:rFonts w:eastAsiaTheme="majorEastAsia"/>
        </w:rPr>
        <w:t>Changing the value of an array item</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myArray[</w:t>
      </w:r>
      <w:r w:rsidRPr="00EC1C70">
        <w:rPr>
          <w:rStyle w:val="dv"/>
          <w:rFonts w:ascii="Times New Roman" w:hAnsi="Times New Roman" w:cs="Times New Roman"/>
          <w:sz w:val="24"/>
          <w:szCs w:val="24"/>
          <w:shd w:val="clear" w:color="auto" w:fill="FEFEF2"/>
        </w:rPr>
        <w:t>1</w:t>
      </w:r>
      <w:r w:rsidRPr="00EC1C70">
        <w:rPr>
          <w:rStyle w:val="HTMLCode"/>
          <w:rFonts w:ascii="Times New Roman" w:hAnsi="Times New Roman" w:cs="Times New Roman"/>
          <w:sz w:val="24"/>
          <w:szCs w:val="24"/>
          <w:shd w:val="clear" w:color="auto" w:fill="FEFEF2"/>
        </w:rPr>
        <w:t xml:space="preserve">] = </w:t>
      </w:r>
      <w:r w:rsidRPr="00EC1C70">
        <w:rPr>
          <w:rStyle w:val="ch"/>
          <w:rFonts w:ascii="Times New Roman" w:hAnsi="Times New Roman" w:cs="Times New Roman"/>
          <w:sz w:val="24"/>
          <w:szCs w:val="24"/>
          <w:shd w:val="clear" w:color="auto" w:fill="FEFEF2"/>
        </w:rPr>
        <w:t>'changed'</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rPr>
          <w:rStyle w:val="Emphasis"/>
        </w:rPr>
        <w:t>While it’s possible to change the value of an array item as shown in “Changing the value of an array item”, it’s generally not advised.</w:t>
      </w:r>
    </w:p>
    <w:p w:rsidR="00E32CEE" w:rsidRPr="00EC1C70" w:rsidRDefault="00E32CEE" w:rsidP="003A5C0B">
      <w:pPr>
        <w:pStyle w:val="NormalWeb"/>
        <w:spacing w:line="276" w:lineRule="auto"/>
        <w:jc w:val="both"/>
      </w:pPr>
      <w:r w:rsidRPr="00EC1C70">
        <w:rPr>
          <w:rStyle w:val="Strong"/>
          <w:rFonts w:eastAsiaTheme="majorEastAsia"/>
        </w:rPr>
        <w:t>Adding elements to an array</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'world'</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myArray</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push</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'new'</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rPr>
          <w:rStyle w:val="Strong"/>
          <w:rFonts w:eastAsiaTheme="majorEastAsia"/>
        </w:rPr>
        <w:t>Working with arrays</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myArray = [ </w:t>
      </w:r>
      <w:r w:rsidRPr="00EC1C70">
        <w:rPr>
          <w:rStyle w:val="ch"/>
          <w:rFonts w:ascii="Times New Roman" w:hAnsi="Times New Roman" w:cs="Times New Roman"/>
          <w:sz w:val="24"/>
          <w:szCs w:val="24"/>
          <w:shd w:val="clear" w:color="auto" w:fill="FEFEF2"/>
        </w:rPr>
        <w:t>'h'</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'e'</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'l'</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'l'</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'o'</w:t>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myString = </w:t>
      </w:r>
      <w:r w:rsidRPr="00EC1C70">
        <w:rPr>
          <w:rStyle w:val="kw"/>
          <w:rFonts w:ascii="Times New Roman" w:hAnsi="Times New Roman" w:cs="Times New Roman"/>
          <w:b/>
          <w:bCs/>
          <w:sz w:val="24"/>
          <w:szCs w:val="24"/>
          <w:shd w:val="clear" w:color="auto" w:fill="FEFEF2"/>
        </w:rPr>
        <w:t>myArray</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join</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'hello'</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mySplit = </w:t>
      </w:r>
      <w:r w:rsidRPr="00EC1C70">
        <w:rPr>
          <w:rStyle w:val="kw"/>
          <w:rFonts w:ascii="Times New Roman" w:hAnsi="Times New Roman" w:cs="Times New Roman"/>
          <w:b/>
          <w:bCs/>
          <w:sz w:val="24"/>
          <w:szCs w:val="24"/>
          <w:shd w:val="clear" w:color="auto" w:fill="FEFEF2"/>
        </w:rPr>
        <w:t>myString</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split</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 'h', 'e', 'l', 'l', 'o' ]</w:t>
      </w:r>
    </w:p>
    <w:p w:rsidR="00E32CEE" w:rsidRPr="00EC1C70" w:rsidRDefault="00A12EE8" w:rsidP="003A5C0B">
      <w:pPr>
        <w:pStyle w:val="Heading2"/>
        <w:spacing w:before="360" w:after="360"/>
        <w:jc w:val="both"/>
        <w:rPr>
          <w:rFonts w:ascii="Times New Roman" w:hAnsi="Times New Roman" w:cs="Times New Roman"/>
          <w:color w:val="auto"/>
          <w:sz w:val="32"/>
          <w:szCs w:val="32"/>
        </w:rPr>
      </w:pPr>
      <w:hyperlink r:id="rId53" w:anchor="TOC" w:history="1">
        <w:r w:rsidR="00E32CEE" w:rsidRPr="00EC1C70">
          <w:rPr>
            <w:rStyle w:val="Hyperlink"/>
            <w:rFonts w:ascii="Times New Roman" w:hAnsi="Times New Roman" w:cs="Times New Roman"/>
            <w:color w:val="auto"/>
            <w:sz w:val="32"/>
            <w:szCs w:val="32"/>
            <w:u w:val="none"/>
          </w:rPr>
          <w:t>Objects</w:t>
        </w:r>
      </w:hyperlink>
    </w:p>
    <w:p w:rsidR="00E32CEE" w:rsidRPr="00EC1C70" w:rsidRDefault="00E32CEE" w:rsidP="003A5C0B">
      <w:pPr>
        <w:pStyle w:val="NormalWeb"/>
        <w:spacing w:line="276" w:lineRule="auto"/>
        <w:jc w:val="both"/>
      </w:pPr>
      <w:r w:rsidRPr="00EC1C70">
        <w:t>Objects contain one or more key-value pairs. The key portion can be any string. The value portion can be any type of value: a number, a string, an array, a function, or even another object.</w:t>
      </w:r>
    </w:p>
    <w:p w:rsidR="00E32CEE" w:rsidRPr="00EC1C70" w:rsidRDefault="00E32CEE" w:rsidP="003A5C0B">
      <w:pPr>
        <w:pStyle w:val="NormalWeb"/>
        <w:spacing w:line="276" w:lineRule="auto"/>
        <w:jc w:val="both"/>
      </w:pPr>
      <w:r w:rsidRPr="00EC1C70">
        <w:t>[Definition: When one of these values is a function, it’s called a </w:t>
      </w:r>
      <w:r w:rsidRPr="00EC1C70">
        <w:rPr>
          <w:rStyle w:val="Emphasis"/>
        </w:rPr>
        <w:t>method</w:t>
      </w:r>
      <w:r w:rsidRPr="00EC1C70">
        <w:t> of the object.] Otherwise, they are called properties.</w:t>
      </w:r>
    </w:p>
    <w:p w:rsidR="00E32CEE" w:rsidRDefault="00E32CEE" w:rsidP="003A5C0B">
      <w:pPr>
        <w:pStyle w:val="NormalWeb"/>
        <w:spacing w:line="276" w:lineRule="auto"/>
        <w:jc w:val="both"/>
      </w:pPr>
      <w:r w:rsidRPr="00EC1C70">
        <w:t>As it turns out, nearly everything in JavaScript is an object — arrays, functions, numbers, even strings — and they all have properties and methods.</w:t>
      </w:r>
    </w:p>
    <w:p w:rsidR="00AC3BE7" w:rsidRPr="00EC1C70" w:rsidRDefault="00AC3BE7" w:rsidP="003A5C0B">
      <w:pPr>
        <w:pStyle w:val="NormalWeb"/>
        <w:spacing w:line="276" w:lineRule="auto"/>
        <w:jc w:val="both"/>
      </w:pPr>
    </w:p>
    <w:p w:rsidR="00E32CEE" w:rsidRPr="00EC1C70" w:rsidRDefault="00E32CEE" w:rsidP="003A5C0B">
      <w:pPr>
        <w:pStyle w:val="NormalWeb"/>
        <w:spacing w:line="276" w:lineRule="auto"/>
        <w:jc w:val="both"/>
      </w:pPr>
      <w:r w:rsidRPr="00EC1C70">
        <w:rPr>
          <w:rStyle w:val="Strong"/>
          <w:rFonts w:eastAsiaTheme="majorEastAsia"/>
        </w:rPr>
        <w:lastRenderedPageBreak/>
        <w:t>Creating an “object literal”</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myObject =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dt"/>
          <w:rFonts w:ascii="Times New Roman" w:eastAsia="SimSun" w:hAnsi="Times New Roman" w:cs="Times New Roman"/>
          <w:sz w:val="24"/>
          <w:szCs w:val="24"/>
          <w:shd w:val="clear" w:color="auto" w:fill="FEFEF2"/>
        </w:rPr>
        <w:t xml:space="preserve">sayHello </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dt"/>
          <w:rFonts w:ascii="Times New Roman" w:eastAsia="SimSun" w:hAnsi="Times New Roman" w:cs="Times New Roman"/>
          <w:sz w:val="24"/>
          <w:szCs w:val="24"/>
          <w:shd w:val="clear" w:color="auto" w:fill="FEFEF2"/>
        </w:rPr>
        <w:t xml:space="preserve">myName </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'Rebecca'</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myObject</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sayHello</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logs 'hello'</w:t>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w:t>
      </w:r>
      <w:r w:rsidRPr="00EC1C70">
        <w:rPr>
          <w:rStyle w:val="kw"/>
          <w:rFonts w:ascii="Times New Roman" w:hAnsi="Times New Roman" w:cs="Times New Roman"/>
          <w:b/>
          <w:bCs/>
          <w:sz w:val="24"/>
          <w:szCs w:val="24"/>
          <w:shd w:val="clear" w:color="auto" w:fill="FEFEF2"/>
        </w:rPr>
        <w:t>myObject</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myName</w:t>
      </w:r>
      <w:r w:rsidRPr="00EC1C70">
        <w:rPr>
          <w:rStyle w:val="HTMLCode"/>
          <w:rFonts w:ascii="Times New Roman" w:hAnsi="Times New Roman" w:cs="Times New Roman"/>
          <w:sz w:val="24"/>
          <w:szCs w:val="24"/>
          <w:shd w:val="clear" w:color="auto" w:fill="FEFEF2"/>
        </w:rPr>
        <w:t xml:space="preserve">);   </w:t>
      </w:r>
      <w:r w:rsidRPr="00EC1C70">
        <w:rPr>
          <w:rStyle w:val="co"/>
          <w:rFonts w:ascii="Times New Roman" w:hAnsi="Times New Roman" w:cs="Times New Roman"/>
          <w:i/>
          <w:iCs/>
          <w:sz w:val="24"/>
          <w:szCs w:val="24"/>
          <w:shd w:val="clear" w:color="auto" w:fill="FEFEF2"/>
        </w:rPr>
        <w:t>// logs 'Rebecca'</w:t>
      </w:r>
    </w:p>
    <w:p w:rsidR="00E32CEE" w:rsidRPr="00EC1C70" w:rsidRDefault="00A12EE8" w:rsidP="003A5C0B">
      <w:pPr>
        <w:pStyle w:val="Heading4"/>
        <w:jc w:val="both"/>
        <w:rPr>
          <w:rFonts w:ascii="Times New Roman" w:hAnsi="Times New Roman" w:cs="Times New Roman"/>
          <w:bCs w:val="0"/>
          <w:i w:val="0"/>
          <w:color w:val="auto"/>
          <w:sz w:val="28"/>
          <w:szCs w:val="28"/>
        </w:rPr>
      </w:pPr>
      <w:hyperlink r:id="rId54" w:anchor="TOC" w:history="1">
        <w:r w:rsidR="00E32CEE" w:rsidRPr="00EC1C70">
          <w:rPr>
            <w:rStyle w:val="Hyperlink"/>
            <w:rFonts w:ascii="Times New Roman" w:hAnsi="Times New Roman" w:cs="Times New Roman"/>
            <w:bCs w:val="0"/>
            <w:i w:val="0"/>
            <w:color w:val="auto"/>
            <w:sz w:val="28"/>
            <w:szCs w:val="28"/>
            <w:u w:val="none"/>
          </w:rPr>
          <w:t>Note</w:t>
        </w:r>
      </w:hyperlink>
    </w:p>
    <w:p w:rsidR="00E32CEE" w:rsidRPr="00EC1C70" w:rsidRDefault="00E32CEE" w:rsidP="003A5C0B">
      <w:pPr>
        <w:pStyle w:val="NormalWeb"/>
        <w:spacing w:line="276" w:lineRule="auto"/>
        <w:jc w:val="both"/>
      </w:pPr>
      <w:r w:rsidRPr="00EC1C70">
        <w:t>When creating object literals, you should note that the key portion of each key-value pair can be written as any valid JavaScript identifier, a string (wrapped in quotes) or a number:</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myObject =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dt"/>
          <w:rFonts w:ascii="Times New Roman" w:eastAsia="SimSun" w:hAnsi="Times New Roman" w:cs="Times New Roman"/>
          <w:sz w:val="24"/>
          <w:szCs w:val="24"/>
          <w:shd w:val="clear" w:color="auto" w:fill="FEFEF2"/>
        </w:rPr>
        <w:t>validIdentifier</w:t>
      </w:r>
      <w:r w:rsidRPr="00EC1C70">
        <w:rPr>
          <w:rStyle w:val="HTMLCode"/>
          <w:rFonts w:ascii="Times New Roman" w:hAnsi="Times New Roman" w:cs="Times New Roman"/>
          <w:sz w:val="24"/>
          <w:szCs w:val="24"/>
          <w:shd w:val="clear" w:color="auto" w:fill="FEFEF2"/>
        </w:rPr>
        <w:t xml:space="preserve">: </w:t>
      </w:r>
      <w:r w:rsidRPr="00EC1C70">
        <w:rPr>
          <w:rStyle w:val="dv"/>
          <w:rFonts w:ascii="Times New Roman" w:hAnsi="Times New Roman" w:cs="Times New Roman"/>
          <w:sz w:val="24"/>
          <w:szCs w:val="24"/>
          <w:shd w:val="clear" w:color="auto" w:fill="FEFEF2"/>
        </w:rPr>
        <w:t>123</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'some string'</w:t>
      </w:r>
      <w:r w:rsidRPr="00EC1C70">
        <w:rPr>
          <w:rStyle w:val="HTMLCode"/>
          <w:rFonts w:ascii="Times New Roman" w:hAnsi="Times New Roman" w:cs="Times New Roman"/>
          <w:sz w:val="24"/>
          <w:szCs w:val="24"/>
          <w:shd w:val="clear" w:color="auto" w:fill="FEFEF2"/>
        </w:rPr>
        <w:t xml:space="preserve">: </w:t>
      </w:r>
      <w:r w:rsidRPr="00EC1C70">
        <w:rPr>
          <w:rStyle w:val="dv"/>
          <w:rFonts w:ascii="Times New Roman" w:hAnsi="Times New Roman" w:cs="Times New Roman"/>
          <w:sz w:val="24"/>
          <w:szCs w:val="24"/>
          <w:shd w:val="clear" w:color="auto" w:fill="FEFEF2"/>
        </w:rPr>
        <w:t>456</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dv"/>
          <w:rFonts w:ascii="Times New Roman" w:hAnsi="Times New Roman" w:cs="Times New Roman"/>
          <w:sz w:val="24"/>
          <w:szCs w:val="24"/>
          <w:shd w:val="clear" w:color="auto" w:fill="FEFEF2"/>
        </w:rPr>
        <w:t>99999</w:t>
      </w:r>
      <w:r w:rsidRPr="00EC1C70">
        <w:rPr>
          <w:rStyle w:val="HTMLCode"/>
          <w:rFonts w:ascii="Times New Roman" w:hAnsi="Times New Roman" w:cs="Times New Roman"/>
          <w:sz w:val="24"/>
          <w:szCs w:val="24"/>
          <w:shd w:val="clear" w:color="auto" w:fill="FEFEF2"/>
        </w:rPr>
        <w:t xml:space="preserve">: </w:t>
      </w:r>
      <w:r w:rsidRPr="00EC1C70">
        <w:rPr>
          <w:rStyle w:val="dv"/>
          <w:rFonts w:ascii="Times New Roman" w:hAnsi="Times New Roman" w:cs="Times New Roman"/>
          <w:sz w:val="24"/>
          <w:szCs w:val="24"/>
          <w:shd w:val="clear" w:color="auto" w:fill="FEFEF2"/>
        </w:rPr>
        <w:t>789</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t>Object literals can be extremely useful for code organization; for more information, read </w:t>
      </w:r>
      <w:hyperlink r:id="rId55" w:history="1">
        <w:r w:rsidRPr="00EC1C70">
          <w:rPr>
            <w:rStyle w:val="Hyperlink"/>
            <w:color w:val="auto"/>
          </w:rPr>
          <w:t>Using Objects to Organize Your Code</w:t>
        </w:r>
      </w:hyperlink>
      <w:r w:rsidRPr="00EC1C70">
        <w:t> by Rebecca Murphey.</w:t>
      </w:r>
    </w:p>
    <w:p w:rsidR="00E32CEE" w:rsidRPr="00EC1C70" w:rsidRDefault="00A12EE8" w:rsidP="003A5C0B">
      <w:pPr>
        <w:pStyle w:val="Heading2"/>
        <w:spacing w:before="360" w:after="360"/>
        <w:jc w:val="both"/>
        <w:rPr>
          <w:rFonts w:ascii="Times New Roman" w:hAnsi="Times New Roman" w:cs="Times New Roman"/>
          <w:color w:val="auto"/>
          <w:sz w:val="28"/>
          <w:szCs w:val="28"/>
        </w:rPr>
      </w:pPr>
      <w:hyperlink r:id="rId56" w:anchor="TOC" w:history="1">
        <w:r w:rsidR="00E32CEE" w:rsidRPr="00EC1C70">
          <w:rPr>
            <w:rStyle w:val="Hyperlink"/>
            <w:rFonts w:ascii="Times New Roman" w:hAnsi="Times New Roman" w:cs="Times New Roman"/>
            <w:color w:val="auto"/>
            <w:sz w:val="28"/>
            <w:szCs w:val="28"/>
            <w:u w:val="none"/>
          </w:rPr>
          <w:t>Functions</w:t>
        </w:r>
      </w:hyperlink>
    </w:p>
    <w:p w:rsidR="00E32CEE" w:rsidRPr="00EC1C70" w:rsidRDefault="00E32CEE" w:rsidP="003A5C0B">
      <w:pPr>
        <w:pStyle w:val="NormalWeb"/>
        <w:spacing w:line="276" w:lineRule="auto"/>
        <w:jc w:val="both"/>
      </w:pPr>
      <w:r w:rsidRPr="00EC1C70">
        <w:t>Functions contain blocks of code that need to be executed repeatedly. Functions can take zero or more arguments, and can optionally return a value.</w:t>
      </w:r>
    </w:p>
    <w:p w:rsidR="00E32CEE" w:rsidRPr="00EC1C70" w:rsidRDefault="00E32CEE" w:rsidP="003A5C0B">
      <w:pPr>
        <w:pStyle w:val="NormalWeb"/>
        <w:spacing w:line="276" w:lineRule="auto"/>
        <w:jc w:val="both"/>
      </w:pPr>
      <w:r w:rsidRPr="00EC1C70">
        <w:t>Functions can be created in a variety of ways:</w:t>
      </w:r>
    </w:p>
    <w:p w:rsidR="00E32CEE" w:rsidRPr="00EC1C70" w:rsidRDefault="00E32CEE" w:rsidP="003A5C0B">
      <w:pPr>
        <w:pStyle w:val="NormalWeb"/>
        <w:spacing w:line="276" w:lineRule="auto"/>
        <w:jc w:val="both"/>
      </w:pPr>
      <w:r w:rsidRPr="00EC1C70">
        <w:rPr>
          <w:rStyle w:val="Strong"/>
          <w:rFonts w:eastAsiaTheme="majorEastAsia"/>
        </w:rPr>
        <w:t>Function Declaration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xml:space="preserve"> foo() { </w:t>
      </w:r>
      <w:r w:rsidRPr="00EC1C70">
        <w:rPr>
          <w:rStyle w:val="co"/>
          <w:rFonts w:ascii="Times New Roman" w:hAnsi="Times New Roman" w:cs="Times New Roman"/>
          <w:i/>
          <w:iCs/>
          <w:sz w:val="24"/>
          <w:szCs w:val="24"/>
          <w:shd w:val="clear" w:color="auto" w:fill="FEFEF2"/>
        </w:rPr>
        <w:t>/* do something */</w:t>
      </w:r>
      <w:r w:rsidRPr="00EC1C70">
        <w:rPr>
          <w:rStyle w:val="HTMLCode"/>
          <w:rFonts w:ascii="Times New Roman" w:hAnsi="Times New Roman" w:cs="Times New Roman"/>
          <w:sz w:val="24"/>
          <w:szCs w:val="24"/>
          <w:shd w:val="clear" w:color="auto" w:fill="FEFEF2"/>
        </w:rPr>
        <w:t xml:space="preserve"> }</w:t>
      </w:r>
    </w:p>
    <w:p w:rsidR="00E32CEE" w:rsidRPr="00EC1C70" w:rsidRDefault="00E32CEE" w:rsidP="003A5C0B">
      <w:pPr>
        <w:pStyle w:val="NormalWeb"/>
        <w:spacing w:line="276" w:lineRule="auto"/>
        <w:jc w:val="both"/>
      </w:pPr>
      <w:r w:rsidRPr="00EC1C70">
        <w:rPr>
          <w:rStyle w:val="Strong"/>
          <w:rFonts w:eastAsiaTheme="majorEastAsia"/>
        </w:rPr>
        <w:t>Named Function Expression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lastRenderedPageBreak/>
        <w:t>var</w:t>
      </w:r>
      <w:r w:rsidRPr="00EC1C70">
        <w:rPr>
          <w:rStyle w:val="HTMLCode"/>
          <w:rFonts w:ascii="Times New Roman" w:hAnsi="Times New Roman" w:cs="Times New Roman"/>
          <w:sz w:val="24"/>
          <w:szCs w:val="24"/>
          <w:shd w:val="clear" w:color="auto" w:fill="FEFEF2"/>
        </w:rPr>
        <w:t xml:space="preserve"> foo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xml:space="preserve">() { </w:t>
      </w:r>
      <w:r w:rsidRPr="00EC1C70">
        <w:rPr>
          <w:rStyle w:val="co"/>
          <w:rFonts w:ascii="Times New Roman" w:hAnsi="Times New Roman" w:cs="Times New Roman"/>
          <w:i/>
          <w:iCs/>
          <w:sz w:val="24"/>
          <w:szCs w:val="24"/>
          <w:shd w:val="clear" w:color="auto" w:fill="FEFEF2"/>
        </w:rPr>
        <w:t>/* do something */</w:t>
      </w:r>
      <w:r w:rsidRPr="00EC1C70">
        <w:rPr>
          <w:rStyle w:val="HTMLCode"/>
          <w:rFonts w:ascii="Times New Roman" w:hAnsi="Times New Roman" w:cs="Times New Roman"/>
          <w:sz w:val="24"/>
          <w:szCs w:val="24"/>
          <w:shd w:val="clear" w:color="auto" w:fill="FEFEF2"/>
        </w:rPr>
        <w:t xml:space="preserve"> }</w:t>
      </w:r>
    </w:p>
    <w:p w:rsidR="00E32CEE" w:rsidRPr="00EC1C70" w:rsidRDefault="00E32CEE" w:rsidP="003A5C0B">
      <w:pPr>
        <w:pStyle w:val="NormalWeb"/>
        <w:spacing w:line="276" w:lineRule="auto"/>
        <w:jc w:val="both"/>
      </w:pPr>
      <w:r w:rsidRPr="00EC1C70">
        <w:rPr>
          <w:rStyle w:val="Emphasis"/>
        </w:rPr>
        <w:t>I prefer the named function expression method of setting a function’s name, for some rather</w:t>
      </w:r>
      <w:hyperlink r:id="rId57" w:history="1">
        <w:r w:rsidRPr="00EC1C70">
          <w:rPr>
            <w:rStyle w:val="Hyperlink"/>
            <w:i/>
            <w:iCs/>
            <w:color w:val="auto"/>
          </w:rPr>
          <w:t>in-depth and technical reasons</w:t>
        </w:r>
      </w:hyperlink>
      <w:r w:rsidRPr="00EC1C70">
        <w:rPr>
          <w:rStyle w:val="Emphasis"/>
        </w:rPr>
        <w:t>. You are likely to see both methods used in others’ JavaScript code.</w:t>
      </w:r>
    </w:p>
    <w:p w:rsidR="00E32CEE" w:rsidRPr="00EC1C70" w:rsidRDefault="00A12EE8" w:rsidP="003A5C0B">
      <w:pPr>
        <w:pStyle w:val="Heading3"/>
        <w:jc w:val="both"/>
        <w:rPr>
          <w:rFonts w:ascii="Times New Roman" w:hAnsi="Times New Roman" w:cs="Times New Roman"/>
          <w:b w:val="0"/>
          <w:bCs w:val="0"/>
          <w:color w:val="auto"/>
          <w:sz w:val="24"/>
          <w:szCs w:val="24"/>
        </w:rPr>
      </w:pPr>
      <w:hyperlink r:id="rId58" w:anchor="TOC" w:history="1">
        <w:r w:rsidR="00E32CEE" w:rsidRPr="00EC1C70">
          <w:rPr>
            <w:rStyle w:val="Hyperlink"/>
            <w:rFonts w:ascii="Times New Roman" w:hAnsi="Times New Roman" w:cs="Times New Roman"/>
            <w:b w:val="0"/>
            <w:bCs w:val="0"/>
            <w:color w:val="auto"/>
            <w:sz w:val="24"/>
            <w:szCs w:val="24"/>
          </w:rPr>
          <w:t>Using Functions</w:t>
        </w:r>
      </w:hyperlink>
    </w:p>
    <w:p w:rsidR="00E32CEE" w:rsidRPr="00EC1C70" w:rsidRDefault="00E32CEE" w:rsidP="003A5C0B">
      <w:pPr>
        <w:pStyle w:val="NormalWeb"/>
        <w:spacing w:line="276" w:lineRule="auto"/>
        <w:jc w:val="both"/>
      </w:pPr>
      <w:r w:rsidRPr="00EC1C70">
        <w:rPr>
          <w:rStyle w:val="Strong"/>
          <w:rFonts w:eastAsiaTheme="majorEastAsia"/>
        </w:rPr>
        <w:t>A simple function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greet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(person, greeting)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text = greeting + </w:t>
      </w:r>
      <w:r w:rsidRPr="00EC1C70">
        <w:rPr>
          <w:rStyle w:val="ch"/>
          <w:rFonts w:ascii="Times New Roman" w:hAnsi="Times New Roman" w:cs="Times New Roman"/>
          <w:sz w:val="24"/>
          <w:szCs w:val="24"/>
          <w:shd w:val="clear" w:color="auto" w:fill="FEFEF2"/>
        </w:rPr>
        <w:t>', '</w:t>
      </w:r>
      <w:r w:rsidRPr="00EC1C70">
        <w:rPr>
          <w:rStyle w:val="HTMLCode"/>
          <w:rFonts w:ascii="Times New Roman" w:hAnsi="Times New Roman" w:cs="Times New Roman"/>
          <w:sz w:val="24"/>
          <w:szCs w:val="24"/>
          <w:shd w:val="clear" w:color="auto" w:fill="FEFEF2"/>
        </w:rPr>
        <w:t xml:space="preserve"> + person;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(text);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greet(</w:t>
      </w:r>
      <w:r w:rsidRPr="00EC1C70">
        <w:rPr>
          <w:rStyle w:val="ch"/>
          <w:rFonts w:ascii="Times New Roman" w:hAnsi="Times New Roman" w:cs="Times New Roman"/>
          <w:sz w:val="24"/>
          <w:szCs w:val="24"/>
          <w:shd w:val="clear" w:color="auto" w:fill="FEFEF2"/>
        </w:rPr>
        <w:t>'Rebecca'</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rPr>
          <w:rStyle w:val="Strong"/>
          <w:rFonts w:eastAsiaTheme="majorEastAsia"/>
        </w:rPr>
        <w:t>A function that returns a value</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greet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(person, greeting)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text = greeting + </w:t>
      </w:r>
      <w:r w:rsidRPr="00EC1C70">
        <w:rPr>
          <w:rStyle w:val="ch"/>
          <w:rFonts w:ascii="Times New Roman" w:hAnsi="Times New Roman" w:cs="Times New Roman"/>
          <w:sz w:val="24"/>
          <w:szCs w:val="24"/>
          <w:shd w:val="clear" w:color="auto" w:fill="FEFEF2"/>
        </w:rPr>
        <w:t>', '</w:t>
      </w:r>
      <w:r w:rsidRPr="00EC1C70">
        <w:rPr>
          <w:rStyle w:val="HTMLCode"/>
          <w:rFonts w:ascii="Times New Roman" w:hAnsi="Times New Roman" w:cs="Times New Roman"/>
          <w:sz w:val="24"/>
          <w:szCs w:val="24"/>
          <w:shd w:val="clear" w:color="auto" w:fill="FEFEF2"/>
        </w:rPr>
        <w:t xml:space="preserve"> + person;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return</w:t>
      </w:r>
      <w:r w:rsidRPr="00EC1C70">
        <w:rPr>
          <w:rStyle w:val="HTMLCode"/>
          <w:rFonts w:ascii="Times New Roman" w:hAnsi="Times New Roman" w:cs="Times New Roman"/>
          <w:sz w:val="24"/>
          <w:szCs w:val="24"/>
          <w:shd w:val="clear" w:color="auto" w:fill="FEFEF2"/>
        </w:rPr>
        <w:t xml:space="preserve"> text;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(greet(</w:t>
      </w:r>
      <w:r w:rsidRPr="00EC1C70">
        <w:rPr>
          <w:rStyle w:val="ch"/>
          <w:rFonts w:ascii="Times New Roman" w:hAnsi="Times New Roman" w:cs="Times New Roman"/>
          <w:sz w:val="24"/>
          <w:szCs w:val="24"/>
          <w:shd w:val="clear" w:color="auto" w:fill="FEFEF2"/>
        </w:rPr>
        <w:t>'Rebecca'</w:t>
      </w:r>
      <w:r w:rsidRPr="00EC1C70">
        <w:rPr>
          <w:rStyle w:val="HTMLCode"/>
          <w:rFonts w:ascii="Times New Roman" w:hAnsi="Times New Roman" w:cs="Times New Roman"/>
          <w:sz w:val="24"/>
          <w:szCs w:val="24"/>
          <w:shd w:val="clear" w:color="auto" w:fill="FEFEF2"/>
        </w:rPr>
        <w:t>,</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p>
    <w:p w:rsidR="00E32CEE" w:rsidRPr="00EC1C70" w:rsidRDefault="00E32CEE" w:rsidP="003A5C0B">
      <w:pPr>
        <w:pStyle w:val="NormalWeb"/>
        <w:spacing w:line="276" w:lineRule="auto"/>
        <w:jc w:val="both"/>
      </w:pPr>
      <w:r w:rsidRPr="00EC1C70">
        <w:rPr>
          <w:rStyle w:val="Strong"/>
          <w:rFonts w:eastAsiaTheme="majorEastAsia"/>
        </w:rPr>
        <w:t>A function that returns another function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greet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(person, greeting)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text = greeting + </w:t>
      </w:r>
      <w:r w:rsidRPr="00EC1C70">
        <w:rPr>
          <w:rStyle w:val="ch"/>
          <w:rFonts w:ascii="Times New Roman" w:hAnsi="Times New Roman" w:cs="Times New Roman"/>
          <w:sz w:val="24"/>
          <w:szCs w:val="24"/>
          <w:shd w:val="clear" w:color="auto" w:fill="FEFEF2"/>
        </w:rPr>
        <w:t>', '</w:t>
      </w:r>
      <w:r w:rsidRPr="00EC1C70">
        <w:rPr>
          <w:rStyle w:val="HTMLCode"/>
          <w:rFonts w:ascii="Times New Roman" w:hAnsi="Times New Roman" w:cs="Times New Roman"/>
          <w:sz w:val="24"/>
          <w:szCs w:val="24"/>
          <w:shd w:val="clear" w:color="auto" w:fill="FEFEF2"/>
        </w:rPr>
        <w:t xml:space="preserve"> + person;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return</w:t>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xml:space="preserve">() {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(text);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greeting = greet(</w:t>
      </w:r>
      <w:r w:rsidRPr="00EC1C70">
        <w:rPr>
          <w:rStyle w:val="ch"/>
          <w:rFonts w:ascii="Times New Roman" w:hAnsi="Times New Roman" w:cs="Times New Roman"/>
          <w:sz w:val="24"/>
          <w:szCs w:val="24"/>
          <w:shd w:val="clear" w:color="auto" w:fill="FEFEF2"/>
        </w:rPr>
        <w:t>'Rebecca'</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'Hello'</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greeting();</w:t>
      </w:r>
    </w:p>
    <w:p w:rsidR="00E32CEE" w:rsidRPr="00EC1C70" w:rsidRDefault="00A12EE8" w:rsidP="003A5C0B">
      <w:pPr>
        <w:pStyle w:val="Heading3"/>
        <w:jc w:val="both"/>
        <w:rPr>
          <w:rFonts w:ascii="Times New Roman" w:hAnsi="Times New Roman" w:cs="Times New Roman"/>
          <w:b w:val="0"/>
          <w:bCs w:val="0"/>
          <w:color w:val="auto"/>
          <w:sz w:val="24"/>
          <w:szCs w:val="24"/>
        </w:rPr>
      </w:pPr>
      <w:hyperlink r:id="rId59" w:anchor="TOC" w:history="1">
        <w:r w:rsidR="00E32CEE" w:rsidRPr="00EC1C70">
          <w:rPr>
            <w:rStyle w:val="Hyperlink"/>
            <w:rFonts w:ascii="Times New Roman" w:hAnsi="Times New Roman" w:cs="Times New Roman"/>
            <w:b w:val="0"/>
            <w:bCs w:val="0"/>
            <w:color w:val="auto"/>
            <w:sz w:val="24"/>
            <w:szCs w:val="24"/>
          </w:rPr>
          <w:t>Self-Executing Anonymous Functions</w:t>
        </w:r>
      </w:hyperlink>
    </w:p>
    <w:p w:rsidR="00E32CEE" w:rsidRPr="00EC1C70" w:rsidRDefault="00E32CEE" w:rsidP="003A5C0B">
      <w:pPr>
        <w:pStyle w:val="NormalWeb"/>
        <w:spacing w:line="276" w:lineRule="auto"/>
        <w:jc w:val="both"/>
      </w:pPr>
      <w:r w:rsidRPr="00EC1C70">
        <w:t>A common pattern in JavaScript is the self-executing anonymous function. This pattern creates a function expression and then immediately executes the function. This pattern is extremely useful for cases where you want to avoid polluting the global namespace with your code — no variables declared inside of the function are visible outside of it.</w:t>
      </w:r>
    </w:p>
    <w:p w:rsidR="00E32CEE" w:rsidRPr="00EC1C70" w:rsidRDefault="00E32CEE" w:rsidP="003A5C0B">
      <w:pPr>
        <w:pStyle w:val="NormalWeb"/>
        <w:spacing w:line="276" w:lineRule="auto"/>
        <w:jc w:val="both"/>
      </w:pPr>
      <w:r w:rsidRPr="00EC1C70">
        <w:rPr>
          <w:rStyle w:val="Strong"/>
          <w:rFonts w:eastAsiaTheme="majorEastAsia"/>
        </w:rPr>
        <w:t>A self-executing anonymous function</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HTMLCode"/>
          <w:rFonts w:ascii="Times New Roman" w:hAnsi="Times New Roman" w:cs="Times New Roman"/>
          <w:sz w:val="24"/>
          <w:szCs w:val="24"/>
          <w:shd w:val="clear" w:color="auto" w:fill="FEFEF2"/>
        </w:rPr>
        <w:t>(</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foo = </w:t>
      </w:r>
      <w:r w:rsidRPr="00EC1C70">
        <w:rPr>
          <w:rStyle w:val="ch"/>
          <w:rFonts w:ascii="Times New Roman" w:hAnsi="Times New Roman" w:cs="Times New Roman"/>
          <w:sz w:val="24"/>
          <w:szCs w:val="24"/>
          <w:shd w:val="clear" w:color="auto" w:fill="FEFEF2"/>
        </w:rPr>
        <w:t>'Hello world'</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 xml:space="preserve">(foo);   </w:t>
      </w:r>
      <w:r w:rsidRPr="00EC1C70">
        <w:rPr>
          <w:rStyle w:val="co"/>
          <w:rFonts w:ascii="Times New Roman" w:hAnsi="Times New Roman" w:cs="Times New Roman"/>
          <w:i/>
          <w:iCs/>
          <w:sz w:val="24"/>
          <w:szCs w:val="24"/>
          <w:shd w:val="clear" w:color="auto" w:fill="FEFEF2"/>
        </w:rPr>
        <w:t>// undefined!</w:t>
      </w:r>
    </w:p>
    <w:p w:rsidR="00E32CEE" w:rsidRPr="00EC1C70" w:rsidRDefault="00A12EE8" w:rsidP="003A5C0B">
      <w:pPr>
        <w:pStyle w:val="Heading3"/>
        <w:jc w:val="both"/>
        <w:rPr>
          <w:rFonts w:ascii="Times New Roman" w:hAnsi="Times New Roman" w:cs="Times New Roman"/>
          <w:b w:val="0"/>
          <w:bCs w:val="0"/>
          <w:color w:val="auto"/>
          <w:sz w:val="24"/>
          <w:szCs w:val="24"/>
        </w:rPr>
      </w:pPr>
      <w:hyperlink r:id="rId60" w:anchor="TOC" w:history="1">
        <w:r w:rsidR="00E32CEE" w:rsidRPr="00EC1C70">
          <w:rPr>
            <w:rStyle w:val="Hyperlink"/>
            <w:rFonts w:ascii="Times New Roman" w:hAnsi="Times New Roman" w:cs="Times New Roman"/>
            <w:b w:val="0"/>
            <w:bCs w:val="0"/>
            <w:color w:val="auto"/>
            <w:sz w:val="24"/>
            <w:szCs w:val="24"/>
          </w:rPr>
          <w:t>Functions as Arguments</w:t>
        </w:r>
      </w:hyperlink>
    </w:p>
    <w:p w:rsidR="00E32CEE" w:rsidRPr="00EC1C70" w:rsidRDefault="00E32CEE" w:rsidP="003A5C0B">
      <w:pPr>
        <w:pStyle w:val="NormalWeb"/>
        <w:spacing w:line="276" w:lineRule="auto"/>
        <w:jc w:val="both"/>
      </w:pPr>
      <w:r w:rsidRPr="00EC1C70">
        <w:t>In JavaScript, functions are “first-class citizens” — they can be assigned to variables or passed to other functions as arguments. Passing functions as arguments is an extremely common idiom in jQuery.</w:t>
      </w:r>
    </w:p>
    <w:p w:rsidR="00E32CEE" w:rsidRPr="00EC1C70" w:rsidRDefault="00E32CEE" w:rsidP="003A5C0B">
      <w:pPr>
        <w:pStyle w:val="NormalWeb"/>
        <w:spacing w:line="276" w:lineRule="auto"/>
        <w:jc w:val="both"/>
      </w:pPr>
      <w:r w:rsidRPr="00EC1C70">
        <w:rPr>
          <w:rStyle w:val="Strong"/>
          <w:rFonts w:eastAsiaTheme="majorEastAsia"/>
        </w:rPr>
        <w:t>Passing an anonymous function as an argument</w:t>
      </w:r>
    </w:p>
    <w:p w:rsidR="00E32CEE" w:rsidRPr="00EC1C70" w:rsidRDefault="00E32CEE" w:rsidP="003A5C0B">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myFn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(fn)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result = fn();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(result);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myFn(</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xml:space="preserve">() { </w:t>
      </w:r>
      <w:r w:rsidRPr="00EC1C70">
        <w:rPr>
          <w:rStyle w:val="kw"/>
          <w:rFonts w:ascii="Times New Roman" w:hAnsi="Times New Roman" w:cs="Times New Roman"/>
          <w:b/>
          <w:bCs/>
          <w:sz w:val="24"/>
          <w:szCs w:val="24"/>
          <w:shd w:val="clear" w:color="auto" w:fill="FEFEF2"/>
        </w:rPr>
        <w:t>return</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'hello world'</w:t>
      </w:r>
      <w:r w:rsidRPr="00EC1C70">
        <w:rPr>
          <w:rStyle w:val="HTMLCode"/>
          <w:rFonts w:ascii="Times New Roman" w:hAnsi="Times New Roman" w:cs="Times New Roman"/>
          <w:sz w:val="24"/>
          <w:szCs w:val="24"/>
          <w:shd w:val="clear" w:color="auto" w:fill="FEFEF2"/>
        </w:rPr>
        <w:t xml:space="preserve">; });   </w:t>
      </w:r>
      <w:r w:rsidRPr="00EC1C70">
        <w:rPr>
          <w:rStyle w:val="co"/>
          <w:rFonts w:ascii="Times New Roman" w:hAnsi="Times New Roman" w:cs="Times New Roman"/>
          <w:i/>
          <w:iCs/>
          <w:sz w:val="24"/>
          <w:szCs w:val="24"/>
          <w:shd w:val="clear" w:color="auto" w:fill="FEFEF2"/>
        </w:rPr>
        <w:t>// logs 'hello world'</w:t>
      </w:r>
    </w:p>
    <w:p w:rsidR="00E32CEE" w:rsidRPr="00EC1C70" w:rsidRDefault="00E32CEE" w:rsidP="003A5C0B">
      <w:pPr>
        <w:pStyle w:val="NormalWeb"/>
        <w:spacing w:line="276" w:lineRule="auto"/>
        <w:jc w:val="both"/>
      </w:pPr>
      <w:r w:rsidRPr="00EC1C70">
        <w:rPr>
          <w:rStyle w:val="Strong"/>
          <w:rFonts w:eastAsiaTheme="majorEastAsia"/>
        </w:rPr>
        <w:t>Passing a named function as an argument</w:t>
      </w:r>
    </w:p>
    <w:p w:rsidR="00E32BF9" w:rsidRPr="00AC3BE7" w:rsidRDefault="00E32CEE" w:rsidP="00AC3BE7">
      <w:pPr>
        <w:pStyle w:val="HTMLPreformatted"/>
        <w:pBdr>
          <w:top w:val="single" w:sz="6" w:space="6" w:color="DDDDCC"/>
          <w:left w:val="single" w:sz="6" w:space="12" w:color="DDDDCC"/>
          <w:bottom w:val="single" w:sz="6" w:space="6" w:color="DDDDCC"/>
          <w:right w:val="single" w:sz="6" w:space="12" w:color="DDDDCC"/>
        </w:pBdr>
        <w:shd w:val="clear" w:color="auto" w:fill="FEFEF2"/>
        <w:spacing w:before="240" w:after="360" w:line="276" w:lineRule="auto"/>
        <w:jc w:val="both"/>
        <w:rPr>
          <w:rFonts w:ascii="Times New Roman" w:hAnsi="Times New Roman" w:cs="Times New Roman"/>
          <w:sz w:val="24"/>
          <w:szCs w:val="24"/>
        </w:rPr>
      </w:pP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myFn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(fn)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result = fn();</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    </w:t>
      </w:r>
      <w:r w:rsidRPr="00EC1C70">
        <w:rPr>
          <w:rStyle w:val="kw"/>
          <w:rFonts w:ascii="Times New Roman" w:hAnsi="Times New Roman" w:cs="Times New Roman"/>
          <w:b/>
          <w:bCs/>
          <w:sz w:val="24"/>
          <w:szCs w:val="24"/>
          <w:shd w:val="clear" w:color="auto" w:fill="FEFEF2"/>
        </w:rPr>
        <w:t>console</w:t>
      </w:r>
      <w:r w:rsidRPr="00EC1C70">
        <w:rPr>
          <w:rStyle w:val="HTMLCode"/>
          <w:rFonts w:ascii="Times New Roman" w:hAnsi="Times New Roman" w:cs="Times New Roman"/>
          <w:sz w:val="24"/>
          <w:szCs w:val="24"/>
          <w:shd w:val="clear" w:color="auto" w:fill="FEFEF2"/>
        </w:rPr>
        <w:t>.</w:t>
      </w:r>
      <w:r w:rsidRPr="00EC1C70">
        <w:rPr>
          <w:rStyle w:val="fu"/>
          <w:rFonts w:ascii="Times New Roman" w:hAnsi="Times New Roman" w:cs="Times New Roman"/>
          <w:sz w:val="24"/>
          <w:szCs w:val="24"/>
          <w:shd w:val="clear" w:color="auto" w:fill="FEFEF2"/>
        </w:rPr>
        <w:t>log</w:t>
      </w:r>
      <w:r w:rsidRPr="00EC1C70">
        <w:rPr>
          <w:rStyle w:val="HTMLCode"/>
          <w:rFonts w:ascii="Times New Roman" w:hAnsi="Times New Roman" w:cs="Times New Roman"/>
          <w:sz w:val="24"/>
          <w:szCs w:val="24"/>
          <w:shd w:val="clear" w:color="auto" w:fill="FEFEF2"/>
        </w:rPr>
        <w:t>(result);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Fonts w:ascii="Times New Roman" w:hAnsi="Times New Roman" w:cs="Times New Roman"/>
          <w:sz w:val="24"/>
          <w:szCs w:val="24"/>
          <w:shd w:val="clear" w:color="auto" w:fill="FEFEF2"/>
        </w:rPr>
        <w:br/>
      </w:r>
      <w:r w:rsidRPr="00EC1C70">
        <w:rPr>
          <w:rStyle w:val="kw"/>
          <w:rFonts w:ascii="Times New Roman" w:hAnsi="Times New Roman" w:cs="Times New Roman"/>
          <w:b/>
          <w:bCs/>
          <w:sz w:val="24"/>
          <w:szCs w:val="24"/>
          <w:shd w:val="clear" w:color="auto" w:fill="FEFEF2"/>
        </w:rPr>
        <w:t>var</w:t>
      </w:r>
      <w:r w:rsidRPr="00EC1C70">
        <w:rPr>
          <w:rStyle w:val="HTMLCode"/>
          <w:rFonts w:ascii="Times New Roman" w:hAnsi="Times New Roman" w:cs="Times New Roman"/>
          <w:sz w:val="24"/>
          <w:szCs w:val="24"/>
          <w:shd w:val="clear" w:color="auto" w:fill="FEFEF2"/>
        </w:rPr>
        <w:t xml:space="preserve"> myOtherFn = </w:t>
      </w:r>
      <w:r w:rsidRPr="00EC1C70">
        <w:rPr>
          <w:rStyle w:val="kw"/>
          <w:rFonts w:ascii="Times New Roman" w:hAnsi="Times New Roman" w:cs="Times New Roman"/>
          <w:b/>
          <w:bCs/>
          <w:sz w:val="24"/>
          <w:szCs w:val="24"/>
          <w:shd w:val="clear" w:color="auto" w:fill="FEFEF2"/>
        </w:rPr>
        <w:t>function</w:t>
      </w:r>
      <w:r w:rsidRPr="00EC1C70">
        <w:rPr>
          <w:rStyle w:val="HTMLCode"/>
          <w:rFonts w:ascii="Times New Roman" w:hAnsi="Times New Roman" w:cs="Times New Roman"/>
          <w:sz w:val="24"/>
          <w:szCs w:val="24"/>
          <w:shd w:val="clear" w:color="auto" w:fill="FEFEF2"/>
        </w:rPr>
        <w:t>() {</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lastRenderedPageBreak/>
        <w:t xml:space="preserve">    </w:t>
      </w:r>
      <w:r w:rsidRPr="00EC1C70">
        <w:rPr>
          <w:rStyle w:val="kw"/>
          <w:rFonts w:ascii="Times New Roman" w:hAnsi="Times New Roman" w:cs="Times New Roman"/>
          <w:b/>
          <w:bCs/>
          <w:sz w:val="24"/>
          <w:szCs w:val="24"/>
          <w:shd w:val="clear" w:color="auto" w:fill="FEFEF2"/>
        </w:rPr>
        <w:t>return</w:t>
      </w:r>
      <w:r w:rsidRPr="00EC1C70">
        <w:rPr>
          <w:rStyle w:val="HTMLCode"/>
          <w:rFonts w:ascii="Times New Roman" w:hAnsi="Times New Roman" w:cs="Times New Roman"/>
          <w:sz w:val="24"/>
          <w:szCs w:val="24"/>
          <w:shd w:val="clear" w:color="auto" w:fill="FEFEF2"/>
        </w:rPr>
        <w:t xml:space="preserve"> </w:t>
      </w:r>
      <w:r w:rsidRPr="00EC1C70">
        <w:rPr>
          <w:rStyle w:val="ch"/>
          <w:rFonts w:ascii="Times New Roman" w:hAnsi="Times New Roman" w:cs="Times New Roman"/>
          <w:sz w:val="24"/>
          <w:szCs w:val="24"/>
          <w:shd w:val="clear" w:color="auto" w:fill="FEFEF2"/>
        </w:rPr>
        <w:t>'hello world'</w:t>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w:t>
      </w:r>
      <w:r w:rsidRPr="00EC1C70">
        <w:rPr>
          <w:rFonts w:ascii="Times New Roman" w:hAnsi="Times New Roman" w:cs="Times New Roman"/>
          <w:sz w:val="24"/>
          <w:szCs w:val="24"/>
          <w:shd w:val="clear" w:color="auto" w:fill="FEFEF2"/>
        </w:rPr>
        <w:br/>
      </w:r>
      <w:r w:rsidRPr="00EC1C70">
        <w:rPr>
          <w:rStyle w:val="HTMLCode"/>
          <w:rFonts w:ascii="Times New Roman" w:hAnsi="Times New Roman" w:cs="Times New Roman"/>
          <w:sz w:val="24"/>
          <w:szCs w:val="24"/>
          <w:shd w:val="clear" w:color="auto" w:fill="FEFEF2"/>
        </w:rPr>
        <w:t xml:space="preserve">myFn(myOtherFn);   </w:t>
      </w:r>
      <w:r w:rsidRPr="00EC1C70">
        <w:rPr>
          <w:rStyle w:val="co"/>
          <w:rFonts w:ascii="Times New Roman" w:hAnsi="Times New Roman" w:cs="Times New Roman"/>
          <w:i/>
          <w:iCs/>
          <w:sz w:val="24"/>
          <w:szCs w:val="24"/>
          <w:shd w:val="clear" w:color="auto" w:fill="FEFEF2"/>
        </w:rPr>
        <w:t>// logs 'hello world'</w:t>
      </w: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Default="00154652" w:rsidP="003A5C0B">
      <w:pPr>
        <w:suppressAutoHyphens w:val="0"/>
        <w:jc w:val="both"/>
        <w:rPr>
          <w:rFonts w:ascii="Times New Roman" w:hAnsi="Times New Roman" w:cs="Times New Roman"/>
          <w:b/>
          <w:bCs/>
          <w:sz w:val="32"/>
          <w:szCs w:val="32"/>
        </w:rPr>
      </w:pPr>
    </w:p>
    <w:p w:rsidR="00154652" w:rsidRPr="00154652" w:rsidRDefault="00154652" w:rsidP="00154652">
      <w:pPr>
        <w:pStyle w:val="Heading1"/>
        <w:shd w:val="clear" w:color="auto" w:fill="FFFFFF"/>
        <w:spacing w:before="0"/>
        <w:rPr>
          <w:rFonts w:ascii="Times New Roman" w:eastAsia="Times New Roman" w:hAnsi="Times New Roman" w:cs="Times New Roman"/>
          <w:bCs w:val="0"/>
          <w:color w:val="auto"/>
          <w:spacing w:val="15"/>
          <w:kern w:val="36"/>
          <w:sz w:val="32"/>
          <w:szCs w:val="32"/>
          <w:lang w:eastAsia="en-IN"/>
        </w:rPr>
      </w:pPr>
      <w:r w:rsidRPr="00154652">
        <w:rPr>
          <w:rFonts w:ascii="Times New Roman" w:hAnsi="Times New Roman" w:cs="Times New Roman"/>
          <w:bCs w:val="0"/>
          <w:color w:val="auto"/>
          <w:spacing w:val="15"/>
          <w:sz w:val="32"/>
          <w:szCs w:val="32"/>
        </w:rPr>
        <w:lastRenderedPageBreak/>
        <w:t>DataTables CDN</w:t>
      </w:r>
    </w:p>
    <w:p w:rsidR="00154652" w:rsidRPr="00154652" w:rsidRDefault="00154652" w:rsidP="00154652">
      <w:pPr>
        <w:pStyle w:val="NormalWeb"/>
        <w:shd w:val="clear" w:color="auto" w:fill="FFFFFF"/>
        <w:spacing w:before="240" w:beforeAutospacing="0" w:after="240" w:afterAutospacing="0" w:line="276" w:lineRule="auto"/>
      </w:pPr>
      <w:r w:rsidRPr="00154652">
        <w:t>The DataTables </w:t>
      </w:r>
      <w:hyperlink r:id="rId61" w:history="1">
        <w:r w:rsidRPr="00154652">
          <w:rPr>
            <w:rStyle w:val="Hyperlink"/>
            <w:rFonts w:eastAsiaTheme="majorEastAsia"/>
            <w:color w:val="auto"/>
            <w:u w:val="none"/>
          </w:rPr>
          <w:t>Content Delivery Network (CDN)</w:t>
        </w:r>
      </w:hyperlink>
      <w:r w:rsidRPr="00154652">
        <w:t> is a permanent store of the software released as part of the DataTables project for you to use on your site without needing to host it yourself.</w:t>
      </w:r>
    </w:p>
    <w:p w:rsidR="00154652" w:rsidRPr="00154652" w:rsidRDefault="00154652" w:rsidP="00154652">
      <w:pPr>
        <w:pStyle w:val="NormalWeb"/>
        <w:shd w:val="clear" w:color="auto" w:fill="FFFFFF"/>
        <w:spacing w:before="240" w:beforeAutospacing="0" w:after="240" w:afterAutospacing="0" w:line="276" w:lineRule="auto"/>
      </w:pPr>
      <w:r w:rsidRPr="00154652">
        <w:t>Furthermore, the CDN can serve the files for the DataTables components and dependencies that you require as a single concatenated and minified file, or as individual files through use of the </w:t>
      </w:r>
      <w:hyperlink r:id="rId62" w:history="1">
        <w:r w:rsidRPr="00154652">
          <w:rPr>
            <w:rStyle w:val="Hyperlink"/>
            <w:rFonts w:eastAsiaTheme="majorEastAsia"/>
            <w:color w:val="auto"/>
            <w:u w:val="none"/>
          </w:rPr>
          <w:t>DataTables download builder</w:t>
        </w:r>
      </w:hyperlink>
      <w:r w:rsidRPr="00154652">
        <w:t>.</w:t>
      </w:r>
    </w:p>
    <w:p w:rsidR="00154652" w:rsidRPr="00154652" w:rsidRDefault="00154652" w:rsidP="00154652">
      <w:pPr>
        <w:pStyle w:val="NormalWeb"/>
        <w:shd w:val="clear" w:color="auto" w:fill="FFFFFF"/>
        <w:spacing w:before="240" w:beforeAutospacing="0" w:after="240" w:afterAutospacing="0" w:line="276" w:lineRule="auto"/>
      </w:pPr>
      <w:r w:rsidRPr="00154652">
        <w:t>All you then need to do is include the files you want on your page! This can help improve performance on your site and make prototyping much easier.</w:t>
      </w:r>
    </w:p>
    <w:p w:rsidR="00154652" w:rsidRPr="00154652" w:rsidRDefault="00154652" w:rsidP="00154652">
      <w:pPr>
        <w:pStyle w:val="NormalWeb"/>
        <w:shd w:val="clear" w:color="auto" w:fill="FFFFFF"/>
        <w:spacing w:before="240" w:beforeAutospacing="0" w:after="240" w:afterAutospacing="0" w:line="276" w:lineRule="auto"/>
      </w:pPr>
      <w:r w:rsidRPr="00154652">
        <w:t>The DataTables CDN is powered by the </w:t>
      </w:r>
      <w:hyperlink r:id="rId63" w:history="1">
        <w:r w:rsidRPr="00154652">
          <w:rPr>
            <w:rStyle w:val="Hyperlink"/>
            <w:rFonts w:eastAsiaTheme="majorEastAsia"/>
            <w:color w:val="auto"/>
            <w:u w:val="none"/>
          </w:rPr>
          <w:t>CloudFlare</w:t>
        </w:r>
      </w:hyperlink>
      <w:r w:rsidRPr="00154652">
        <w:t> network.</w:t>
      </w:r>
    </w:p>
    <w:p w:rsidR="00154652" w:rsidRPr="00154652" w:rsidRDefault="00154652" w:rsidP="00154652">
      <w:pPr>
        <w:pStyle w:val="NormalWeb"/>
        <w:shd w:val="clear" w:color="auto" w:fill="FFFFFF"/>
        <w:spacing w:before="240" w:beforeAutospacing="0" w:after="240" w:afterAutospacing="0"/>
        <w:rPr>
          <w:color w:val="333333"/>
        </w:rPr>
      </w:pPr>
    </w:p>
    <w:p w:rsidR="00E62FC4" w:rsidRPr="00EC1C70" w:rsidRDefault="00E62FC4" w:rsidP="003A5C0B">
      <w:pPr>
        <w:suppressAutoHyphens w:val="0"/>
        <w:jc w:val="both"/>
        <w:rPr>
          <w:rFonts w:ascii="Times New Roman" w:hAnsi="Times New Roman" w:cs="Times New Roman"/>
          <w:b/>
          <w:bCs/>
          <w:sz w:val="32"/>
          <w:szCs w:val="32"/>
        </w:rPr>
      </w:pPr>
      <w:r w:rsidRPr="00EC1C70">
        <w:rPr>
          <w:rFonts w:ascii="Times New Roman" w:hAnsi="Times New Roman" w:cs="Times New Roman"/>
          <w:b/>
          <w:bCs/>
          <w:sz w:val="32"/>
          <w:szCs w:val="32"/>
        </w:rPr>
        <w:t xml:space="preserve">OBJECTIVE </w:t>
      </w:r>
    </w:p>
    <w:p w:rsidR="00E62FC4" w:rsidRPr="00EC1C70" w:rsidRDefault="00E62FC4" w:rsidP="003A5C0B">
      <w:pPr>
        <w:tabs>
          <w:tab w:val="num" w:pos="1276"/>
        </w:tabs>
        <w:jc w:val="both"/>
        <w:rPr>
          <w:rFonts w:ascii="Times New Roman" w:hAnsi="Times New Roman" w:cs="Times New Roman"/>
          <w:sz w:val="24"/>
          <w:szCs w:val="24"/>
        </w:rPr>
      </w:pPr>
      <w:r w:rsidRPr="00EC1C70">
        <w:rPr>
          <w:rFonts w:ascii="Times New Roman" w:hAnsi="Times New Roman" w:cs="Times New Roman"/>
          <w:sz w:val="24"/>
          <w:szCs w:val="24"/>
        </w:rPr>
        <w:t>The system helps in buying of  goods, products and services online by choosing the listed products from  website.</w:t>
      </w:r>
    </w:p>
    <w:p w:rsidR="00E62FC4" w:rsidRPr="00EC1C70" w:rsidRDefault="00E62FC4" w:rsidP="003A5C0B">
      <w:pPr>
        <w:tabs>
          <w:tab w:val="num" w:pos="1276"/>
        </w:tabs>
        <w:jc w:val="both"/>
        <w:rPr>
          <w:rFonts w:ascii="Times New Roman" w:hAnsi="Times New Roman" w:cs="Times New Roman"/>
          <w:b/>
          <w:bCs/>
          <w:sz w:val="32"/>
          <w:szCs w:val="32"/>
        </w:rPr>
      </w:pPr>
      <w:r w:rsidRPr="00EC1C70">
        <w:rPr>
          <w:rFonts w:ascii="Times New Roman" w:hAnsi="Times New Roman" w:cs="Times New Roman"/>
          <w:b/>
          <w:bCs/>
          <w:sz w:val="32"/>
          <w:szCs w:val="32"/>
        </w:rPr>
        <w:t>SCOPE OF THE PROJECT:</w:t>
      </w:r>
    </w:p>
    <w:p w:rsidR="00E62FC4" w:rsidRPr="00EC1C70" w:rsidRDefault="00E62FC4" w:rsidP="003A5C0B">
      <w:pPr>
        <w:pStyle w:val="BodyTextIndent2"/>
        <w:tabs>
          <w:tab w:val="clear" w:pos="360"/>
          <w:tab w:val="left" w:pos="720"/>
        </w:tabs>
        <w:spacing w:line="276" w:lineRule="auto"/>
        <w:ind w:left="0"/>
        <w:jc w:val="both"/>
        <w:rPr>
          <w:rFonts w:ascii="Times New Roman" w:hAnsi="Times New Roman"/>
          <w:sz w:val="24"/>
          <w:szCs w:val="24"/>
        </w:rPr>
      </w:pPr>
      <w:r w:rsidRPr="00EC1C70">
        <w:rPr>
          <w:rFonts w:ascii="Times New Roman" w:hAnsi="Times New Roman"/>
          <w:sz w:val="24"/>
          <w:szCs w:val="24"/>
        </w:rPr>
        <w:t>Most generic consumer to consumer website,which covers almost all possible categories,with 2 level listing -</w:t>
      </w:r>
    </w:p>
    <w:p w:rsidR="00E62FC4" w:rsidRPr="00EC1C70" w:rsidRDefault="00E62FC4" w:rsidP="003A5C0B">
      <w:pPr>
        <w:pStyle w:val="BodyTextIndent2"/>
        <w:tabs>
          <w:tab w:val="clear" w:pos="360"/>
          <w:tab w:val="left" w:pos="720"/>
        </w:tabs>
        <w:spacing w:line="276" w:lineRule="auto"/>
        <w:ind w:left="0"/>
        <w:jc w:val="both"/>
        <w:rPr>
          <w:rFonts w:ascii="Times New Roman" w:hAnsi="Times New Roman"/>
          <w:sz w:val="24"/>
          <w:szCs w:val="24"/>
        </w:rPr>
      </w:pPr>
    </w:p>
    <w:p w:rsidR="00E62FC4" w:rsidRPr="00EC1C70" w:rsidRDefault="00E62FC4" w:rsidP="003A5C0B">
      <w:pPr>
        <w:pStyle w:val="BodyTextIndent2"/>
        <w:tabs>
          <w:tab w:val="clear" w:pos="360"/>
          <w:tab w:val="left" w:pos="720"/>
        </w:tabs>
        <w:spacing w:line="276" w:lineRule="auto"/>
        <w:ind w:left="0"/>
        <w:jc w:val="both"/>
        <w:rPr>
          <w:rFonts w:ascii="Times New Roman" w:hAnsi="Times New Roman"/>
          <w:sz w:val="24"/>
          <w:szCs w:val="24"/>
        </w:rPr>
      </w:pPr>
      <w:r w:rsidRPr="00EC1C70">
        <w:rPr>
          <w:rFonts w:ascii="Times New Roman" w:hAnsi="Times New Roman"/>
          <w:sz w:val="24"/>
          <w:szCs w:val="24"/>
        </w:rPr>
        <w:t>1. Maximize benefits and minimize the disadvantages of a common e-commerce website.</w:t>
      </w:r>
    </w:p>
    <w:p w:rsidR="00E62FC4" w:rsidRPr="00EC1C70" w:rsidRDefault="00E62FC4" w:rsidP="003A5C0B">
      <w:pPr>
        <w:pStyle w:val="BodyTextIndent2"/>
        <w:tabs>
          <w:tab w:val="clear" w:pos="360"/>
          <w:tab w:val="left" w:pos="720"/>
        </w:tabs>
        <w:spacing w:line="276" w:lineRule="auto"/>
        <w:ind w:left="0"/>
        <w:jc w:val="both"/>
        <w:rPr>
          <w:rFonts w:ascii="Times New Roman" w:hAnsi="Times New Roman"/>
          <w:sz w:val="24"/>
          <w:szCs w:val="24"/>
        </w:rPr>
      </w:pPr>
      <w:r w:rsidRPr="00EC1C70">
        <w:rPr>
          <w:rFonts w:ascii="Times New Roman" w:hAnsi="Times New Roman"/>
          <w:sz w:val="24"/>
          <w:szCs w:val="24"/>
        </w:rPr>
        <w:t>2. User friendly, Vendor friendly environment.</w:t>
      </w:r>
    </w:p>
    <w:p w:rsidR="00E62FC4" w:rsidRPr="00EC1C70" w:rsidRDefault="00E62FC4" w:rsidP="003A5C0B">
      <w:pPr>
        <w:pStyle w:val="BodyTextIndent2"/>
        <w:tabs>
          <w:tab w:val="clear" w:pos="360"/>
          <w:tab w:val="left" w:pos="720"/>
        </w:tabs>
        <w:spacing w:line="276" w:lineRule="auto"/>
        <w:ind w:left="0"/>
        <w:jc w:val="both"/>
        <w:rPr>
          <w:rFonts w:ascii="Times New Roman" w:hAnsi="Times New Roman"/>
          <w:sz w:val="24"/>
          <w:szCs w:val="24"/>
        </w:rPr>
      </w:pPr>
    </w:p>
    <w:p w:rsidR="00E62FC4" w:rsidRPr="00EC1C70" w:rsidRDefault="00E62FC4" w:rsidP="003A5C0B">
      <w:pPr>
        <w:shd w:val="clear" w:color="auto" w:fill="FFFFFF"/>
        <w:spacing w:after="288"/>
        <w:jc w:val="both"/>
        <w:rPr>
          <w:rFonts w:ascii="Times New Roman" w:hAnsi="Times New Roman" w:cs="Times New Roman"/>
          <w:sz w:val="24"/>
          <w:szCs w:val="24"/>
        </w:rPr>
      </w:pPr>
      <w:r w:rsidRPr="00EC1C70">
        <w:rPr>
          <w:rFonts w:ascii="Times New Roman" w:hAnsi="Times New Roman" w:cs="Times New Roman"/>
          <w:sz w:val="24"/>
          <w:szCs w:val="24"/>
        </w:rPr>
        <w:t xml:space="preserve"> </w:t>
      </w:r>
    </w:p>
    <w:p w:rsidR="00E62FC4" w:rsidRPr="00EC1C70" w:rsidRDefault="00E62FC4" w:rsidP="003A5C0B">
      <w:pPr>
        <w:ind w:left="1080"/>
        <w:rPr>
          <w:rFonts w:ascii="Times New Roman" w:hAnsi="Times New Roman" w:cs="Times New Roman"/>
          <w:b/>
          <w:noProof/>
          <w:sz w:val="40"/>
          <w:szCs w:val="40"/>
          <w:u w:val="single"/>
        </w:rPr>
      </w:pPr>
    </w:p>
    <w:p w:rsidR="00E62FC4" w:rsidRPr="00EC1C70" w:rsidRDefault="00E62FC4" w:rsidP="003A5C0B">
      <w:pPr>
        <w:ind w:left="1080"/>
        <w:rPr>
          <w:rFonts w:ascii="Times New Roman" w:hAnsi="Times New Roman" w:cs="Times New Roman"/>
          <w:b/>
          <w:noProof/>
          <w:sz w:val="40"/>
          <w:szCs w:val="40"/>
          <w:u w:val="single"/>
        </w:rPr>
      </w:pPr>
    </w:p>
    <w:p w:rsidR="00E62FC4" w:rsidRDefault="00E62FC4" w:rsidP="003A5C0B">
      <w:pPr>
        <w:ind w:left="1080"/>
        <w:rPr>
          <w:rFonts w:ascii="Times New Roman" w:hAnsi="Times New Roman" w:cs="Times New Roman"/>
          <w:b/>
          <w:noProof/>
          <w:sz w:val="40"/>
          <w:szCs w:val="40"/>
          <w:u w:val="single"/>
        </w:rPr>
      </w:pPr>
    </w:p>
    <w:p w:rsidR="00154652" w:rsidRDefault="00154652" w:rsidP="003A5C0B">
      <w:pPr>
        <w:suppressAutoHyphens w:val="0"/>
        <w:spacing w:after="0"/>
        <w:rPr>
          <w:rFonts w:ascii="Times New Roman" w:hAnsi="Times New Roman" w:cs="Times New Roman"/>
          <w:b/>
          <w:noProof/>
          <w:sz w:val="40"/>
          <w:szCs w:val="40"/>
          <w:u w:val="single"/>
        </w:rPr>
      </w:pPr>
    </w:p>
    <w:p w:rsidR="001B48E0" w:rsidRDefault="001B48E0" w:rsidP="001B48E0">
      <w:pPr>
        <w:suppressAutoHyphens w:val="0"/>
        <w:spacing w:after="0"/>
        <w:rPr>
          <w:rFonts w:ascii="Times New Roman" w:hAnsi="Times New Roman" w:cs="Times New Roman"/>
          <w:b/>
          <w:noProof/>
          <w:sz w:val="40"/>
          <w:szCs w:val="40"/>
          <w:u w:val="single"/>
        </w:rPr>
      </w:pPr>
    </w:p>
    <w:p w:rsidR="00E62FC4" w:rsidRPr="00EC1C70" w:rsidRDefault="00E62FC4" w:rsidP="001B48E0">
      <w:pPr>
        <w:suppressAutoHyphens w:val="0"/>
        <w:spacing w:after="0"/>
        <w:jc w:val="center"/>
        <w:rPr>
          <w:rFonts w:ascii="Times New Roman" w:hAnsi="Times New Roman" w:cs="Times New Roman"/>
          <w:b/>
          <w:bCs/>
          <w:sz w:val="40"/>
          <w:szCs w:val="40"/>
        </w:rPr>
      </w:pPr>
      <w:r w:rsidRPr="00EC1C70">
        <w:rPr>
          <w:rFonts w:ascii="Times New Roman" w:hAnsi="Times New Roman" w:cs="Times New Roman"/>
          <w:b/>
          <w:bCs/>
          <w:sz w:val="40"/>
          <w:szCs w:val="40"/>
        </w:rPr>
        <w:lastRenderedPageBreak/>
        <w:t>Requirement Analysis</w:t>
      </w:r>
    </w:p>
    <w:p w:rsidR="00E62FC4" w:rsidRPr="00EC1C70" w:rsidRDefault="00E62FC4" w:rsidP="003A5C0B">
      <w:pPr>
        <w:pStyle w:val="Heading2"/>
        <w:rPr>
          <w:color w:val="auto"/>
        </w:rPr>
      </w:pPr>
      <w:r w:rsidRPr="00EC1C70">
        <w:rPr>
          <w:b w:val="0"/>
          <w:bCs w:val="0"/>
          <w:color w:val="auto"/>
          <w:sz w:val="32"/>
          <w:szCs w:val="32"/>
        </w:rPr>
        <w:t xml:space="preserve"> </w:t>
      </w:r>
      <w:r w:rsidRPr="00EC1C70">
        <w:rPr>
          <w:color w:val="auto"/>
        </w:rPr>
        <w:t>HARDWARE AND SOFTWARE USED:</w:t>
      </w:r>
    </w:p>
    <w:p w:rsidR="00E62FC4" w:rsidRPr="00EC1C70" w:rsidRDefault="00E62FC4" w:rsidP="003A5C0B">
      <w:pPr>
        <w:pStyle w:val="Heading2"/>
        <w:rPr>
          <w:color w:val="auto"/>
        </w:rPr>
      </w:pPr>
      <w:r w:rsidRPr="00EC1C70">
        <w:rPr>
          <w:color w:val="auto"/>
        </w:rPr>
        <w:t>Hardware:</w:t>
      </w:r>
    </w:p>
    <w:p w:rsidR="00E62FC4" w:rsidRPr="00EC1C70" w:rsidRDefault="00E62FC4" w:rsidP="003A5C0B">
      <w:pPr>
        <w:jc w:val="center"/>
        <w:rPr>
          <w:rFonts w:ascii="Times New Roman" w:hAnsi="Times New Roman" w:cs="Times New Roman"/>
          <w:lang w:val="en-U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750"/>
      </w:tblGrid>
      <w:tr w:rsidR="00E62FC4" w:rsidRPr="00EC1C70" w:rsidTr="0001062C">
        <w:trPr>
          <w:trHeight w:val="135"/>
        </w:trPr>
        <w:tc>
          <w:tcPr>
            <w:tcW w:w="6774" w:type="dxa"/>
            <w:gridSpan w:val="2"/>
            <w:tcBorders>
              <w:top w:val="single" w:sz="4" w:space="0" w:color="auto"/>
              <w:left w:val="single" w:sz="4" w:space="0" w:color="auto"/>
              <w:bottom w:val="single" w:sz="4" w:space="0" w:color="auto"/>
              <w:right w:val="single" w:sz="4" w:space="0" w:color="auto"/>
            </w:tcBorders>
            <w:shd w:val="pct20" w:color="auto" w:fill="FFFFFF"/>
            <w:hideMark/>
          </w:tcPr>
          <w:p w:rsidR="00E62FC4" w:rsidRPr="00EC1C70" w:rsidRDefault="00E62FC4" w:rsidP="003A5C0B">
            <w:pPr>
              <w:tabs>
                <w:tab w:val="num" w:pos="0"/>
              </w:tabs>
              <w:jc w:val="center"/>
              <w:rPr>
                <w:rFonts w:ascii="Times New Roman" w:eastAsia="MS Mincho" w:hAnsi="Times New Roman" w:cs="Times New Roman"/>
                <w:sz w:val="26"/>
                <w:szCs w:val="26"/>
              </w:rPr>
            </w:pPr>
            <w:r w:rsidRPr="00EC1C70">
              <w:rPr>
                <w:rFonts w:ascii="Times New Roman" w:eastAsia="MS Mincho" w:hAnsi="Times New Roman" w:cs="Times New Roman"/>
                <w:sz w:val="26"/>
                <w:szCs w:val="26"/>
              </w:rPr>
              <w:t>Hardware Environment (Deployment Server)</w:t>
            </w:r>
          </w:p>
        </w:tc>
      </w:tr>
      <w:tr w:rsidR="00E62FC4" w:rsidRPr="00EC1C70" w:rsidTr="0001062C">
        <w:trPr>
          <w:trHeight w:val="331"/>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PC</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Linux Server or windows</w:t>
            </w:r>
          </w:p>
        </w:tc>
      </w:tr>
      <w:tr w:rsidR="00E62FC4" w:rsidRPr="00EC1C70" w:rsidTr="0001062C">
        <w:trPr>
          <w:trHeight w:val="662"/>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Processor</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rPr>
                <w:rFonts w:ascii="Times New Roman" w:eastAsia="MS Mincho" w:hAnsi="Times New Roman" w:cs="Times New Roman"/>
                <w:sz w:val="24"/>
                <w:szCs w:val="24"/>
              </w:rPr>
            </w:pPr>
            <w:r w:rsidRPr="00EC1C70">
              <w:rPr>
                <w:rFonts w:ascii="Times New Roman" w:eastAsia="MS Mincho" w:hAnsi="Times New Roman" w:cs="Times New Roman"/>
                <w:sz w:val="24"/>
                <w:szCs w:val="24"/>
              </w:rPr>
              <w:t xml:space="preserve">Intel </w:t>
            </w:r>
            <w:r w:rsidR="00EC1C70">
              <w:rPr>
                <w:rFonts w:ascii="Times New Roman" w:eastAsia="MS Mincho" w:hAnsi="Times New Roman" w:cs="Times New Roman"/>
                <w:sz w:val="24"/>
                <w:szCs w:val="24"/>
              </w:rPr>
              <w:t>i5 or i3</w:t>
            </w:r>
          </w:p>
        </w:tc>
      </w:tr>
      <w:tr w:rsidR="00E62FC4" w:rsidRPr="00EC1C70" w:rsidTr="0001062C">
        <w:trPr>
          <w:trHeight w:val="331"/>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RAM</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C1C70" w:rsidP="003A5C0B">
            <w:pPr>
              <w:rPr>
                <w:rFonts w:ascii="Times New Roman" w:eastAsia="MS Mincho" w:hAnsi="Times New Roman" w:cs="Times New Roman"/>
                <w:sz w:val="24"/>
                <w:szCs w:val="24"/>
              </w:rPr>
            </w:pPr>
            <w:r>
              <w:rPr>
                <w:rFonts w:ascii="Times New Roman" w:eastAsia="MS Mincho" w:hAnsi="Times New Roman" w:cs="Times New Roman"/>
                <w:sz w:val="24"/>
                <w:szCs w:val="24"/>
              </w:rPr>
              <w:t>800</w:t>
            </w:r>
            <w:r w:rsidR="00E62FC4" w:rsidRPr="00EC1C70">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GB</w:t>
            </w:r>
            <w:r w:rsidR="00E62FC4" w:rsidRPr="00EC1C70">
              <w:rPr>
                <w:rFonts w:ascii="Times New Roman" w:eastAsia="MS Mincho" w:hAnsi="Times New Roman" w:cs="Times New Roman"/>
                <w:sz w:val="24"/>
                <w:szCs w:val="24"/>
              </w:rPr>
              <w:t xml:space="preserve"> RAM</w:t>
            </w:r>
          </w:p>
        </w:tc>
      </w:tr>
      <w:tr w:rsidR="00E62FC4" w:rsidRPr="00EC1C70" w:rsidTr="0001062C">
        <w:trPr>
          <w:trHeight w:val="348"/>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HDD</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C1C70" w:rsidP="003A5C0B">
            <w:pPr>
              <w:rPr>
                <w:rFonts w:ascii="Times New Roman" w:eastAsia="MS Mincho" w:hAnsi="Times New Roman" w:cs="Times New Roman"/>
                <w:sz w:val="24"/>
                <w:szCs w:val="24"/>
              </w:rPr>
            </w:pPr>
            <w:r>
              <w:rPr>
                <w:rFonts w:ascii="Times New Roman" w:eastAsia="MS Mincho" w:hAnsi="Times New Roman" w:cs="Times New Roman"/>
                <w:sz w:val="24"/>
                <w:szCs w:val="24"/>
              </w:rPr>
              <w:t>1 T</w:t>
            </w:r>
            <w:r w:rsidR="00E62FC4" w:rsidRPr="00EC1C70">
              <w:rPr>
                <w:rFonts w:ascii="Times New Roman" w:eastAsia="MS Mincho" w:hAnsi="Times New Roman" w:cs="Times New Roman"/>
                <w:sz w:val="24"/>
                <w:szCs w:val="24"/>
              </w:rPr>
              <w:t xml:space="preserve">B </w:t>
            </w:r>
          </w:p>
        </w:tc>
      </w:tr>
      <w:tr w:rsidR="00E62FC4" w:rsidRPr="00EC1C70" w:rsidTr="0001062C">
        <w:trPr>
          <w:trHeight w:val="348"/>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Monitor</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rPr>
                <w:rFonts w:ascii="Times New Roman" w:eastAsia="MS Mincho" w:hAnsi="Times New Roman" w:cs="Times New Roman"/>
                <w:sz w:val="24"/>
                <w:szCs w:val="24"/>
              </w:rPr>
            </w:pPr>
            <w:r w:rsidRPr="00EC1C70">
              <w:rPr>
                <w:rFonts w:ascii="Times New Roman" w:eastAsia="MS Mincho" w:hAnsi="Times New Roman" w:cs="Times New Roman"/>
                <w:sz w:val="24"/>
                <w:szCs w:val="24"/>
              </w:rPr>
              <w:t>Color Monitor</w:t>
            </w:r>
          </w:p>
        </w:tc>
      </w:tr>
      <w:tr w:rsidR="00E62FC4" w:rsidRPr="00EC1C70" w:rsidTr="0001062C">
        <w:trPr>
          <w:trHeight w:val="348"/>
        </w:trPr>
        <w:tc>
          <w:tcPr>
            <w:tcW w:w="3024"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Network</w:t>
            </w:r>
          </w:p>
        </w:tc>
        <w:tc>
          <w:tcPr>
            <w:tcW w:w="3749"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rPr>
                <w:rFonts w:ascii="Times New Roman" w:eastAsia="MS Mincho" w:hAnsi="Times New Roman" w:cs="Times New Roman"/>
                <w:sz w:val="24"/>
                <w:szCs w:val="24"/>
              </w:rPr>
            </w:pPr>
            <w:r w:rsidRPr="00EC1C70">
              <w:rPr>
                <w:rFonts w:ascii="Times New Roman" w:hAnsi="Times New Roman" w:cs="Times New Roman"/>
                <w:sz w:val="24"/>
                <w:szCs w:val="24"/>
              </w:rPr>
              <w:t>Any network supporting TCP/IP</w:t>
            </w:r>
          </w:p>
        </w:tc>
      </w:tr>
      <w:tr w:rsidR="00AC3BE7" w:rsidRPr="00EC1C70" w:rsidTr="0001062C">
        <w:trPr>
          <w:trHeight w:val="348"/>
        </w:trPr>
        <w:tc>
          <w:tcPr>
            <w:tcW w:w="3024" w:type="dxa"/>
            <w:tcBorders>
              <w:top w:val="single" w:sz="4" w:space="0" w:color="auto"/>
              <w:left w:val="single" w:sz="4" w:space="0" w:color="auto"/>
              <w:bottom w:val="single" w:sz="4" w:space="0" w:color="auto"/>
              <w:right w:val="single" w:sz="4" w:space="0" w:color="auto"/>
            </w:tcBorders>
          </w:tcPr>
          <w:p w:rsidR="00AC3BE7" w:rsidRPr="00EC1C70" w:rsidRDefault="00AC3BE7" w:rsidP="003A5C0B">
            <w:pPr>
              <w:tabs>
                <w:tab w:val="num" w:pos="0"/>
              </w:tabs>
              <w:rPr>
                <w:rFonts w:ascii="Times New Roman" w:eastAsia="MS Mincho" w:hAnsi="Times New Roman" w:cs="Times New Roman"/>
                <w:sz w:val="24"/>
                <w:szCs w:val="24"/>
              </w:rPr>
            </w:pPr>
          </w:p>
        </w:tc>
        <w:tc>
          <w:tcPr>
            <w:tcW w:w="3749" w:type="dxa"/>
            <w:tcBorders>
              <w:top w:val="single" w:sz="4" w:space="0" w:color="auto"/>
              <w:left w:val="single" w:sz="4" w:space="0" w:color="auto"/>
              <w:bottom w:val="single" w:sz="4" w:space="0" w:color="auto"/>
              <w:right w:val="single" w:sz="4" w:space="0" w:color="auto"/>
            </w:tcBorders>
            <w:vAlign w:val="center"/>
          </w:tcPr>
          <w:p w:rsidR="00AC3BE7" w:rsidRPr="00EC1C70" w:rsidRDefault="00AC3BE7" w:rsidP="003A5C0B">
            <w:pPr>
              <w:rPr>
                <w:rFonts w:ascii="Times New Roman" w:hAnsi="Times New Roman" w:cs="Times New Roman"/>
                <w:sz w:val="24"/>
                <w:szCs w:val="24"/>
              </w:rPr>
            </w:pPr>
          </w:p>
        </w:tc>
      </w:tr>
    </w:tbl>
    <w:p w:rsidR="00E62FC4" w:rsidRPr="00EC1C70" w:rsidRDefault="00E62FC4" w:rsidP="003A5C0B">
      <w:pPr>
        <w:rPr>
          <w:rFonts w:ascii="Times New Roman" w:hAnsi="Times New Roman" w:cs="Times New Roman"/>
          <w:sz w:val="24"/>
          <w:szCs w:val="24"/>
        </w:rPr>
      </w:pPr>
    </w:p>
    <w:p w:rsidR="00E62FC4" w:rsidRPr="00EC1C70" w:rsidRDefault="00E62FC4" w:rsidP="003A5C0B">
      <w:pPr>
        <w:rPr>
          <w:rFonts w:ascii="Times New Roman" w:hAnsi="Times New Roman" w:cs="Times New Roman"/>
          <w:sz w:val="24"/>
          <w:szCs w:val="24"/>
        </w:rPr>
      </w:pPr>
    </w:p>
    <w:tbl>
      <w:tblPr>
        <w:tblW w:w="0" w:type="auto"/>
        <w:tblInd w:w="2" w:type="dxa"/>
        <w:tblLayout w:type="fixed"/>
        <w:tblLook w:val="04A0" w:firstRow="1" w:lastRow="0" w:firstColumn="1" w:lastColumn="0" w:noHBand="0" w:noVBand="1"/>
      </w:tblPr>
      <w:tblGrid>
        <w:gridCol w:w="3024"/>
        <w:gridCol w:w="3781"/>
      </w:tblGrid>
      <w:tr w:rsidR="00E62FC4" w:rsidRPr="00EC1C70" w:rsidTr="0001062C">
        <w:trPr>
          <w:trHeight w:val="113"/>
        </w:trPr>
        <w:tc>
          <w:tcPr>
            <w:tcW w:w="6805" w:type="dxa"/>
            <w:gridSpan w:val="2"/>
            <w:tcBorders>
              <w:top w:val="single" w:sz="4" w:space="0" w:color="000000"/>
              <w:left w:val="single" w:sz="4" w:space="0" w:color="000000"/>
              <w:bottom w:val="single" w:sz="4" w:space="0" w:color="000000"/>
              <w:right w:val="single" w:sz="4" w:space="0" w:color="000000"/>
            </w:tcBorders>
            <w:shd w:val="clear" w:color="auto" w:fill="CCCCCC"/>
            <w:hideMark/>
          </w:tcPr>
          <w:p w:rsidR="00E62FC4" w:rsidRPr="00EC1C70" w:rsidRDefault="00E62FC4" w:rsidP="003A5C0B">
            <w:pPr>
              <w:snapToGrid w:val="0"/>
              <w:ind w:left="218" w:right="218"/>
              <w:jc w:val="center"/>
              <w:rPr>
                <w:rFonts w:ascii="Times New Roman" w:hAnsi="Times New Roman" w:cs="Times New Roman"/>
                <w:sz w:val="24"/>
                <w:szCs w:val="24"/>
              </w:rPr>
            </w:pPr>
            <w:r w:rsidRPr="00EC1C70">
              <w:rPr>
                <w:rFonts w:ascii="Times New Roman" w:hAnsi="Times New Roman" w:cs="Times New Roman"/>
                <w:sz w:val="24"/>
                <w:szCs w:val="24"/>
              </w:rPr>
              <w:t>Hardware Environment (End user’s PC)</w:t>
            </w:r>
          </w:p>
        </w:tc>
      </w:tr>
      <w:tr w:rsidR="00E62FC4" w:rsidRPr="00EC1C70" w:rsidTr="0001062C">
        <w:trPr>
          <w:trHeight w:val="278"/>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PC</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PC (Windows), Apple, Linux</w:t>
            </w:r>
          </w:p>
        </w:tc>
      </w:tr>
      <w:tr w:rsidR="00E62FC4" w:rsidRPr="00EC1C70" w:rsidTr="0001062C">
        <w:trPr>
          <w:trHeight w:val="555"/>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Processor</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 xml:space="preserve">Intel </w:t>
            </w:r>
            <w:r w:rsidR="00EC1C70">
              <w:rPr>
                <w:rFonts w:ascii="Times New Roman" w:eastAsia="MS Mincho" w:hAnsi="Times New Roman" w:cs="Times New Roman"/>
                <w:sz w:val="24"/>
                <w:szCs w:val="24"/>
              </w:rPr>
              <w:t>i5 or i3</w:t>
            </w:r>
          </w:p>
        </w:tc>
      </w:tr>
      <w:tr w:rsidR="00E62FC4" w:rsidRPr="00EC1C70" w:rsidTr="0001062C">
        <w:trPr>
          <w:trHeight w:val="278"/>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RAM</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C1C70" w:rsidP="003A5C0B">
            <w:pPr>
              <w:tabs>
                <w:tab w:val="num" w:pos="0"/>
              </w:tabs>
              <w:rPr>
                <w:rFonts w:ascii="Times New Roman" w:eastAsia="MS Mincho" w:hAnsi="Times New Roman" w:cs="Times New Roman"/>
                <w:sz w:val="24"/>
                <w:szCs w:val="24"/>
              </w:rPr>
            </w:pPr>
            <w:r>
              <w:rPr>
                <w:rFonts w:ascii="Times New Roman" w:eastAsia="MS Mincho" w:hAnsi="Times New Roman" w:cs="Times New Roman"/>
                <w:sz w:val="24"/>
                <w:szCs w:val="24"/>
              </w:rPr>
              <w:t xml:space="preserve">8 GB </w:t>
            </w:r>
            <w:r w:rsidR="00E62FC4" w:rsidRPr="00EC1C70">
              <w:rPr>
                <w:rFonts w:ascii="Times New Roman" w:eastAsia="MS Mincho" w:hAnsi="Times New Roman" w:cs="Times New Roman"/>
                <w:sz w:val="24"/>
                <w:szCs w:val="24"/>
              </w:rPr>
              <w:t>RAM</w:t>
            </w:r>
          </w:p>
        </w:tc>
      </w:tr>
      <w:tr w:rsidR="00E62FC4" w:rsidRPr="00EC1C70" w:rsidTr="0001062C">
        <w:trPr>
          <w:trHeight w:val="292"/>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HDD</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C1C70" w:rsidP="003A5C0B">
            <w:pPr>
              <w:tabs>
                <w:tab w:val="num" w:pos="0"/>
              </w:tabs>
              <w:rPr>
                <w:rFonts w:ascii="Times New Roman" w:eastAsia="MS Mincho" w:hAnsi="Times New Roman" w:cs="Times New Roman"/>
                <w:sz w:val="24"/>
                <w:szCs w:val="24"/>
              </w:rPr>
            </w:pPr>
            <w:r>
              <w:rPr>
                <w:rFonts w:ascii="Times New Roman" w:eastAsia="MS Mincho" w:hAnsi="Times New Roman" w:cs="Times New Roman"/>
                <w:sz w:val="24"/>
                <w:szCs w:val="24"/>
              </w:rPr>
              <w:t xml:space="preserve">10GB </w:t>
            </w:r>
            <w:r w:rsidR="00E62FC4" w:rsidRPr="00EC1C70">
              <w:rPr>
                <w:rFonts w:ascii="Times New Roman" w:eastAsia="MS Mincho" w:hAnsi="Times New Roman" w:cs="Times New Roman"/>
                <w:sz w:val="24"/>
                <w:szCs w:val="24"/>
              </w:rPr>
              <w:t>of free HDD space for Internet Cache</w:t>
            </w:r>
          </w:p>
        </w:tc>
      </w:tr>
      <w:tr w:rsidR="00E62FC4" w:rsidRPr="00EC1C70" w:rsidTr="0001062C">
        <w:trPr>
          <w:trHeight w:val="292"/>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Monitor</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Color Monitor</w:t>
            </w:r>
          </w:p>
        </w:tc>
      </w:tr>
      <w:tr w:rsidR="00E62FC4" w:rsidRPr="00EC1C70" w:rsidTr="0001062C">
        <w:trPr>
          <w:trHeight w:val="292"/>
        </w:trPr>
        <w:tc>
          <w:tcPr>
            <w:tcW w:w="3024"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Network</w:t>
            </w:r>
          </w:p>
        </w:tc>
        <w:tc>
          <w:tcPr>
            <w:tcW w:w="3781"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hAnsi="Times New Roman" w:cs="Times New Roman"/>
                <w:sz w:val="24"/>
                <w:szCs w:val="24"/>
              </w:rPr>
              <w:t>Any network supporting TCP/IP</w:t>
            </w:r>
          </w:p>
        </w:tc>
      </w:tr>
    </w:tbl>
    <w:p w:rsidR="001B48E0" w:rsidRDefault="001B48E0" w:rsidP="003A5C0B">
      <w:pPr>
        <w:pStyle w:val="Heading2"/>
        <w:rPr>
          <w:color w:val="auto"/>
        </w:rPr>
      </w:pPr>
    </w:p>
    <w:p w:rsidR="00E62FC4" w:rsidRPr="00EC1C70" w:rsidRDefault="00E62FC4" w:rsidP="003A5C0B">
      <w:pPr>
        <w:pStyle w:val="Heading2"/>
        <w:rPr>
          <w:color w:val="auto"/>
        </w:rPr>
      </w:pPr>
      <w:r w:rsidRPr="00EC1C70">
        <w:rPr>
          <w:color w:val="auto"/>
        </w:rPr>
        <w:t>Software:</w:t>
      </w:r>
    </w:p>
    <w:p w:rsidR="00E62FC4" w:rsidRPr="00EC1C70" w:rsidRDefault="00E62FC4" w:rsidP="003A5C0B">
      <w:pPr>
        <w:rPr>
          <w:rFonts w:ascii="Times New Roman" w:hAnsi="Times New Roman" w:cs="Times New Roman"/>
          <w:lang w:val="en-US"/>
        </w:rPr>
      </w:pPr>
    </w:p>
    <w:tbl>
      <w:tblPr>
        <w:tblW w:w="0" w:type="auto"/>
        <w:tblInd w:w="2" w:type="dxa"/>
        <w:tblLayout w:type="fixed"/>
        <w:tblLook w:val="04A0" w:firstRow="1" w:lastRow="0" w:firstColumn="1" w:lastColumn="0" w:noHBand="0" w:noVBand="1"/>
      </w:tblPr>
      <w:tblGrid>
        <w:gridCol w:w="2981"/>
        <w:gridCol w:w="3924"/>
      </w:tblGrid>
      <w:tr w:rsidR="00E62FC4" w:rsidRPr="00EC1C70" w:rsidTr="0001062C">
        <w:trPr>
          <w:trHeight w:val="214"/>
        </w:trPr>
        <w:tc>
          <w:tcPr>
            <w:tcW w:w="6905" w:type="dxa"/>
            <w:gridSpan w:val="2"/>
            <w:tcBorders>
              <w:top w:val="single" w:sz="4" w:space="0" w:color="000000"/>
              <w:left w:val="single" w:sz="4" w:space="0" w:color="000000"/>
              <w:bottom w:val="single" w:sz="4" w:space="0" w:color="000000"/>
              <w:right w:val="single" w:sz="4" w:space="0" w:color="000000"/>
            </w:tcBorders>
            <w:shd w:val="clear" w:color="auto" w:fill="CCCCCC"/>
            <w:hideMark/>
          </w:tcPr>
          <w:p w:rsidR="00E62FC4" w:rsidRPr="00EC1C70" w:rsidRDefault="00E62FC4" w:rsidP="003A5C0B">
            <w:pPr>
              <w:snapToGrid w:val="0"/>
              <w:ind w:left="218" w:right="218"/>
              <w:jc w:val="center"/>
              <w:rPr>
                <w:rFonts w:ascii="Times New Roman" w:hAnsi="Times New Roman" w:cs="Times New Roman"/>
                <w:sz w:val="24"/>
                <w:szCs w:val="24"/>
              </w:rPr>
            </w:pPr>
            <w:r w:rsidRPr="00EC1C70">
              <w:rPr>
                <w:rFonts w:ascii="Times New Roman" w:hAnsi="Times New Roman" w:cs="Times New Roman"/>
                <w:sz w:val="24"/>
                <w:szCs w:val="24"/>
              </w:rPr>
              <w:t>Software Environment (Deployment Server)</w:t>
            </w:r>
          </w:p>
        </w:tc>
      </w:tr>
      <w:tr w:rsidR="00E62FC4" w:rsidRPr="00EC1C70" w:rsidTr="0001062C">
        <w:trPr>
          <w:trHeight w:val="214"/>
        </w:trPr>
        <w:tc>
          <w:tcPr>
            <w:tcW w:w="2981"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Operating System</w:t>
            </w:r>
          </w:p>
        </w:tc>
        <w:tc>
          <w:tcPr>
            <w:tcW w:w="3924"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Linux and windows</w:t>
            </w:r>
            <w:r w:rsidR="00EC1C70">
              <w:rPr>
                <w:rFonts w:ascii="Times New Roman" w:eastAsia="MS Mincho" w:hAnsi="Times New Roman" w:cs="Times New Roman"/>
                <w:sz w:val="24"/>
                <w:szCs w:val="24"/>
              </w:rPr>
              <w:t xml:space="preserve"> 8 or higher</w:t>
            </w:r>
          </w:p>
        </w:tc>
      </w:tr>
      <w:tr w:rsidR="00E62FC4" w:rsidRPr="00EC1C70" w:rsidTr="0001062C">
        <w:trPr>
          <w:trHeight w:val="438"/>
        </w:trPr>
        <w:tc>
          <w:tcPr>
            <w:tcW w:w="2981"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Application Server</w:t>
            </w:r>
          </w:p>
        </w:tc>
        <w:tc>
          <w:tcPr>
            <w:tcW w:w="3924"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hAnsi="Times New Roman" w:cs="Times New Roman"/>
                <w:sz w:val="28"/>
                <w:szCs w:val="28"/>
              </w:rPr>
              <w:t>WampServer</w:t>
            </w:r>
            <w:r w:rsidR="00EC1C70">
              <w:rPr>
                <w:rFonts w:ascii="Times New Roman" w:hAnsi="Times New Roman" w:cs="Times New Roman"/>
                <w:sz w:val="28"/>
                <w:szCs w:val="28"/>
              </w:rPr>
              <w:t xml:space="preserve"> or XAMPP Server</w:t>
            </w:r>
          </w:p>
        </w:tc>
      </w:tr>
      <w:tr w:rsidR="00E62FC4" w:rsidRPr="00EC1C70" w:rsidTr="0001062C">
        <w:trPr>
          <w:trHeight w:val="438"/>
        </w:trPr>
        <w:tc>
          <w:tcPr>
            <w:tcW w:w="2981"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hAnsi="Times New Roman" w:cs="Times New Roman"/>
                <w:sz w:val="24"/>
                <w:szCs w:val="24"/>
              </w:rPr>
              <w:t xml:space="preserve">Web Browser:  </w:t>
            </w:r>
          </w:p>
        </w:tc>
        <w:tc>
          <w:tcPr>
            <w:tcW w:w="3924"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hAnsi="Times New Roman" w:cs="Times New Roman"/>
                <w:sz w:val="24"/>
                <w:szCs w:val="24"/>
              </w:rPr>
            </w:pPr>
            <w:r w:rsidRPr="00EC1C70">
              <w:rPr>
                <w:rFonts w:ascii="Times New Roman" w:hAnsi="Times New Roman" w:cs="Times New Roman"/>
                <w:sz w:val="24"/>
                <w:szCs w:val="24"/>
              </w:rPr>
              <w:t>Google Chrome or Mozilla Firefox</w:t>
            </w:r>
          </w:p>
        </w:tc>
      </w:tr>
      <w:tr w:rsidR="00E62FC4" w:rsidRPr="00EC1C70" w:rsidTr="0001062C">
        <w:trPr>
          <w:trHeight w:val="438"/>
        </w:trPr>
        <w:tc>
          <w:tcPr>
            <w:tcW w:w="2981" w:type="dxa"/>
            <w:tcBorders>
              <w:top w:val="single" w:sz="4" w:space="0" w:color="000000"/>
              <w:left w:val="single" w:sz="4" w:space="0" w:color="000000"/>
              <w:bottom w:val="single" w:sz="4" w:space="0" w:color="000000"/>
              <w:right w:val="nil"/>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Other software</w:t>
            </w:r>
          </w:p>
        </w:tc>
        <w:tc>
          <w:tcPr>
            <w:tcW w:w="3924" w:type="dxa"/>
            <w:tcBorders>
              <w:top w:val="single" w:sz="4" w:space="0" w:color="000000"/>
              <w:left w:val="single" w:sz="4" w:space="0" w:color="000000"/>
              <w:bottom w:val="single" w:sz="4" w:space="0" w:color="000000"/>
              <w:right w:val="single" w:sz="4" w:space="0" w:color="000000"/>
            </w:tcBorders>
            <w:vAlign w:val="center"/>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hAnsi="Times New Roman" w:cs="Times New Roman"/>
                <w:sz w:val="24"/>
                <w:szCs w:val="24"/>
              </w:rPr>
              <w:t>HTML/Ajax/JavaScript/CSS/</w:t>
            </w:r>
            <w:r w:rsidR="00EC1C70">
              <w:rPr>
                <w:rFonts w:ascii="Times New Roman" w:hAnsi="Times New Roman" w:cs="Times New Roman"/>
                <w:sz w:val="24"/>
                <w:szCs w:val="24"/>
              </w:rPr>
              <w:t>Bootstrap/Data Table API/Visualizer API/Animation</w:t>
            </w:r>
          </w:p>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hAnsi="Times New Roman" w:cs="Times New Roman"/>
                <w:sz w:val="24"/>
                <w:szCs w:val="24"/>
              </w:rPr>
              <w:t xml:space="preserve">flash </w:t>
            </w:r>
            <w:r w:rsidR="00EC1C70">
              <w:rPr>
                <w:rFonts w:ascii="Times New Roman" w:hAnsi="Times New Roman" w:cs="Times New Roman"/>
                <w:sz w:val="24"/>
                <w:szCs w:val="24"/>
              </w:rPr>
              <w:t>11</w:t>
            </w:r>
          </w:p>
        </w:tc>
      </w:tr>
    </w:tbl>
    <w:p w:rsidR="00E62FC4" w:rsidRPr="00EC1C70" w:rsidRDefault="00E62FC4" w:rsidP="003A5C0B">
      <w:pPr>
        <w:rPr>
          <w:rFonts w:ascii="Times New Roman" w:hAnsi="Times New Roman" w:cs="Times New Roman"/>
          <w:sz w:val="24"/>
          <w:szCs w:val="24"/>
        </w:rPr>
      </w:pPr>
    </w:p>
    <w:p w:rsidR="00E62FC4" w:rsidRPr="00EC1C70" w:rsidRDefault="00E62FC4" w:rsidP="003A5C0B">
      <w:pPr>
        <w:rPr>
          <w:rFonts w:ascii="Times New Roman" w:hAnsi="Times New Roman" w:cs="Times New Roman"/>
          <w:sz w:val="24"/>
          <w:szCs w:val="24"/>
        </w:rPr>
      </w:pPr>
    </w:p>
    <w:tbl>
      <w:tblPr>
        <w:tblW w:w="695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3"/>
        <w:gridCol w:w="3847"/>
      </w:tblGrid>
      <w:tr w:rsidR="00E62FC4" w:rsidRPr="00EC1C70" w:rsidTr="0001062C">
        <w:trPr>
          <w:trHeight w:val="265"/>
        </w:trPr>
        <w:tc>
          <w:tcPr>
            <w:tcW w:w="6950" w:type="dxa"/>
            <w:gridSpan w:val="2"/>
            <w:tcBorders>
              <w:top w:val="single" w:sz="4" w:space="0" w:color="auto"/>
              <w:left w:val="single" w:sz="4" w:space="0" w:color="auto"/>
              <w:bottom w:val="single" w:sz="4" w:space="0" w:color="auto"/>
              <w:right w:val="single" w:sz="4" w:space="0" w:color="auto"/>
            </w:tcBorders>
            <w:shd w:val="pct20" w:color="auto" w:fill="FFFFFF"/>
            <w:hideMark/>
          </w:tcPr>
          <w:p w:rsidR="00E62FC4" w:rsidRPr="00EC1C70" w:rsidRDefault="00E62FC4" w:rsidP="003A5C0B">
            <w:pPr>
              <w:tabs>
                <w:tab w:val="num" w:pos="0"/>
              </w:tabs>
              <w:jc w:val="center"/>
              <w:rPr>
                <w:rFonts w:ascii="Times New Roman" w:eastAsia="MS Mincho" w:hAnsi="Times New Roman" w:cs="Times New Roman"/>
                <w:sz w:val="24"/>
                <w:szCs w:val="24"/>
              </w:rPr>
            </w:pPr>
            <w:r w:rsidRPr="00EC1C70">
              <w:rPr>
                <w:rFonts w:ascii="Times New Roman" w:eastAsia="MS Mincho" w:hAnsi="Times New Roman" w:cs="Times New Roman"/>
                <w:sz w:val="24"/>
                <w:szCs w:val="24"/>
              </w:rPr>
              <w:t>Software Environment (End User)</w:t>
            </w:r>
          </w:p>
        </w:tc>
      </w:tr>
      <w:tr w:rsidR="00E62FC4" w:rsidRPr="00EC1C70" w:rsidTr="0001062C">
        <w:trPr>
          <w:trHeight w:val="265"/>
        </w:trPr>
        <w:tc>
          <w:tcPr>
            <w:tcW w:w="3103"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Operating System</w:t>
            </w:r>
          </w:p>
        </w:tc>
        <w:tc>
          <w:tcPr>
            <w:tcW w:w="3847"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rPr>
                <w:rFonts w:ascii="Times New Roman" w:eastAsia="MS Mincho" w:hAnsi="Times New Roman" w:cs="Times New Roman"/>
                <w:sz w:val="24"/>
                <w:szCs w:val="24"/>
              </w:rPr>
            </w:pPr>
            <w:r w:rsidRPr="00EC1C70">
              <w:rPr>
                <w:rFonts w:ascii="Times New Roman" w:eastAsia="MS Mincho" w:hAnsi="Times New Roman" w:cs="Times New Roman"/>
                <w:sz w:val="24"/>
                <w:szCs w:val="24"/>
              </w:rPr>
              <w:t>Win</w:t>
            </w:r>
            <w:r w:rsidR="0049533A">
              <w:rPr>
                <w:rFonts w:ascii="Times New Roman" w:eastAsia="MS Mincho" w:hAnsi="Times New Roman" w:cs="Times New Roman"/>
                <w:sz w:val="24"/>
                <w:szCs w:val="24"/>
              </w:rPr>
              <w:t xml:space="preserve">dow 8 </w:t>
            </w:r>
            <w:r w:rsidRPr="00EC1C70">
              <w:rPr>
                <w:rFonts w:ascii="Times New Roman" w:eastAsia="MS Mincho" w:hAnsi="Times New Roman" w:cs="Times New Roman"/>
                <w:sz w:val="24"/>
                <w:szCs w:val="24"/>
              </w:rPr>
              <w:t>or higher, Apple, Linux</w:t>
            </w:r>
          </w:p>
        </w:tc>
      </w:tr>
      <w:tr w:rsidR="00E62FC4" w:rsidRPr="00EC1C70" w:rsidTr="0001062C">
        <w:trPr>
          <w:trHeight w:val="298"/>
        </w:trPr>
        <w:tc>
          <w:tcPr>
            <w:tcW w:w="3103"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Browser</w:t>
            </w:r>
          </w:p>
        </w:tc>
        <w:tc>
          <w:tcPr>
            <w:tcW w:w="3847"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pStyle w:val="Header"/>
              <w:spacing w:line="276" w:lineRule="auto"/>
              <w:rPr>
                <w:rFonts w:ascii="Times New Roman" w:eastAsia="MS Mincho" w:hAnsi="Times New Roman" w:cs="Times New Roman"/>
                <w:sz w:val="24"/>
                <w:szCs w:val="24"/>
              </w:rPr>
            </w:pPr>
            <w:r w:rsidRPr="00EC1C70">
              <w:rPr>
                <w:rFonts w:ascii="Times New Roman" w:hAnsi="Times New Roman" w:cs="Times New Roman"/>
                <w:sz w:val="24"/>
                <w:szCs w:val="24"/>
              </w:rPr>
              <w:t>Google Chrome or Mozilla Firefox</w:t>
            </w:r>
          </w:p>
        </w:tc>
      </w:tr>
      <w:tr w:rsidR="00E62FC4" w:rsidRPr="00EC1C70" w:rsidTr="0001062C">
        <w:trPr>
          <w:trHeight w:val="298"/>
        </w:trPr>
        <w:tc>
          <w:tcPr>
            <w:tcW w:w="3103" w:type="dxa"/>
            <w:tcBorders>
              <w:top w:val="single" w:sz="4" w:space="0" w:color="auto"/>
              <w:left w:val="single" w:sz="4" w:space="0" w:color="auto"/>
              <w:bottom w:val="single" w:sz="4" w:space="0" w:color="auto"/>
              <w:right w:val="single" w:sz="4" w:space="0" w:color="auto"/>
            </w:tcBorders>
            <w:hideMark/>
          </w:tcPr>
          <w:p w:rsidR="00E62FC4" w:rsidRPr="00EC1C70" w:rsidRDefault="00E62FC4" w:rsidP="003A5C0B">
            <w:pPr>
              <w:tabs>
                <w:tab w:val="num" w:pos="0"/>
              </w:tabs>
              <w:rPr>
                <w:rFonts w:ascii="Times New Roman" w:eastAsia="MS Mincho" w:hAnsi="Times New Roman" w:cs="Times New Roman"/>
                <w:sz w:val="24"/>
                <w:szCs w:val="24"/>
              </w:rPr>
            </w:pPr>
            <w:r w:rsidRPr="00EC1C70">
              <w:rPr>
                <w:rFonts w:ascii="Times New Roman" w:eastAsia="MS Mincho" w:hAnsi="Times New Roman" w:cs="Times New Roman"/>
                <w:sz w:val="24"/>
                <w:szCs w:val="24"/>
              </w:rPr>
              <w:t>ActiveX/Plug-in</w:t>
            </w:r>
          </w:p>
        </w:tc>
        <w:tc>
          <w:tcPr>
            <w:tcW w:w="3847" w:type="dxa"/>
            <w:tcBorders>
              <w:top w:val="single" w:sz="4" w:space="0" w:color="auto"/>
              <w:left w:val="single" w:sz="4" w:space="0" w:color="auto"/>
              <w:bottom w:val="single" w:sz="4" w:space="0" w:color="auto"/>
              <w:right w:val="single" w:sz="4" w:space="0" w:color="auto"/>
            </w:tcBorders>
            <w:vAlign w:val="center"/>
            <w:hideMark/>
          </w:tcPr>
          <w:p w:rsidR="00E62FC4" w:rsidRPr="00EC1C70" w:rsidRDefault="00E62FC4" w:rsidP="003A5C0B">
            <w:pPr>
              <w:pStyle w:val="Header"/>
              <w:spacing w:line="276" w:lineRule="auto"/>
              <w:rPr>
                <w:rFonts w:ascii="Times New Roman" w:eastAsia="MS Mincho" w:hAnsi="Times New Roman" w:cs="Times New Roman"/>
                <w:sz w:val="24"/>
                <w:szCs w:val="24"/>
              </w:rPr>
            </w:pPr>
            <w:r w:rsidRPr="00EC1C70">
              <w:rPr>
                <w:rFonts w:ascii="Times New Roman" w:eastAsia="MS Mincho" w:hAnsi="Times New Roman" w:cs="Times New Roman"/>
                <w:sz w:val="24"/>
                <w:szCs w:val="24"/>
              </w:rPr>
              <w:t xml:space="preserve">Flash Player </w:t>
            </w:r>
            <w:r w:rsidR="0049533A">
              <w:rPr>
                <w:rFonts w:ascii="Times New Roman" w:eastAsia="MS Mincho" w:hAnsi="Times New Roman" w:cs="Times New Roman"/>
                <w:sz w:val="24"/>
                <w:szCs w:val="24"/>
              </w:rPr>
              <w:t>11</w:t>
            </w:r>
            <w:r w:rsidRPr="00EC1C70">
              <w:rPr>
                <w:rFonts w:ascii="Times New Roman" w:eastAsia="MS Mincho" w:hAnsi="Times New Roman" w:cs="Times New Roman"/>
                <w:sz w:val="24"/>
                <w:szCs w:val="24"/>
              </w:rPr>
              <w:t xml:space="preserve"> </w:t>
            </w:r>
          </w:p>
        </w:tc>
      </w:tr>
    </w:tbl>
    <w:p w:rsidR="003A5C0B" w:rsidRDefault="003A5C0B" w:rsidP="003A5C0B">
      <w:pPr>
        <w:suppressAutoHyphens w:val="0"/>
        <w:spacing w:after="0"/>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Default="00961841" w:rsidP="00961841">
      <w:pPr>
        <w:suppressAutoHyphens w:val="0"/>
        <w:spacing w:after="0"/>
        <w:jc w:val="center"/>
        <w:rPr>
          <w:rFonts w:ascii="Times New Roman" w:hAnsi="Times New Roman" w:cs="Times New Roman"/>
          <w:b/>
          <w:bCs/>
          <w:sz w:val="44"/>
          <w:szCs w:val="44"/>
        </w:rPr>
      </w:pPr>
    </w:p>
    <w:p w:rsidR="00961841" w:rsidRPr="00961841" w:rsidRDefault="00E62FC4" w:rsidP="00961841">
      <w:pPr>
        <w:suppressAutoHyphens w:val="0"/>
        <w:spacing w:after="0"/>
        <w:jc w:val="center"/>
        <w:rPr>
          <w:rFonts w:ascii="Times New Roman" w:hAnsi="Times New Roman" w:cs="Times New Roman"/>
          <w:b/>
          <w:bCs/>
          <w:sz w:val="44"/>
          <w:szCs w:val="44"/>
        </w:rPr>
      </w:pPr>
      <w:r w:rsidRPr="00EC1C70">
        <w:rPr>
          <w:rFonts w:ascii="Times New Roman" w:hAnsi="Times New Roman" w:cs="Times New Roman"/>
          <w:b/>
          <w:bCs/>
          <w:sz w:val="44"/>
          <w:szCs w:val="44"/>
        </w:rPr>
        <w:lastRenderedPageBreak/>
        <w:t>System Design</w:t>
      </w:r>
    </w:p>
    <w:p w:rsidR="00E62FC4" w:rsidRPr="00EC1C70" w:rsidRDefault="00E62FC4" w:rsidP="003A5C0B">
      <w:pPr>
        <w:suppressAutoHyphens w:val="0"/>
        <w:spacing w:after="0"/>
        <w:ind w:firstLine="720"/>
        <w:rPr>
          <w:rFonts w:ascii="Times New Roman" w:hAnsi="Times New Roman" w:cs="Times New Roman"/>
          <w:b/>
          <w:bCs/>
          <w:sz w:val="36"/>
          <w:szCs w:val="36"/>
        </w:rPr>
      </w:pPr>
      <w:r w:rsidRPr="00EC1C70">
        <w:rPr>
          <w:b/>
          <w:bCs/>
          <w:sz w:val="32"/>
          <w:szCs w:val="32"/>
        </w:rPr>
        <w:t xml:space="preserve"> </w:t>
      </w:r>
      <w:r w:rsidRPr="00EC1C70">
        <w:rPr>
          <w:rFonts w:ascii="Times New Roman" w:hAnsi="Times New Roman" w:cs="Times New Roman"/>
          <w:b/>
          <w:bCs/>
          <w:sz w:val="36"/>
          <w:szCs w:val="36"/>
        </w:rPr>
        <w:t>Introduction:</w:t>
      </w:r>
    </w:p>
    <w:p w:rsidR="00E62FC4" w:rsidRPr="00EC1C70" w:rsidRDefault="00E62FC4" w:rsidP="003A5C0B">
      <w:pPr>
        <w:ind w:left="360"/>
        <w:jc w:val="both"/>
        <w:rPr>
          <w:rFonts w:ascii="Georgia" w:hAnsi="Georgia"/>
          <w:sz w:val="24"/>
          <w:szCs w:val="24"/>
        </w:rPr>
      </w:pPr>
      <w:r w:rsidRPr="00EC1C70">
        <w:rPr>
          <w:rFonts w:ascii="Georgia" w:hAnsi="Georgia"/>
          <w:sz w:val="24"/>
          <w:szCs w:val="24"/>
        </w:rPr>
        <w:t>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In this chapter we are introduce context diagram, models, system architecture, principal system object, design model and object interface.</w:t>
      </w:r>
    </w:p>
    <w:p w:rsidR="00E62FC4" w:rsidRPr="00EC1C70" w:rsidRDefault="00E62FC4" w:rsidP="003A5C0B">
      <w:pPr>
        <w:ind w:left="360"/>
        <w:jc w:val="both"/>
        <w:rPr>
          <w:rFonts w:ascii="Times New Roman" w:hAnsi="Times New Roman" w:cs="Times New Roman"/>
          <w:b/>
          <w:bCs/>
          <w:sz w:val="36"/>
          <w:szCs w:val="36"/>
        </w:rPr>
      </w:pPr>
      <w:r w:rsidRPr="00EC1C70">
        <w:rPr>
          <w:rFonts w:asciiTheme="minorHAnsi" w:hAnsiTheme="minorHAnsi"/>
          <w:noProof/>
          <w:sz w:val="36"/>
          <w:szCs w:val="36"/>
          <w:lang w:val="en-US" w:eastAsia="en-US" w:bidi="pa-IN"/>
        </w:rPr>
        <mc:AlternateContent>
          <mc:Choice Requires="wpg">
            <w:drawing>
              <wp:anchor distT="0" distB="0" distL="114300" distR="114300" simplePos="0" relativeHeight="251218944" behindDoc="0" locked="0" layoutInCell="1" allowOverlap="1" wp14:anchorId="0EA76B7D" wp14:editId="47D340B3">
                <wp:simplePos x="0" y="0"/>
                <wp:positionH relativeFrom="column">
                  <wp:posOffset>1609725</wp:posOffset>
                </wp:positionH>
                <wp:positionV relativeFrom="paragraph">
                  <wp:posOffset>406400</wp:posOffset>
                </wp:positionV>
                <wp:extent cx="3550826" cy="3819525"/>
                <wp:effectExtent l="0" t="0" r="12065" b="2857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0826" cy="3819525"/>
                          <a:chOff x="2171" y="6255"/>
                          <a:chExt cx="5329" cy="5370"/>
                        </a:xfrm>
                      </wpg:grpSpPr>
                      <wps:wsp>
                        <wps:cNvPr id="18" name="Text Box 6"/>
                        <wps:cNvSpPr txBox="1">
                          <a:spLocks noChangeArrowheads="1"/>
                        </wps:cNvSpPr>
                        <wps:spPr bwMode="auto">
                          <a:xfrm>
                            <a:off x="2171" y="7308"/>
                            <a:ext cx="1594"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4652" w:rsidRDefault="00154652" w:rsidP="00E62FC4">
                              <w:pPr>
                                <w:jc w:val="center"/>
                              </w:pPr>
                              <w:r>
                                <w:t>Administrator</w:t>
                              </w:r>
                            </w:p>
                          </w:txbxContent>
                        </wps:txbx>
                        <wps:bodyPr rot="0" vert="horz" wrap="square" lIns="91440" tIns="45720" rIns="91440" bIns="45720" anchor="t" anchorCtr="0" upright="1">
                          <a:noAutofit/>
                        </wps:bodyPr>
                      </wps:wsp>
                      <wpg:grpSp>
                        <wpg:cNvPr id="19" name="Group 7"/>
                        <wpg:cNvGrpSpPr>
                          <a:grpSpLocks/>
                        </wpg:cNvGrpSpPr>
                        <wpg:grpSpPr bwMode="auto">
                          <a:xfrm>
                            <a:off x="2351" y="6255"/>
                            <a:ext cx="5149" cy="5370"/>
                            <a:chOff x="2351" y="6255"/>
                            <a:chExt cx="5149" cy="5370"/>
                          </a:xfrm>
                        </wpg:grpSpPr>
                        <wps:wsp>
                          <wps:cNvPr id="20" name="Oval 8"/>
                          <wps:cNvSpPr>
                            <a:spLocks noChangeArrowheads="1"/>
                          </wps:cNvSpPr>
                          <wps:spPr bwMode="auto">
                            <a:xfrm>
                              <a:off x="4905" y="6255"/>
                              <a:ext cx="2595" cy="615"/>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E62FC4">
                                <w:pPr>
                                  <w:jc w:val="center"/>
                                </w:pPr>
                                <w:r>
                                  <w:t>Add Music</w:t>
                                </w:r>
                              </w:p>
                            </w:txbxContent>
                          </wps:txbx>
                          <wps:bodyPr rot="0" vert="horz" wrap="square" lIns="91440" tIns="45720" rIns="91440" bIns="45720" anchor="t" anchorCtr="0" upright="1">
                            <a:noAutofit/>
                          </wps:bodyPr>
                        </wps:wsp>
                        <wps:wsp>
                          <wps:cNvPr id="21" name="Text Box 9"/>
                          <wps:cNvSpPr txBox="1">
                            <a:spLocks noChangeArrowheads="1"/>
                          </wps:cNvSpPr>
                          <wps:spPr bwMode="auto">
                            <a:xfrm>
                              <a:off x="2351" y="8643"/>
                              <a:ext cx="1084"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4652" w:rsidRDefault="00154652" w:rsidP="00E62FC4"/>
                            </w:txbxContent>
                          </wps:txbx>
                          <wps:bodyPr rot="0" vert="horz" wrap="square" lIns="91440" tIns="45720" rIns="91440" bIns="45720" anchor="t" anchorCtr="0" upright="1">
                            <a:noAutofit/>
                          </wps:bodyPr>
                        </wps:wsp>
                        <wps:wsp>
                          <wps:cNvPr id="22" name="Text Box 10"/>
                          <wps:cNvSpPr txBox="1">
                            <a:spLocks noChangeArrowheads="1"/>
                          </wps:cNvSpPr>
                          <wps:spPr bwMode="auto">
                            <a:xfrm>
                              <a:off x="2620" y="10340"/>
                              <a:ext cx="1203" cy="3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4652" w:rsidRDefault="00154652" w:rsidP="00E62FC4">
                                <w:r>
                                  <w:t>User</w:t>
                                </w:r>
                              </w:p>
                            </w:txbxContent>
                          </wps:txbx>
                          <wps:bodyPr rot="0" vert="horz" wrap="square" lIns="91440" tIns="45720" rIns="91440" bIns="45720" anchor="t" anchorCtr="0" upright="1">
                            <a:noAutofit/>
                          </wps:bodyPr>
                        </wps:wsp>
                        <wps:wsp>
                          <wps:cNvPr id="23" name="Oval 11"/>
                          <wps:cNvSpPr>
                            <a:spLocks noChangeArrowheads="1"/>
                          </wps:cNvSpPr>
                          <wps:spPr bwMode="auto">
                            <a:xfrm>
                              <a:off x="4887" y="8028"/>
                              <a:ext cx="2595" cy="615"/>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E62FC4">
                                <w:pPr>
                                  <w:jc w:val="center"/>
                                </w:pPr>
                                <w:r>
                                  <w:t>Add details</w:t>
                                </w:r>
                              </w:p>
                            </w:txbxContent>
                          </wps:txbx>
                          <wps:bodyPr rot="0" vert="horz" wrap="square" lIns="91440" tIns="45720" rIns="91440" bIns="45720" anchor="t" anchorCtr="0" upright="1">
                            <a:noAutofit/>
                          </wps:bodyPr>
                        </wps:wsp>
                        <wps:wsp>
                          <wps:cNvPr id="24" name="Oval 12"/>
                          <wps:cNvSpPr>
                            <a:spLocks noChangeArrowheads="1"/>
                          </wps:cNvSpPr>
                          <wps:spPr bwMode="auto">
                            <a:xfrm>
                              <a:off x="4908" y="10634"/>
                              <a:ext cx="2494" cy="991"/>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49533A">
                                <w:r>
                                  <w:t>Next and Previous Song</w:t>
                                </w:r>
                              </w:p>
                            </w:txbxContent>
                          </wps:txbx>
                          <wps:bodyPr rot="0" vert="horz" wrap="square" lIns="91440" tIns="45720" rIns="91440" bIns="45720" anchor="t" anchorCtr="0" upright="1">
                            <a:noAutofit/>
                          </wps:bodyPr>
                        </wps:wsp>
                        <wps:wsp>
                          <wps:cNvPr id="25" name="Oval 13"/>
                          <wps:cNvSpPr>
                            <a:spLocks noChangeArrowheads="1"/>
                          </wps:cNvSpPr>
                          <wps:spPr bwMode="auto">
                            <a:xfrm>
                              <a:off x="4905" y="7179"/>
                              <a:ext cx="2595" cy="581"/>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E62FC4">
                                <w:pPr>
                                  <w:jc w:val="center"/>
                                </w:pPr>
                                <w:r>
                                  <w:t>Delete music</w:t>
                                </w:r>
                              </w:p>
                            </w:txbxContent>
                          </wps:txbx>
                          <wps:bodyPr rot="0" vert="horz" wrap="square" lIns="91440" tIns="45720" rIns="91440" bIns="45720" anchor="t" anchorCtr="0" upright="1">
                            <a:noAutofit/>
                          </wps:bodyPr>
                        </wps:wsp>
                        <wps:wsp>
                          <wps:cNvPr id="26" name="AutoShape 14"/>
                          <wps:cNvCnPr>
                            <a:cxnSpLocks noChangeShapeType="1"/>
                          </wps:cNvCnPr>
                          <wps:spPr bwMode="auto">
                            <a:xfrm flipV="1">
                              <a:off x="3303" y="6645"/>
                              <a:ext cx="1605" cy="40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7" name="AutoShape 15"/>
                          <wps:cNvCnPr>
                            <a:cxnSpLocks noChangeShapeType="1"/>
                          </wps:cNvCnPr>
                          <wps:spPr bwMode="auto">
                            <a:xfrm>
                              <a:off x="3355" y="7091"/>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8" name="AutoShape 16"/>
                          <wps:cNvCnPr>
                            <a:cxnSpLocks noChangeShapeType="1"/>
                          </wps:cNvCnPr>
                          <wps:spPr bwMode="auto">
                            <a:xfrm>
                              <a:off x="3510" y="7254"/>
                              <a:ext cx="1297" cy="1131"/>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29" name="AutoShape 17"/>
                          <wps:cNvCnPr>
                            <a:cxnSpLocks noChangeShapeType="1"/>
                          </wps:cNvCnPr>
                          <wps:spPr bwMode="auto">
                            <a:xfrm>
                              <a:off x="3303" y="10500"/>
                              <a:ext cx="1748" cy="679"/>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EA76B7D" id="Group 17" o:spid="_x0000_s1026" style="position:absolute;left:0;text-align:left;margin-left:126.75pt;margin-top:32pt;width:279.6pt;height:300.75pt;z-index:251218944" coordorigin="2171,6255" coordsize="5329,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">
                <v:shapetype id="_x0000_t202" coordsize="21600,21600" o:spt="202" path="m,l,21600r21600,l21600,xe">
                  <v:stroke joinstyle="miter"/>
                  <v:path gradientshapeok="t" o:connecttype="rect"/>
                </v:shapetype>
                <v:shape id="Text Box 6" o:spid="_x0000_s1027" type="#_x0000_t202" style="position:absolute;left:2171;top:7308;width:1594;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154652" w:rsidRDefault="00154652" w:rsidP="00E62FC4">
                        <w:pPr>
                          <w:jc w:val="center"/>
                        </w:pPr>
                        <w:r>
                          <w:t>Administrator</w:t>
                        </w:r>
                      </w:p>
                    </w:txbxContent>
                  </v:textbox>
                </v:shape>
                <v:group id="Group 7" o:spid="_x0000_s1028" style="position:absolute;left:2351;top:6255;width:5149;height:5370" coordorigin="2351,6255" coordsize="5149,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8" o:spid="_x0000_s1029" style="position:absolute;left:4905;top:6255;width:25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" fillcolor="#dbe5f1 [660]">
                    <v:textbox>
                      <w:txbxContent>
                        <w:p w:rsidR="00154652" w:rsidRDefault="00154652" w:rsidP="00E62FC4">
                          <w:pPr>
                            <w:jc w:val="center"/>
                          </w:pPr>
                          <w:r>
                            <w:t>Add Music</w:t>
                          </w:r>
                        </w:p>
                      </w:txbxContent>
                    </v:textbox>
                  </v:oval>
                  <v:shape id="Text Box 9" o:spid="_x0000_s1030" type="#_x0000_t202" style="position:absolute;left:2351;top:8643;width:1084;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154652" w:rsidRDefault="00154652" w:rsidP="00E62FC4"/>
                      </w:txbxContent>
                    </v:textbox>
                  </v:shape>
                  <v:shape id="Text Box 10" o:spid="_x0000_s1031" type="#_x0000_t202" style="position:absolute;left:2620;top:10340;width:120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154652" w:rsidRDefault="00154652" w:rsidP="00E62FC4">
                          <w:r>
                            <w:t>User</w:t>
                          </w:r>
                        </w:p>
                      </w:txbxContent>
                    </v:textbox>
                  </v:shape>
                  <v:oval id="_x0000_s1032" style="position:absolute;left:4887;top:8028;width:259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" fillcolor="#dbe5f1 [660]">
                    <v:textbox>
                      <w:txbxContent>
                        <w:p w:rsidR="00154652" w:rsidRDefault="00154652" w:rsidP="00E62FC4">
                          <w:pPr>
                            <w:jc w:val="center"/>
                          </w:pPr>
                          <w:r>
                            <w:t>Add details</w:t>
                          </w:r>
                        </w:p>
                      </w:txbxContent>
                    </v:textbox>
                  </v:oval>
                  <v:oval id="Oval 12" o:spid="_x0000_s1033" style="position:absolute;left:4908;top:10634;width:2494;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" fillcolor="#dbe5f1 [660]">
                    <v:textbox>
                      <w:txbxContent>
                        <w:p w:rsidR="00154652" w:rsidRDefault="00154652" w:rsidP="0049533A">
                          <w:r>
                            <w:t>Next and Previous Song</w:t>
                          </w:r>
                        </w:p>
                      </w:txbxContent>
                    </v:textbox>
                  </v:oval>
                  <v:oval id="Oval 13" o:spid="_x0000_s1034" style="position:absolute;left:4905;top:7179;width:2595;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" fillcolor="#dbe5f1 [660]">
                    <v:textbox>
                      <w:txbxContent>
                        <w:p w:rsidR="00154652" w:rsidRDefault="00154652" w:rsidP="00E62FC4">
                          <w:pPr>
                            <w:jc w:val="center"/>
                          </w:pPr>
                          <w:r>
                            <w:t>Delete music</w:t>
                          </w:r>
                        </w:p>
                      </w:txbxContent>
                    </v:textbox>
                  </v:oval>
                  <v:shapetype id="_x0000_t32" coordsize="21600,21600" o:spt="32" o:oned="t" path="m,l21600,21600e" filled="f">
                    <v:path arrowok="t" fillok="f" o:connecttype="none"/>
                    <o:lock v:ext="edit" shapetype="t"/>
                  </v:shapetype>
                  <v:shape id="AutoShape 14" o:spid="_x0000_s1035" type="#_x0000_t32" style="position:absolute;left:3303;top:6645;width:1605;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" strokecolor="#e36c0a [2409]">
                    <v:stroke dashstyle="dash" endarrow="block"/>
                  </v:shape>
                  <v:shape id="AutoShape 15" o:spid="_x0000_s1036" type="#_x0000_t32" style="position:absolute;left:3355;top:7091;width:1602;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" strokecolor="#e36c0a [2409]">
                    <v:stroke dashstyle="dash" endarrow="block"/>
                  </v:shape>
                  <v:shape id="AutoShape 16" o:spid="_x0000_s1037" type="#_x0000_t32" style="position:absolute;left:3510;top:7254;width:1297;height:1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" strokecolor="#e36c0a [2409]">
                    <v:stroke dashstyle="dash" endarrow="block"/>
                  </v:shape>
                  <v:shape id="AutoShape 17" o:spid="_x0000_s1038" type="#_x0000_t32" style="position:absolute;left:3303;top:10500;width:1748;height: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" strokecolor="#e36c0a [2409]">
                    <v:stroke dashstyle="dash" endarrow="block"/>
                  </v:shape>
                </v:group>
              </v:group>
            </w:pict>
          </mc:Fallback>
        </mc:AlternateContent>
      </w:r>
      <w:r w:rsidRPr="00EC1C70">
        <w:rPr>
          <w:rFonts w:ascii="Times New Roman" w:hAnsi="Times New Roman" w:cs="Times New Roman"/>
          <w:b/>
          <w:bCs/>
          <w:sz w:val="36"/>
          <w:szCs w:val="36"/>
        </w:rPr>
        <w:t>Use Case Diagram:</w:t>
      </w:r>
    </w:p>
    <w:p w:rsidR="00E62FC4" w:rsidRPr="00EC1C70" w:rsidRDefault="00E62FC4" w:rsidP="003A5C0B">
      <w:pPr>
        <w:ind w:left="720"/>
        <w:jc w:val="both"/>
        <w:rPr>
          <w:rFonts w:ascii="Georgia" w:hAnsi="Georgia"/>
          <w:sz w:val="24"/>
          <w:szCs w:val="24"/>
        </w:rPr>
      </w:pPr>
      <w:r w:rsidRPr="00EC1C70">
        <w:rPr>
          <w:rFonts w:asciiTheme="minorHAnsi" w:hAnsiTheme="minorHAnsi"/>
          <w:noProof/>
          <w:lang w:val="en-US" w:eastAsia="en-US" w:bidi="pa-IN"/>
        </w:rPr>
        <w:drawing>
          <wp:anchor distT="0" distB="0" distL="114300" distR="114300" simplePos="0" relativeHeight="251220992" behindDoc="0" locked="0" layoutInCell="1" allowOverlap="1" wp14:anchorId="02C9570E" wp14:editId="011D5CB4">
            <wp:simplePos x="0" y="0"/>
            <wp:positionH relativeFrom="column">
              <wp:posOffset>1868805</wp:posOffset>
            </wp:positionH>
            <wp:positionV relativeFrom="paragraph">
              <wp:posOffset>147320</wp:posOffset>
            </wp:positionV>
            <wp:extent cx="457200" cy="485775"/>
            <wp:effectExtent l="0" t="0" r="0" b="9525"/>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l="29796" t="44391" r="65169" b="43750"/>
                    <a:stretch>
                      <a:fillRect/>
                    </a:stretch>
                  </pic:blipFill>
                  <pic:spPr bwMode="auto">
                    <a:xfrm>
                      <a:off x="0" y="0"/>
                      <a:ext cx="457200" cy="485775"/>
                    </a:xfrm>
                    <a:prstGeom prst="rect">
                      <a:avLst/>
                    </a:prstGeom>
                    <a:noFill/>
                  </pic:spPr>
                </pic:pic>
              </a:graphicData>
            </a:graphic>
            <wp14:sizeRelH relativeFrom="page">
              <wp14:pctWidth>0</wp14:pctWidth>
            </wp14:sizeRelH>
            <wp14:sizeRelV relativeFrom="page">
              <wp14:pctHeight>0</wp14:pctHeight>
            </wp14:sizeRelV>
          </wp:anchor>
        </w:drawing>
      </w:r>
    </w:p>
    <w:p w:rsidR="00E62FC4" w:rsidRPr="00EC1C70" w:rsidRDefault="00E62FC4" w:rsidP="003A5C0B">
      <w:pPr>
        <w:pStyle w:val="Heading1"/>
        <w:ind w:left="720"/>
        <w:rPr>
          <w:rFonts w:ascii="Cambria" w:hAnsi="Cambria"/>
          <w:color w:val="auto"/>
          <w:sz w:val="32"/>
          <w:szCs w:val="32"/>
        </w:rPr>
      </w:pPr>
    </w:p>
    <w:p w:rsidR="00E62FC4" w:rsidRPr="00EC1C70" w:rsidRDefault="00E62FC4" w:rsidP="003A5C0B">
      <w:pPr>
        <w:pStyle w:val="Heading1"/>
        <w:ind w:left="720"/>
        <w:rPr>
          <w:color w:val="auto"/>
        </w:rPr>
      </w:pPr>
      <w:r w:rsidRPr="00EC1C70">
        <w:rPr>
          <w:noProof/>
          <w:color w:val="auto"/>
          <w:lang w:val="en-US" w:eastAsia="en-US" w:bidi="pa-IN"/>
        </w:rPr>
        <mc:AlternateContent>
          <mc:Choice Requires="wps">
            <w:drawing>
              <wp:anchor distT="0" distB="0" distL="114300" distR="114300" simplePos="0" relativeHeight="251231232" behindDoc="0" locked="0" layoutInCell="1" allowOverlap="1" wp14:anchorId="159192D7" wp14:editId="0CBB0E63">
                <wp:simplePos x="0" y="0"/>
                <wp:positionH relativeFrom="column">
                  <wp:posOffset>297180</wp:posOffset>
                </wp:positionH>
                <wp:positionV relativeFrom="paragraph">
                  <wp:posOffset>28575</wp:posOffset>
                </wp:positionV>
                <wp:extent cx="1569720" cy="815340"/>
                <wp:effectExtent l="38100" t="0" r="30480" b="60960"/>
                <wp:wrapNone/>
                <wp:docPr id="45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9720" cy="81534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72AA7C" id="AutoShape 15" o:spid="_x0000_s1026" type="#_x0000_t32" style="position:absolute;margin-left:23.4pt;margin-top:2.25pt;width:123.6pt;height:64.2pt;flip:x;z-index:2512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" strokecolor="#e36c0a [2409]">
                <v:stroke dashstyle="dash" endarrow="block"/>
              </v:shape>
            </w:pict>
          </mc:Fallback>
        </mc:AlternateContent>
      </w:r>
      <w:r w:rsidRPr="00EC1C70">
        <w:rPr>
          <w:noProof/>
          <w:color w:val="auto"/>
          <w:lang w:val="en-US" w:eastAsia="en-US" w:bidi="pa-IN"/>
        </w:rPr>
        <mc:AlternateContent>
          <mc:Choice Requires="wps">
            <w:drawing>
              <wp:anchor distT="0" distB="0" distL="114300" distR="114300" simplePos="0" relativeHeight="251229184" behindDoc="0" locked="0" layoutInCell="1" allowOverlap="1" wp14:anchorId="7F239BFE" wp14:editId="142449AD">
                <wp:simplePos x="0" y="0"/>
                <wp:positionH relativeFrom="column">
                  <wp:posOffset>1851660</wp:posOffset>
                </wp:positionH>
                <wp:positionV relativeFrom="paragraph">
                  <wp:posOffset>28575</wp:posOffset>
                </wp:positionV>
                <wp:extent cx="60960" cy="693420"/>
                <wp:effectExtent l="19050" t="0" r="72390" b="49530"/>
                <wp:wrapNone/>
                <wp:docPr id="45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693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ABA982" id="AutoShape 15" o:spid="_x0000_s1026" type="#_x0000_t32" style="position:absolute;margin-left:145.8pt;margin-top:2.25pt;width:4.8pt;height:54.6pt;z-index:2512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" strokecolor="#e36c0a [2409]">
                <v:stroke dashstyle="dash" endarrow="block"/>
              </v:shape>
            </w:pict>
          </mc:Fallback>
        </mc:AlternateContent>
      </w:r>
      <w:r w:rsidRPr="00EC1C70">
        <w:rPr>
          <w:noProof/>
          <w:color w:val="auto"/>
          <w:lang w:val="en-US" w:eastAsia="en-US" w:bidi="pa-IN"/>
        </w:rPr>
        <mc:AlternateContent>
          <mc:Choice Requires="wps">
            <w:drawing>
              <wp:anchor distT="0" distB="0" distL="114300" distR="114300" simplePos="0" relativeHeight="251227136" behindDoc="0" locked="0" layoutInCell="1" allowOverlap="1" wp14:anchorId="4F2B22A0" wp14:editId="44DC377B">
                <wp:simplePos x="0" y="0"/>
                <wp:positionH relativeFrom="column">
                  <wp:posOffset>2308860</wp:posOffset>
                </wp:positionH>
                <wp:positionV relativeFrom="paragraph">
                  <wp:posOffset>66675</wp:posOffset>
                </wp:positionV>
                <wp:extent cx="1068070" cy="1021080"/>
                <wp:effectExtent l="0" t="0" r="74930" b="64770"/>
                <wp:wrapNone/>
                <wp:docPr id="45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070" cy="102108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06D873B" id="AutoShape 16" o:spid="_x0000_s1026" type="#_x0000_t32" style="position:absolute;margin-left:181.8pt;margin-top:5.25pt;width:84.1pt;height:80.4pt;z-index:2512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" strokecolor="#e36c0a [2409]">
                <v:stroke dashstyle="dash" endarrow="block"/>
              </v:shape>
            </w:pict>
          </mc:Fallback>
        </mc:AlternateContent>
      </w:r>
    </w:p>
    <w:p w:rsidR="00E62FC4" w:rsidRPr="00EC1C70" w:rsidRDefault="00E62FC4" w:rsidP="003A5C0B">
      <w:r w:rsidRPr="00EC1C70">
        <w:rPr>
          <w:noProof/>
          <w:lang w:val="en-US" w:eastAsia="en-US" w:bidi="pa-IN"/>
        </w:rPr>
        <mc:AlternateContent>
          <mc:Choice Requires="wps">
            <w:drawing>
              <wp:anchor distT="0" distB="0" distL="114300" distR="114300" simplePos="0" relativeHeight="251228160" behindDoc="0" locked="0" layoutInCell="1" allowOverlap="1" wp14:anchorId="0F4A88FC" wp14:editId="3975F4E7">
                <wp:simplePos x="0" y="0"/>
                <wp:positionH relativeFrom="column">
                  <wp:posOffset>1097280</wp:posOffset>
                </wp:positionH>
                <wp:positionV relativeFrom="paragraph">
                  <wp:posOffset>177800</wp:posOffset>
                </wp:positionV>
                <wp:extent cx="1569720" cy="601980"/>
                <wp:effectExtent l="57150" t="38100" r="68580" b="102870"/>
                <wp:wrapNone/>
                <wp:docPr id="455" name="Oval 455"/>
                <wp:cNvGraphicFramePr/>
                <a:graphic xmlns:a="http://schemas.openxmlformats.org/drawingml/2006/main">
                  <a:graphicData uri="http://schemas.microsoft.com/office/word/2010/wordprocessingShape">
                    <wps:wsp>
                      <wps:cNvSpPr/>
                      <wps:spPr>
                        <a:xfrm>
                          <a:off x="0" y="0"/>
                          <a:ext cx="1569720" cy="601980"/>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Manage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4A88FC" id="Oval 455" o:spid="_x0000_s1039" style="position:absolute;margin-left:86.4pt;margin-top:14pt;width:123.6pt;height:47.4pt;z-index:25122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Manage details</w:t>
                      </w:r>
                    </w:p>
                  </w:txbxContent>
                </v:textbox>
              </v:oval>
            </w:pict>
          </mc:Fallback>
        </mc:AlternateContent>
      </w:r>
      <w:r w:rsidRPr="00EC1C70">
        <w:rPr>
          <w:noProof/>
          <w:lang w:val="en-US" w:eastAsia="en-US" w:bidi="pa-IN"/>
        </w:rPr>
        <mc:AlternateContent>
          <mc:Choice Requires="wps">
            <w:drawing>
              <wp:anchor distT="0" distB="0" distL="114300" distR="114300" simplePos="0" relativeHeight="251230208" behindDoc="0" locked="0" layoutInCell="1" allowOverlap="1" wp14:anchorId="7D411516" wp14:editId="44D2DEA9">
                <wp:simplePos x="0" y="0"/>
                <wp:positionH relativeFrom="column">
                  <wp:posOffset>-297180</wp:posOffset>
                </wp:positionH>
                <wp:positionV relativeFrom="paragraph">
                  <wp:posOffset>311344</wp:posOffset>
                </wp:positionV>
                <wp:extent cx="1051560" cy="422716"/>
                <wp:effectExtent l="57150" t="38100" r="53340" b="92075"/>
                <wp:wrapNone/>
                <wp:docPr id="457" name="Oval 457"/>
                <wp:cNvGraphicFramePr/>
                <a:graphic xmlns:a="http://schemas.openxmlformats.org/drawingml/2006/main">
                  <a:graphicData uri="http://schemas.microsoft.com/office/word/2010/wordprocessingShape">
                    <wps:wsp>
                      <wps:cNvSpPr/>
                      <wps:spPr>
                        <a:xfrm>
                          <a:off x="0" y="0"/>
                          <a:ext cx="1051560" cy="422716"/>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11516" id="Oval 457" o:spid="_x0000_s1040" style="position:absolute;margin-left:-23.4pt;margin-top:24.5pt;width:82.8pt;height:33.3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Open</w:t>
                      </w:r>
                    </w:p>
                  </w:txbxContent>
                </v:textbox>
              </v:oval>
            </w:pict>
          </mc:Fallback>
        </mc:AlternateContent>
      </w:r>
    </w:p>
    <w:p w:rsidR="00E62FC4" w:rsidRPr="00EC1C70" w:rsidRDefault="00E62FC4" w:rsidP="003A5C0B">
      <w:r w:rsidRPr="00EC1C70">
        <w:rPr>
          <w:noProof/>
          <w:lang w:val="en-US" w:eastAsia="en-US" w:bidi="pa-IN"/>
        </w:rPr>
        <mc:AlternateContent>
          <mc:Choice Requires="wps">
            <w:drawing>
              <wp:anchor distT="0" distB="0" distL="114300" distR="114300" simplePos="0" relativeHeight="251226112" behindDoc="0" locked="0" layoutInCell="1" allowOverlap="1" wp14:anchorId="1AA02D37" wp14:editId="0DF347B0">
                <wp:simplePos x="0" y="0"/>
                <wp:positionH relativeFrom="column">
                  <wp:posOffset>3467084</wp:posOffset>
                </wp:positionH>
                <wp:positionV relativeFrom="paragraph">
                  <wp:posOffset>119380</wp:posOffset>
                </wp:positionV>
                <wp:extent cx="1647825" cy="400052"/>
                <wp:effectExtent l="0" t="0" r="28575" b="19050"/>
                <wp:wrapNone/>
                <wp:docPr id="45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00052"/>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E62FC4">
                            <w:pPr>
                              <w:jc w:val="center"/>
                            </w:pPr>
                            <w:r>
                              <w:t>Delete details</w:t>
                            </w:r>
                          </w:p>
                        </w:txbxContent>
                      </wps:txbx>
                      <wps:bodyPr rot="0" vert="horz" wrap="square" lIns="91440" tIns="45720" rIns="91440" bIns="45720" anchor="t" anchorCtr="0" upright="1">
                        <a:noAutofit/>
                      </wps:bodyPr>
                    </wps:wsp>
                  </a:graphicData>
                </a:graphic>
              </wp:anchor>
            </w:drawing>
          </mc:Choice>
          <mc:Fallback>
            <w:pict>
              <v:oval w14:anchorId="1AA02D37" id="Oval 11" o:spid="_x0000_s1041" style="position:absolute;margin-left:273pt;margin-top:9.4pt;width:129.75pt;height:31.5pt;z-index:25122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" fillcolor="#dbe5f1 [660]">
                <v:textbox>
                  <w:txbxContent>
                    <w:p w:rsidR="00154652" w:rsidRDefault="00154652" w:rsidP="00E62FC4">
                      <w:pPr>
                        <w:jc w:val="center"/>
                      </w:pPr>
                      <w:r>
                        <w:t>Delete details</w:t>
                      </w:r>
                    </w:p>
                  </w:txbxContent>
                </v:textbox>
              </v:oval>
            </w:pict>
          </mc:Fallback>
        </mc:AlternateContent>
      </w:r>
    </w:p>
    <w:p w:rsidR="00E62FC4" w:rsidRPr="00EC1C70" w:rsidRDefault="00E62FC4" w:rsidP="003A5C0B">
      <w:pPr>
        <w:jc w:val="both"/>
        <w:rPr>
          <w:rFonts w:ascii="Georgia" w:hAnsi="Georgia"/>
          <w:sz w:val="24"/>
          <w:szCs w:val="24"/>
        </w:rPr>
      </w:pPr>
      <w:r w:rsidRPr="00EC1C70">
        <w:rPr>
          <w:noProof/>
          <w:lang w:val="en-US" w:eastAsia="en-US" w:bidi="pa-IN"/>
        </w:rPr>
        <mc:AlternateContent>
          <mc:Choice Requires="wps">
            <w:drawing>
              <wp:anchor distT="0" distB="0" distL="114300" distR="114300" simplePos="0" relativeHeight="251232256" behindDoc="0" locked="0" layoutInCell="1" allowOverlap="1" wp14:anchorId="72CA0A90" wp14:editId="4C0423C8">
                <wp:simplePos x="0" y="0"/>
                <wp:positionH relativeFrom="column">
                  <wp:posOffset>632460</wp:posOffset>
                </wp:positionH>
                <wp:positionV relativeFrom="paragraph">
                  <wp:posOffset>34290</wp:posOffset>
                </wp:positionV>
                <wp:extent cx="1341120" cy="703933"/>
                <wp:effectExtent l="38100" t="38100" r="30480" b="20320"/>
                <wp:wrapNone/>
                <wp:docPr id="4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1120" cy="703933"/>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C256257" id="AutoShape 15" o:spid="_x0000_s1026" type="#_x0000_t32" style="position:absolute;margin-left:49.8pt;margin-top:2.7pt;width:105.6pt;height:55.45pt;flip:x y;z-index:2512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" strokecolor="#e36c0a [2409]">
                <v:stroke dashstyle="dash" endarrow="block"/>
              </v:shape>
            </w:pict>
          </mc:Fallback>
        </mc:AlternateContent>
      </w:r>
    </w:p>
    <w:p w:rsidR="00E62FC4" w:rsidRPr="00EC1C70" w:rsidRDefault="0049533A" w:rsidP="003A5C0B">
      <w:pPr>
        <w:ind w:left="360"/>
        <w:jc w:val="both"/>
        <w:rPr>
          <w:rFonts w:ascii="Georgia" w:hAnsi="Georgia"/>
          <w:sz w:val="24"/>
          <w:szCs w:val="24"/>
        </w:rPr>
      </w:pPr>
      <w:r w:rsidRPr="00EC1C70">
        <w:rPr>
          <w:noProof/>
          <w:lang w:val="en-US" w:eastAsia="en-US" w:bidi="pa-IN"/>
        </w:rPr>
        <mc:AlternateContent>
          <mc:Choice Requires="wps">
            <w:drawing>
              <wp:anchor distT="0" distB="0" distL="114300" distR="114300" simplePos="0" relativeHeight="251225088" behindDoc="0" locked="0" layoutInCell="1" allowOverlap="1" wp14:anchorId="55DD9808" wp14:editId="311E45B8">
                <wp:simplePos x="0" y="0"/>
                <wp:positionH relativeFrom="column">
                  <wp:posOffset>3342640</wp:posOffset>
                </wp:positionH>
                <wp:positionV relativeFrom="paragraph">
                  <wp:posOffset>11430</wp:posOffset>
                </wp:positionV>
                <wp:extent cx="1647825" cy="400050"/>
                <wp:effectExtent l="0" t="0" r="28575" b="19050"/>
                <wp:wrapNone/>
                <wp:docPr id="5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400050"/>
                        </a:xfrm>
                        <a:prstGeom prst="ellipse">
                          <a:avLst/>
                        </a:prstGeom>
                        <a:solidFill>
                          <a:schemeClr val="accent1">
                            <a:lumMod val="20000"/>
                            <a:lumOff val="80000"/>
                          </a:schemeClr>
                        </a:solidFill>
                        <a:ln w="9525">
                          <a:solidFill>
                            <a:srgbClr val="000000"/>
                          </a:solidFill>
                          <a:round/>
                          <a:headEnd/>
                          <a:tailEnd/>
                        </a:ln>
                      </wps:spPr>
                      <wps:txbx>
                        <w:txbxContent>
                          <w:p w:rsidR="00154652" w:rsidRDefault="00154652" w:rsidP="00E62FC4">
                            <w:pPr>
                              <w:jc w:val="center"/>
                            </w:pPr>
                            <w:r>
                              <w:t>Listen Music</w:t>
                            </w:r>
                          </w:p>
                        </w:txbxContent>
                      </wps:txbx>
                      <wps:bodyPr rot="0" vert="horz" wrap="square" lIns="91440" tIns="45720" rIns="91440" bIns="45720" anchor="t" anchorCtr="0" upright="1">
                        <a:noAutofit/>
                      </wps:bodyPr>
                    </wps:wsp>
                  </a:graphicData>
                </a:graphic>
              </wp:anchor>
            </w:drawing>
          </mc:Choice>
          <mc:Fallback>
            <w:pict>
              <v:oval w14:anchorId="55DD9808" id="_x0000_s1042" style="position:absolute;left:0;text-align:left;margin-left:263.2pt;margin-top:.9pt;width:129.75pt;height:31.5pt;z-index:25122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" fillcolor="#dbe5f1 [660]">
                <v:textbox>
                  <w:txbxContent>
                    <w:p w:rsidR="00154652" w:rsidRDefault="00154652" w:rsidP="00E62FC4">
                      <w:pPr>
                        <w:jc w:val="center"/>
                      </w:pPr>
                      <w:r>
                        <w:t>Listen Music</w:t>
                      </w:r>
                    </w:p>
                  </w:txbxContent>
                </v:textbox>
              </v:oval>
            </w:pict>
          </mc:Fallback>
        </mc:AlternateContent>
      </w:r>
      <w:r w:rsidR="00E62FC4" w:rsidRPr="00EC1C70">
        <w:rPr>
          <w:rFonts w:asciiTheme="minorHAnsi" w:hAnsiTheme="minorHAnsi"/>
          <w:noProof/>
          <w:lang w:val="en-US" w:eastAsia="en-US" w:bidi="pa-IN"/>
        </w:rPr>
        <w:drawing>
          <wp:anchor distT="0" distB="0" distL="114300" distR="114300" simplePos="0" relativeHeight="251219968" behindDoc="0" locked="0" layoutInCell="1" allowOverlap="1" wp14:anchorId="5E6DEA6A" wp14:editId="39C6DDF8">
            <wp:simplePos x="0" y="0"/>
            <wp:positionH relativeFrom="column">
              <wp:posOffset>1848485</wp:posOffset>
            </wp:positionH>
            <wp:positionV relativeFrom="paragraph">
              <wp:posOffset>172085</wp:posOffset>
            </wp:positionV>
            <wp:extent cx="457200" cy="4857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l="29796" t="44391" r="65169" b="43750"/>
                    <a:stretch>
                      <a:fillRect/>
                    </a:stretch>
                  </pic:blipFill>
                  <pic:spPr bwMode="auto">
                    <a:xfrm>
                      <a:off x="0" y="0"/>
                      <a:ext cx="457200" cy="485775"/>
                    </a:xfrm>
                    <a:prstGeom prst="rect">
                      <a:avLst/>
                    </a:prstGeom>
                    <a:noFill/>
                  </pic:spPr>
                </pic:pic>
              </a:graphicData>
            </a:graphic>
            <wp14:sizeRelH relativeFrom="page">
              <wp14:pctWidth>0</wp14:pctWidth>
            </wp14:sizeRelH>
            <wp14:sizeRelV relativeFrom="page">
              <wp14:pctHeight>0</wp14:pctHeight>
            </wp14:sizeRelV>
          </wp:anchor>
        </w:drawing>
      </w:r>
      <w:r w:rsidR="00E62FC4" w:rsidRPr="00EC1C70">
        <w:rPr>
          <w:noProof/>
          <w:lang w:val="en-US" w:eastAsia="en-US" w:bidi="pa-IN"/>
        </w:rPr>
        <mc:AlternateContent>
          <mc:Choice Requires="wps">
            <w:drawing>
              <wp:anchor distT="0" distB="0" distL="114300" distR="114300" simplePos="0" relativeHeight="251222016" behindDoc="0" locked="0" layoutInCell="1" allowOverlap="1" wp14:anchorId="1D3E376E" wp14:editId="76E1439C">
                <wp:simplePos x="0" y="0"/>
                <wp:positionH relativeFrom="column">
                  <wp:posOffset>2321560</wp:posOffset>
                </wp:positionH>
                <wp:positionV relativeFrom="paragraph">
                  <wp:posOffset>163830</wp:posOffset>
                </wp:positionV>
                <wp:extent cx="1019175" cy="262890"/>
                <wp:effectExtent l="0" t="57150" r="0" b="22860"/>
                <wp:wrapNone/>
                <wp:docPr id="5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9175" cy="26289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4FD119D" id="AutoShape 14" o:spid="_x0000_s1026" type="#_x0000_t32" style="position:absolute;margin-left:182.8pt;margin-top:12.9pt;width:80.25pt;height:20.7pt;flip:y;z-index:25122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" strokecolor="#e36c0a [2409]">
                <v:stroke dashstyle="dash" endarrow="block"/>
              </v:shape>
            </w:pict>
          </mc:Fallback>
        </mc:AlternateContent>
      </w:r>
    </w:p>
    <w:p w:rsidR="00E62FC4" w:rsidRPr="00EC1C70" w:rsidRDefault="00E62FC4" w:rsidP="003A5C0B">
      <w:pPr>
        <w:ind w:left="360"/>
        <w:jc w:val="both"/>
        <w:rPr>
          <w:rFonts w:ascii="Georgia" w:hAnsi="Georgia"/>
          <w:sz w:val="24"/>
          <w:szCs w:val="24"/>
        </w:rPr>
      </w:pPr>
    </w:p>
    <w:p w:rsidR="00E62FC4" w:rsidRPr="00EC1C70" w:rsidRDefault="00E62FC4" w:rsidP="003A5C0B">
      <w:pPr>
        <w:suppressAutoHyphens w:val="0"/>
        <w:spacing w:after="0"/>
        <w:ind w:firstLine="720"/>
        <w:rPr>
          <w:rFonts w:ascii="Times New Roman" w:hAnsi="Times New Roman" w:cs="Times New Roman"/>
          <w:b/>
          <w:bCs/>
          <w:sz w:val="40"/>
          <w:szCs w:val="40"/>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32"/>
          <w:szCs w:val="32"/>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pStyle w:val="BodyTextIndent2"/>
        <w:tabs>
          <w:tab w:val="clear" w:pos="360"/>
          <w:tab w:val="num" w:pos="1276"/>
        </w:tabs>
        <w:spacing w:line="276" w:lineRule="auto"/>
        <w:ind w:left="0"/>
        <w:jc w:val="both"/>
        <w:rPr>
          <w:rFonts w:ascii="Times New Roman" w:hAnsi="Times New Roman"/>
          <w:b/>
          <w:sz w:val="24"/>
          <w:szCs w:val="24"/>
          <w:u w:val="single"/>
        </w:rPr>
      </w:pPr>
    </w:p>
    <w:p w:rsidR="00E62FC4" w:rsidRPr="00EC1C70" w:rsidRDefault="00E62FC4" w:rsidP="003A5C0B">
      <w:pPr>
        <w:jc w:val="both"/>
        <w:rPr>
          <w:sz w:val="24"/>
          <w:szCs w:val="24"/>
        </w:rPr>
      </w:pPr>
    </w:p>
    <w:p w:rsidR="00E62FC4" w:rsidRPr="00EC1C70" w:rsidRDefault="00E62FC4" w:rsidP="003A5C0B">
      <w:pPr>
        <w:jc w:val="both"/>
        <w:rPr>
          <w:sz w:val="24"/>
          <w:szCs w:val="24"/>
        </w:rPr>
      </w:pPr>
    </w:p>
    <w:p w:rsidR="00E32BF9" w:rsidRPr="00EC1C70" w:rsidRDefault="00E32BF9" w:rsidP="003A5C0B">
      <w:pPr>
        <w:ind w:left="360"/>
        <w:jc w:val="both"/>
        <w:rPr>
          <w:rFonts w:ascii="Times New Roman" w:hAnsi="Times New Roman" w:cs="Times New Roman"/>
          <w:b/>
          <w:bCs/>
          <w:sz w:val="36"/>
          <w:szCs w:val="36"/>
        </w:rPr>
      </w:pPr>
    </w:p>
    <w:p w:rsidR="00E62FC4" w:rsidRPr="00EC1C70" w:rsidRDefault="00E62FC4" w:rsidP="003A5C0B">
      <w:pPr>
        <w:ind w:left="360"/>
        <w:jc w:val="both"/>
        <w:rPr>
          <w:rFonts w:ascii="Times New Roman" w:hAnsi="Times New Roman" w:cs="Times New Roman"/>
          <w:b/>
          <w:bCs/>
          <w:sz w:val="36"/>
          <w:szCs w:val="36"/>
        </w:rPr>
      </w:pPr>
      <w:r w:rsidRPr="00EC1C70">
        <w:rPr>
          <w:noProof/>
          <w:sz w:val="36"/>
          <w:szCs w:val="36"/>
          <w:lang w:val="en-US" w:eastAsia="en-US" w:bidi="pa-IN"/>
        </w:rPr>
        <w:lastRenderedPageBreak/>
        <mc:AlternateContent>
          <mc:Choice Requires="wps">
            <w:drawing>
              <wp:anchor distT="0" distB="0" distL="114300" distR="114300" simplePos="0" relativeHeight="251315200" behindDoc="0" locked="0" layoutInCell="1" allowOverlap="1" wp14:anchorId="1C70D653" wp14:editId="2FDADEEF">
                <wp:simplePos x="0" y="0"/>
                <wp:positionH relativeFrom="column">
                  <wp:posOffset>4792980</wp:posOffset>
                </wp:positionH>
                <wp:positionV relativeFrom="paragraph">
                  <wp:posOffset>199390</wp:posOffset>
                </wp:positionV>
                <wp:extent cx="1264920" cy="510540"/>
                <wp:effectExtent l="0" t="0" r="11430" b="22860"/>
                <wp:wrapNone/>
                <wp:docPr id="78" name="Rectangle 78"/>
                <wp:cNvGraphicFramePr/>
                <a:graphic xmlns:a="http://schemas.openxmlformats.org/drawingml/2006/main">
                  <a:graphicData uri="http://schemas.microsoft.com/office/word/2010/wordprocessingShape">
                    <wps:wsp>
                      <wps:cNvSpPr/>
                      <wps:spPr>
                        <a:xfrm>
                          <a:off x="0" y="0"/>
                          <a:ext cx="1264920" cy="51054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0D653" id="Rectangle 78" o:spid="_x0000_s1043" style="position:absolute;left:0;text-align:left;margin-left:377.4pt;margin-top:15.7pt;width:99.6pt;height:40.2pt;z-index:25131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" fillcolor="white [3201]" strokecolor="black [3200]" strokeweight="2pt">
                <v:textbox>
                  <w:txbxContent>
                    <w:p w:rsidR="00154652" w:rsidRDefault="00154652" w:rsidP="00E62FC4">
                      <w:pPr>
                        <w:jc w:val="center"/>
                      </w:pPr>
                      <w:r>
                        <w:t>user</w:t>
                      </w:r>
                    </w:p>
                  </w:txbxContent>
                </v:textbox>
              </v:rect>
            </w:pict>
          </mc:Fallback>
        </mc:AlternateContent>
      </w:r>
      <w:r w:rsidRPr="00EC1C70">
        <w:rPr>
          <w:rFonts w:ascii="Times New Roman" w:hAnsi="Times New Roman" w:cs="Times New Roman"/>
          <w:b/>
          <w:bCs/>
          <w:sz w:val="36"/>
          <w:szCs w:val="36"/>
        </w:rPr>
        <w:t>ER- Diagram:</w:t>
      </w:r>
    </w:p>
    <w:p w:rsidR="00E62FC4" w:rsidRPr="00EC1C70" w:rsidRDefault="00E62FC4" w:rsidP="003A5C0B">
      <w:r w:rsidRPr="00EC1C70">
        <w:rPr>
          <w:noProof/>
          <w:lang w:val="en-US" w:eastAsia="en-US" w:bidi="pa-IN"/>
        </w:rPr>
        <mc:AlternateContent>
          <mc:Choice Requires="wps">
            <w:drawing>
              <wp:anchor distT="0" distB="0" distL="114300" distR="114300" simplePos="0" relativeHeight="251316224" behindDoc="0" locked="0" layoutInCell="1" allowOverlap="1" wp14:anchorId="0D4AE1B9" wp14:editId="0CC23274">
                <wp:simplePos x="0" y="0"/>
                <wp:positionH relativeFrom="column">
                  <wp:posOffset>3587750</wp:posOffset>
                </wp:positionH>
                <wp:positionV relativeFrom="paragraph">
                  <wp:posOffset>248285</wp:posOffset>
                </wp:positionV>
                <wp:extent cx="1374775" cy="714375"/>
                <wp:effectExtent l="0" t="0" r="15875" b="28575"/>
                <wp:wrapNone/>
                <wp:docPr id="77" name="Straight Connector 77"/>
                <wp:cNvGraphicFramePr/>
                <a:graphic xmlns:a="http://schemas.openxmlformats.org/drawingml/2006/main">
                  <a:graphicData uri="http://schemas.microsoft.com/office/word/2010/wordprocessingShape">
                    <wps:wsp>
                      <wps:cNvCnPr/>
                      <wps:spPr>
                        <a:xfrm flipH="1">
                          <a:off x="0" y="0"/>
                          <a:ext cx="137477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BBF6B3" id="Straight Connector 77" o:spid="_x0000_s1026" style="position:absolute;flip:x;z-index:25131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5pt,19.55pt" to="390.7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" strokecolor="#4579b8 [3044]"/>
            </w:pict>
          </mc:Fallback>
        </mc:AlternateContent>
      </w:r>
      <w:r w:rsidRPr="00EC1C70">
        <w:rPr>
          <w:noProof/>
          <w:lang w:val="en-US" w:eastAsia="en-US" w:bidi="pa-IN"/>
        </w:rPr>
        <mc:AlternateContent>
          <mc:Choice Requires="wps">
            <w:drawing>
              <wp:anchor distT="0" distB="0" distL="114300" distR="114300" simplePos="0" relativeHeight="251318272" behindDoc="0" locked="0" layoutInCell="1" allowOverlap="1" wp14:anchorId="1116411E" wp14:editId="1DCCDF7C">
                <wp:simplePos x="0" y="0"/>
                <wp:positionH relativeFrom="column">
                  <wp:posOffset>5009515</wp:posOffset>
                </wp:positionH>
                <wp:positionV relativeFrom="paragraph">
                  <wp:posOffset>248285</wp:posOffset>
                </wp:positionV>
                <wp:extent cx="523875" cy="775335"/>
                <wp:effectExtent l="0" t="0" r="28575" b="24765"/>
                <wp:wrapNone/>
                <wp:docPr id="51" name="Straight Connector 51"/>
                <wp:cNvGraphicFramePr/>
                <a:graphic xmlns:a="http://schemas.openxmlformats.org/drawingml/2006/main">
                  <a:graphicData uri="http://schemas.microsoft.com/office/word/2010/wordprocessingShape">
                    <wps:wsp>
                      <wps:cNvCnPr/>
                      <wps:spPr>
                        <a:xfrm>
                          <a:off x="0" y="0"/>
                          <a:ext cx="523875" cy="775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6CFCDA" id="Straight Connector 51" o:spid="_x0000_s1026" style="position:absolute;z-index:25131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45pt,19.55pt" to="435.7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" strokecolor="#4579b8 [3044]"/>
            </w:pict>
          </mc:Fallback>
        </mc:AlternateContent>
      </w:r>
      <w:r w:rsidRPr="00EC1C70">
        <w:rPr>
          <w:noProof/>
          <w:lang w:val="en-US" w:eastAsia="en-US" w:bidi="pa-IN"/>
        </w:rPr>
        <mc:AlternateContent>
          <mc:Choice Requires="wps">
            <w:drawing>
              <wp:anchor distT="0" distB="0" distL="114300" distR="114300" simplePos="0" relativeHeight="251317248" behindDoc="0" locked="0" layoutInCell="1" allowOverlap="1" wp14:anchorId="57A66BBE" wp14:editId="26802DBE">
                <wp:simplePos x="0" y="0"/>
                <wp:positionH relativeFrom="column">
                  <wp:posOffset>4551045</wp:posOffset>
                </wp:positionH>
                <wp:positionV relativeFrom="paragraph">
                  <wp:posOffset>248285</wp:posOffset>
                </wp:positionV>
                <wp:extent cx="457200" cy="775335"/>
                <wp:effectExtent l="0" t="0" r="19050" b="24765"/>
                <wp:wrapNone/>
                <wp:docPr id="52" name="Straight Connector 52"/>
                <wp:cNvGraphicFramePr/>
                <a:graphic xmlns:a="http://schemas.openxmlformats.org/drawingml/2006/main">
                  <a:graphicData uri="http://schemas.microsoft.com/office/word/2010/wordprocessingShape">
                    <wps:wsp>
                      <wps:cNvCnPr/>
                      <wps:spPr>
                        <a:xfrm flipH="1">
                          <a:off x="0" y="0"/>
                          <a:ext cx="457200" cy="775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D2AA19" id="Straight Connector 52" o:spid="_x0000_s1026" style="position:absolute;flip:x;z-index:25131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35pt,19.55pt" to="394.3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" strokecolor="#4579b8 [3044]"/>
            </w:pict>
          </mc:Fallback>
        </mc:AlternateContent>
      </w:r>
      <w:r w:rsidRPr="00EC1C70">
        <w:rPr>
          <w:noProof/>
          <w:lang w:val="en-US" w:eastAsia="en-US" w:bidi="pa-IN"/>
        </w:rPr>
        <mc:AlternateContent>
          <mc:Choice Requires="wps">
            <w:drawing>
              <wp:anchor distT="0" distB="0" distL="114300" distR="114300" simplePos="0" relativeHeight="251314176" behindDoc="0" locked="0" layoutInCell="1" allowOverlap="1" wp14:anchorId="1E67A413" wp14:editId="090E1C69">
                <wp:simplePos x="0" y="0"/>
                <wp:positionH relativeFrom="column">
                  <wp:posOffset>3543300</wp:posOffset>
                </wp:positionH>
                <wp:positionV relativeFrom="paragraph">
                  <wp:posOffset>1363980</wp:posOffset>
                </wp:positionV>
                <wp:extent cx="1463040" cy="1531620"/>
                <wp:effectExtent l="0" t="0" r="22860" b="30480"/>
                <wp:wrapNone/>
                <wp:docPr id="79" name="Straight Connector 79"/>
                <wp:cNvGraphicFramePr/>
                <a:graphic xmlns:a="http://schemas.openxmlformats.org/drawingml/2006/main">
                  <a:graphicData uri="http://schemas.microsoft.com/office/word/2010/wordprocessingShape">
                    <wps:wsp>
                      <wps:cNvCnPr/>
                      <wps:spPr>
                        <a:xfrm flipH="1" flipV="1">
                          <a:off x="0" y="0"/>
                          <a:ext cx="1463040" cy="1531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7297A" id="Straight Connector 79" o:spid="_x0000_s1026" style="position:absolute;flip:x y;z-index:251314176;visibility:visible;mso-wrap-style:square;mso-wrap-distance-left:9pt;mso-wrap-distance-top:0;mso-wrap-distance-right:9pt;mso-wrap-distance-bottom:0;mso-position-horizontal:absolute;mso-position-horizontal-relative:text;mso-position-vertical:absolute;mso-position-vertical-relative:text" from="279pt,107.4pt" to="394.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" strokecolor="#4579b8 [3044]"/>
            </w:pict>
          </mc:Fallback>
        </mc:AlternateContent>
      </w:r>
      <w:r w:rsidRPr="00EC1C70">
        <w:rPr>
          <w:noProof/>
          <w:lang w:val="en-US" w:eastAsia="en-US" w:bidi="pa-IN"/>
        </w:rPr>
        <mc:AlternateContent>
          <mc:Choice Requires="wps">
            <w:drawing>
              <wp:anchor distT="0" distB="0" distL="114300" distR="114300" simplePos="0" relativeHeight="251313152" behindDoc="0" locked="0" layoutInCell="1" allowOverlap="1" wp14:anchorId="7D64A1C3" wp14:editId="189EA9D5">
                <wp:simplePos x="0" y="0"/>
                <wp:positionH relativeFrom="column">
                  <wp:posOffset>5379720</wp:posOffset>
                </wp:positionH>
                <wp:positionV relativeFrom="paragraph">
                  <wp:posOffset>1615440</wp:posOffset>
                </wp:positionV>
                <wp:extent cx="152400" cy="1188720"/>
                <wp:effectExtent l="0" t="0" r="19050" b="11430"/>
                <wp:wrapNone/>
                <wp:docPr id="80" name="Straight Connector 80"/>
                <wp:cNvGraphicFramePr/>
                <a:graphic xmlns:a="http://schemas.openxmlformats.org/drawingml/2006/main">
                  <a:graphicData uri="http://schemas.microsoft.com/office/word/2010/wordprocessingShape">
                    <wps:wsp>
                      <wps:cNvCnPr/>
                      <wps:spPr>
                        <a:xfrm flipV="1">
                          <a:off x="0" y="0"/>
                          <a:ext cx="15240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38EEA" id="Straight Connector 80" o:spid="_x0000_s1026" style="position:absolute;flip:y;z-index:251313152;visibility:visible;mso-wrap-style:square;mso-wrap-distance-left:9pt;mso-wrap-distance-top:0;mso-wrap-distance-right:9pt;mso-wrap-distance-bottom:0;mso-position-horizontal:absolute;mso-position-horizontal-relative:text;mso-position-vertical:absolute;mso-position-vertical-relative:text" from="423.6pt,127.2pt" to="435.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" strokecolor="#4579b8 [3044]"/>
            </w:pict>
          </mc:Fallback>
        </mc:AlternateContent>
      </w:r>
      <w:r w:rsidRPr="00EC1C70">
        <w:rPr>
          <w:noProof/>
          <w:lang w:val="en-US" w:eastAsia="en-US" w:bidi="pa-IN"/>
        </w:rPr>
        <mc:AlternateContent>
          <mc:Choice Requires="wps">
            <w:drawing>
              <wp:anchor distT="0" distB="0" distL="114300" distR="114300" simplePos="0" relativeHeight="251312128" behindDoc="0" locked="0" layoutInCell="1" allowOverlap="1" wp14:anchorId="19E60AC0" wp14:editId="29372E56">
                <wp:simplePos x="0" y="0"/>
                <wp:positionH relativeFrom="column">
                  <wp:posOffset>4549140</wp:posOffset>
                </wp:positionH>
                <wp:positionV relativeFrom="paragraph">
                  <wp:posOffset>1676400</wp:posOffset>
                </wp:positionV>
                <wp:extent cx="830580" cy="1127760"/>
                <wp:effectExtent l="0" t="0" r="26670" b="15240"/>
                <wp:wrapNone/>
                <wp:docPr id="81" name="Straight Connector 81"/>
                <wp:cNvGraphicFramePr/>
                <a:graphic xmlns:a="http://schemas.openxmlformats.org/drawingml/2006/main">
                  <a:graphicData uri="http://schemas.microsoft.com/office/word/2010/wordprocessingShape">
                    <wps:wsp>
                      <wps:cNvCnPr/>
                      <wps:spPr>
                        <a:xfrm flipH="1" flipV="1">
                          <a:off x="0" y="0"/>
                          <a:ext cx="830580" cy="1127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08E88" id="Straight Connector 81" o:spid="_x0000_s1026" style="position:absolute;flip:x y;z-index:251312128;visibility:visible;mso-wrap-style:square;mso-wrap-distance-left:9pt;mso-wrap-distance-top:0;mso-wrap-distance-right:9pt;mso-wrap-distance-bottom:0;mso-position-horizontal:absolute;mso-position-horizontal-relative:text;mso-position-vertical:absolute;mso-position-vertical-relative:text" from="358.2pt,132pt" to="423.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" strokecolor="#4579b8 [3044]"/>
            </w:pict>
          </mc:Fallback>
        </mc:AlternateContent>
      </w:r>
      <w:r w:rsidRPr="00EC1C70">
        <w:rPr>
          <w:noProof/>
          <w:lang w:val="en-US" w:eastAsia="en-US" w:bidi="pa-IN"/>
        </w:rPr>
        <mc:AlternateContent>
          <mc:Choice Requires="wps">
            <w:drawing>
              <wp:anchor distT="0" distB="0" distL="114300" distR="114300" simplePos="0" relativeHeight="251311104" behindDoc="0" locked="0" layoutInCell="1" allowOverlap="1" wp14:anchorId="44F950C4" wp14:editId="2B9C3989">
                <wp:simplePos x="0" y="0"/>
                <wp:positionH relativeFrom="column">
                  <wp:posOffset>4038600</wp:posOffset>
                </wp:positionH>
                <wp:positionV relativeFrom="paragraph">
                  <wp:posOffset>3048000</wp:posOffset>
                </wp:positionV>
                <wp:extent cx="876300" cy="22860"/>
                <wp:effectExtent l="0" t="0" r="19050" b="34290"/>
                <wp:wrapNone/>
                <wp:docPr id="82" name="Straight Connector 82"/>
                <wp:cNvGraphicFramePr/>
                <a:graphic xmlns:a="http://schemas.openxmlformats.org/drawingml/2006/main">
                  <a:graphicData uri="http://schemas.microsoft.com/office/word/2010/wordprocessingShape">
                    <wps:wsp>
                      <wps:cNvCnPr/>
                      <wps:spPr>
                        <a:xfrm flipV="1">
                          <a:off x="0" y="0"/>
                          <a:ext cx="8763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A5754" id="Straight Connector 82" o:spid="_x0000_s1026" style="position:absolute;flip:y;z-index:251311104;visibility:visible;mso-wrap-style:square;mso-wrap-distance-left:9pt;mso-wrap-distance-top:0;mso-wrap-distance-right:9pt;mso-wrap-distance-bottom:0;mso-position-horizontal:absolute;mso-position-horizontal-relative:text;mso-position-vertical:absolute;mso-position-vertical-relative:text" from="318pt,240pt" to="387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" strokecolor="#4579b8 [3044]"/>
            </w:pict>
          </mc:Fallback>
        </mc:AlternateContent>
      </w:r>
      <w:r w:rsidRPr="00EC1C70">
        <w:rPr>
          <w:noProof/>
          <w:lang w:val="en-US" w:eastAsia="en-US" w:bidi="pa-IN"/>
        </w:rPr>
        <mc:AlternateContent>
          <mc:Choice Requires="wps">
            <w:drawing>
              <wp:anchor distT="0" distB="0" distL="114300" distR="114300" simplePos="0" relativeHeight="251296768" behindDoc="0" locked="0" layoutInCell="1" allowOverlap="1" wp14:anchorId="68799A04" wp14:editId="1C168690">
                <wp:simplePos x="0" y="0"/>
                <wp:positionH relativeFrom="column">
                  <wp:posOffset>3200400</wp:posOffset>
                </wp:positionH>
                <wp:positionV relativeFrom="paragraph">
                  <wp:posOffset>1402080</wp:posOffset>
                </wp:positionV>
                <wp:extent cx="45720" cy="1402080"/>
                <wp:effectExtent l="0" t="0" r="30480" b="26670"/>
                <wp:wrapNone/>
                <wp:docPr id="86" name="Straight Connector 86"/>
                <wp:cNvGraphicFramePr/>
                <a:graphic xmlns:a="http://schemas.openxmlformats.org/drawingml/2006/main">
                  <a:graphicData uri="http://schemas.microsoft.com/office/word/2010/wordprocessingShape">
                    <wps:wsp>
                      <wps:cNvCnPr/>
                      <wps:spPr>
                        <a:xfrm flipV="1">
                          <a:off x="0" y="0"/>
                          <a:ext cx="45720" cy="140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FF19A" id="Straight Connector 86" o:spid="_x0000_s1026" style="position:absolute;flip:y;z-index:251296768;visibility:visible;mso-wrap-style:square;mso-wrap-distance-left:9pt;mso-wrap-distance-top:0;mso-wrap-distance-right:9pt;mso-wrap-distance-bottom:0;mso-position-horizontal:absolute;mso-position-horizontal-relative:text;mso-position-vertical:absolute;mso-position-vertical-relative:text" from="252pt,110.4pt" to="255.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" strokecolor="#4579b8 [3044]"/>
            </w:pict>
          </mc:Fallback>
        </mc:AlternateContent>
      </w:r>
      <w:r w:rsidRPr="00EC1C70">
        <w:rPr>
          <w:noProof/>
          <w:lang w:val="en-US" w:eastAsia="en-US" w:bidi="pa-IN"/>
        </w:rPr>
        <mc:AlternateContent>
          <mc:Choice Requires="wps">
            <w:drawing>
              <wp:anchor distT="0" distB="0" distL="114300" distR="114300" simplePos="0" relativeHeight="251291648" behindDoc="0" locked="0" layoutInCell="1" allowOverlap="1" wp14:anchorId="27350680" wp14:editId="38471B37">
                <wp:simplePos x="0" y="0"/>
                <wp:positionH relativeFrom="column">
                  <wp:posOffset>2811780</wp:posOffset>
                </wp:positionH>
                <wp:positionV relativeFrom="paragraph">
                  <wp:posOffset>2804160</wp:posOffset>
                </wp:positionV>
                <wp:extent cx="1226820" cy="487680"/>
                <wp:effectExtent l="0" t="0" r="11430" b="26670"/>
                <wp:wrapNone/>
                <wp:docPr id="87" name="Rectangle 87"/>
                <wp:cNvGraphicFramePr/>
                <a:graphic xmlns:a="http://schemas.openxmlformats.org/drawingml/2006/main">
                  <a:graphicData uri="http://schemas.microsoft.com/office/word/2010/wordprocessingShape">
                    <wps:wsp>
                      <wps:cNvSpPr/>
                      <wps:spPr>
                        <a:xfrm>
                          <a:off x="0" y="0"/>
                          <a:ext cx="1226820" cy="48768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50680" id="Rectangle 87" o:spid="_x0000_s1044" style="position:absolute;margin-left:221.4pt;margin-top:220.8pt;width:96.6pt;height:38.4pt;z-index:25129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" fillcolor="white [3201]" strokecolor="black [3200]" strokeweight="2pt">
                <v:textbox>
                  <w:txbxContent>
                    <w:p w:rsidR="00154652" w:rsidRDefault="00154652" w:rsidP="00E62FC4">
                      <w:pPr>
                        <w:jc w:val="center"/>
                      </w:pPr>
                      <w:r>
                        <w:t>Customer</w:t>
                      </w:r>
                    </w:p>
                  </w:txbxContent>
                </v:textbox>
              </v:rect>
            </w:pict>
          </mc:Fallback>
        </mc:AlternateContent>
      </w:r>
      <w:r w:rsidRPr="00EC1C70">
        <w:rPr>
          <w:noProof/>
          <w:lang w:val="en-US" w:eastAsia="en-US" w:bidi="pa-IN"/>
        </w:rPr>
        <mc:AlternateContent>
          <mc:Choice Requires="wps">
            <w:drawing>
              <wp:anchor distT="0" distB="0" distL="114300" distR="114300" simplePos="0" relativeHeight="251286528" behindDoc="0" locked="0" layoutInCell="1" allowOverlap="1" wp14:anchorId="1AEBE819" wp14:editId="6733B5C3">
                <wp:simplePos x="0" y="0"/>
                <wp:positionH relativeFrom="column">
                  <wp:posOffset>-106680</wp:posOffset>
                </wp:positionH>
                <wp:positionV relativeFrom="paragraph">
                  <wp:posOffset>1744980</wp:posOffset>
                </wp:positionV>
                <wp:extent cx="1234440" cy="929640"/>
                <wp:effectExtent l="0" t="0" r="22860" b="22860"/>
                <wp:wrapNone/>
                <wp:docPr id="88" name="Straight Connector 88"/>
                <wp:cNvGraphicFramePr/>
                <a:graphic xmlns:a="http://schemas.openxmlformats.org/drawingml/2006/main">
                  <a:graphicData uri="http://schemas.microsoft.com/office/word/2010/wordprocessingShape">
                    <wps:wsp>
                      <wps:cNvCnPr/>
                      <wps:spPr>
                        <a:xfrm>
                          <a:off x="0" y="0"/>
                          <a:ext cx="123444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BD45B" id="Straight Connector 88"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8.4pt,137.4pt" to="88.8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" strokecolor="#4579b8 [3044]"/>
            </w:pict>
          </mc:Fallback>
        </mc:AlternateContent>
      </w:r>
      <w:r w:rsidRPr="00EC1C70">
        <w:rPr>
          <w:noProof/>
          <w:lang w:val="en-US" w:eastAsia="en-US" w:bidi="pa-IN"/>
        </w:rPr>
        <mc:AlternateContent>
          <mc:Choice Requires="wps">
            <w:drawing>
              <wp:anchor distT="0" distB="0" distL="114300" distR="114300" simplePos="0" relativeHeight="251281408" behindDoc="0" locked="0" layoutInCell="1" allowOverlap="1" wp14:anchorId="45D0D9E6" wp14:editId="78442125">
                <wp:simplePos x="0" y="0"/>
                <wp:positionH relativeFrom="column">
                  <wp:posOffset>1036320</wp:posOffset>
                </wp:positionH>
                <wp:positionV relativeFrom="paragraph">
                  <wp:posOffset>1676400</wp:posOffset>
                </wp:positionV>
                <wp:extent cx="274320" cy="998220"/>
                <wp:effectExtent l="0" t="0" r="30480" b="30480"/>
                <wp:wrapNone/>
                <wp:docPr id="89" name="Straight Connector 89"/>
                <wp:cNvGraphicFramePr/>
                <a:graphic xmlns:a="http://schemas.openxmlformats.org/drawingml/2006/main">
                  <a:graphicData uri="http://schemas.microsoft.com/office/word/2010/wordprocessingShape">
                    <wps:wsp>
                      <wps:cNvCnPr/>
                      <wps:spPr>
                        <a:xfrm>
                          <a:off x="0" y="0"/>
                          <a:ext cx="27432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9E8C1" id="Straight Connector 89" o:spid="_x0000_s1026" style="position:absolute;z-index:251281408;visibility:visible;mso-wrap-style:square;mso-wrap-distance-left:9pt;mso-wrap-distance-top:0;mso-wrap-distance-right:9pt;mso-wrap-distance-bottom:0;mso-position-horizontal:absolute;mso-position-horizontal-relative:text;mso-position-vertical:absolute;mso-position-vertical-relative:text" from="81.6pt,132pt" to="103.2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" strokecolor="#4579b8 [3044]"/>
            </w:pict>
          </mc:Fallback>
        </mc:AlternateContent>
      </w:r>
      <w:r w:rsidRPr="00EC1C70">
        <w:rPr>
          <w:noProof/>
          <w:lang w:val="en-US" w:eastAsia="en-US" w:bidi="pa-IN"/>
        </w:rPr>
        <mc:AlternateContent>
          <mc:Choice Requires="wps">
            <w:drawing>
              <wp:anchor distT="0" distB="0" distL="114300" distR="114300" simplePos="0" relativeHeight="251276288" behindDoc="0" locked="0" layoutInCell="1" allowOverlap="1" wp14:anchorId="68B88B6A" wp14:editId="0AC94ED5">
                <wp:simplePos x="0" y="0"/>
                <wp:positionH relativeFrom="column">
                  <wp:posOffset>1592580</wp:posOffset>
                </wp:positionH>
                <wp:positionV relativeFrom="paragraph">
                  <wp:posOffset>1615440</wp:posOffset>
                </wp:positionV>
                <wp:extent cx="403860" cy="1013460"/>
                <wp:effectExtent l="0" t="0" r="34290" b="15240"/>
                <wp:wrapNone/>
                <wp:docPr id="90" name="Straight Connector 90"/>
                <wp:cNvGraphicFramePr/>
                <a:graphic xmlns:a="http://schemas.openxmlformats.org/drawingml/2006/main">
                  <a:graphicData uri="http://schemas.microsoft.com/office/word/2010/wordprocessingShape">
                    <wps:wsp>
                      <wps:cNvCnPr/>
                      <wps:spPr>
                        <a:xfrm flipV="1">
                          <a:off x="0" y="0"/>
                          <a:ext cx="40386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35E48" id="Straight Connector 90" o:spid="_x0000_s1026" style="position:absolute;flip:y;z-index:251276288;visibility:visible;mso-wrap-style:square;mso-wrap-distance-left:9pt;mso-wrap-distance-top:0;mso-wrap-distance-right:9pt;mso-wrap-distance-bottom:0;mso-position-horizontal:absolute;mso-position-horizontal-relative:text;mso-position-vertical:absolute;mso-position-vertical-relative:text" from="125.4pt,127.2pt" to="157.2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" strokecolor="#4579b8 [3044]"/>
            </w:pict>
          </mc:Fallback>
        </mc:AlternateContent>
      </w:r>
      <w:r w:rsidRPr="00EC1C70">
        <w:rPr>
          <w:noProof/>
          <w:lang w:val="en-US" w:eastAsia="en-US" w:bidi="pa-IN"/>
        </w:rPr>
        <mc:AlternateContent>
          <mc:Choice Requires="wps">
            <w:drawing>
              <wp:anchor distT="0" distB="0" distL="114300" distR="114300" simplePos="0" relativeHeight="251259904" behindDoc="0" locked="0" layoutInCell="1" allowOverlap="1" wp14:anchorId="3255610F" wp14:editId="10794D4D">
                <wp:simplePos x="0" y="0"/>
                <wp:positionH relativeFrom="column">
                  <wp:posOffset>1737360</wp:posOffset>
                </wp:positionH>
                <wp:positionV relativeFrom="paragraph">
                  <wp:posOffset>1287780</wp:posOffset>
                </wp:positionV>
                <wp:extent cx="1196340" cy="1386840"/>
                <wp:effectExtent l="0" t="0" r="22860" b="22860"/>
                <wp:wrapNone/>
                <wp:docPr id="94" name="Straight Connector 94"/>
                <wp:cNvGraphicFramePr/>
                <a:graphic xmlns:a="http://schemas.openxmlformats.org/drawingml/2006/main">
                  <a:graphicData uri="http://schemas.microsoft.com/office/word/2010/wordprocessingShape">
                    <wps:wsp>
                      <wps:cNvCnPr/>
                      <wps:spPr>
                        <a:xfrm flipV="1">
                          <a:off x="0" y="0"/>
                          <a:ext cx="1196340" cy="138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372" id="Straight Connector 94" o:spid="_x0000_s1026" style="position:absolute;flip:y;z-index:251259904;visibility:visible;mso-wrap-style:square;mso-wrap-distance-left:9pt;mso-wrap-distance-top:0;mso-wrap-distance-right:9pt;mso-wrap-distance-bottom:0;mso-position-horizontal:absolute;mso-position-horizontal-relative:text;mso-position-vertical:absolute;mso-position-vertical-relative:text" from="136.8pt,101.4pt" to="231pt,2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" strokecolor="#4579b8 [3044]"/>
            </w:pict>
          </mc:Fallback>
        </mc:AlternateContent>
      </w:r>
      <w:r w:rsidRPr="00EC1C70">
        <w:rPr>
          <w:noProof/>
          <w:lang w:val="en-US" w:eastAsia="en-US" w:bidi="pa-IN"/>
        </w:rPr>
        <mc:AlternateContent>
          <mc:Choice Requires="wps">
            <w:drawing>
              <wp:anchor distT="0" distB="0" distL="114300" distR="114300" simplePos="0" relativeHeight="251252736" behindDoc="0" locked="0" layoutInCell="1" allowOverlap="1" wp14:anchorId="18973614" wp14:editId="7C024C18">
                <wp:simplePos x="0" y="0"/>
                <wp:positionH relativeFrom="column">
                  <wp:posOffset>2872740</wp:posOffset>
                </wp:positionH>
                <wp:positionV relativeFrom="paragraph">
                  <wp:posOffset>883920</wp:posOffset>
                </wp:positionV>
                <wp:extent cx="876300" cy="518160"/>
                <wp:effectExtent l="0" t="0" r="19050" b="15240"/>
                <wp:wrapNone/>
                <wp:docPr id="95" name="Oval 95"/>
                <wp:cNvGraphicFramePr/>
                <a:graphic xmlns:a="http://schemas.openxmlformats.org/drawingml/2006/main">
                  <a:graphicData uri="http://schemas.microsoft.com/office/word/2010/wordprocessingShape">
                    <wps:wsp>
                      <wps:cNvSpPr/>
                      <wps:spPr>
                        <a:xfrm>
                          <a:off x="0" y="0"/>
                          <a:ext cx="876300" cy="51816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73614" id="Oval 95" o:spid="_x0000_s1045" style="position:absolute;margin-left:226.2pt;margin-top:69.6pt;width:69pt;height:40.8pt;z-index:25125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" fillcolor="white [3201]" strokecolor="black [3200]" strokeweight="2pt">
                <v:textbox>
                  <w:txbxContent>
                    <w:p w:rsidR="00154652" w:rsidRDefault="00154652" w:rsidP="00E62FC4">
                      <w:pPr>
                        <w:jc w:val="center"/>
                      </w:pPr>
                      <w:r>
                        <w:t>Open</w:t>
                      </w:r>
                    </w:p>
                  </w:txbxContent>
                </v:textbox>
              </v:oval>
            </w:pict>
          </mc:Fallback>
        </mc:AlternateContent>
      </w:r>
      <w:r w:rsidRPr="00EC1C70">
        <w:rPr>
          <w:noProof/>
          <w:lang w:val="en-US" w:eastAsia="en-US" w:bidi="pa-IN"/>
        </w:rPr>
        <mc:AlternateContent>
          <mc:Choice Requires="wps">
            <w:drawing>
              <wp:anchor distT="0" distB="0" distL="114300" distR="114300" simplePos="0" relativeHeight="251245568" behindDoc="0" locked="0" layoutInCell="1" allowOverlap="1" wp14:anchorId="7F2E22B6" wp14:editId="27F692D6">
                <wp:simplePos x="0" y="0"/>
                <wp:positionH relativeFrom="column">
                  <wp:posOffset>685800</wp:posOffset>
                </wp:positionH>
                <wp:positionV relativeFrom="paragraph">
                  <wp:posOffset>2674620</wp:posOffset>
                </wp:positionV>
                <wp:extent cx="1310640" cy="617220"/>
                <wp:effectExtent l="0" t="0" r="22860" b="11430"/>
                <wp:wrapNone/>
                <wp:docPr id="96" name="Rectangle 96"/>
                <wp:cNvGraphicFramePr/>
                <a:graphic xmlns:a="http://schemas.openxmlformats.org/drawingml/2006/main">
                  <a:graphicData uri="http://schemas.microsoft.com/office/word/2010/wordprocessingShape">
                    <wps:wsp>
                      <wps:cNvSpPr/>
                      <wps:spPr>
                        <a:xfrm>
                          <a:off x="0" y="0"/>
                          <a:ext cx="1310640" cy="61722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Adminstrator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E22B6" id="Rectangle 96" o:spid="_x0000_s1046" style="position:absolute;margin-left:54pt;margin-top:210.6pt;width:103.2pt;height:48.6pt;z-index:25124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" fillcolor="white [3201]" strokecolor="black [3200]" strokeweight="2pt">
                <v:textbox>
                  <w:txbxContent>
                    <w:p w:rsidR="00154652" w:rsidRDefault="00154652" w:rsidP="00E62FC4">
                      <w:pPr>
                        <w:jc w:val="center"/>
                      </w:pPr>
                      <w:r>
                        <w:t>Adminstrator</w:t>
                      </w:r>
                    </w:p>
                  </w:txbxContent>
                </v:textbox>
              </v:rect>
            </w:pict>
          </mc:Fallback>
        </mc:AlternateContent>
      </w: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49533A" w:rsidP="003A5C0B">
      <w:pPr>
        <w:ind w:left="36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307008" behindDoc="0" locked="0" layoutInCell="1" allowOverlap="1" wp14:anchorId="2357F771" wp14:editId="00BC6626">
                <wp:simplePos x="0" y="0"/>
                <wp:positionH relativeFrom="column">
                  <wp:posOffset>3857624</wp:posOffset>
                </wp:positionH>
                <wp:positionV relativeFrom="paragraph">
                  <wp:posOffset>333374</wp:posOffset>
                </wp:positionV>
                <wp:extent cx="1108075" cy="714375"/>
                <wp:effectExtent l="0" t="0" r="15875" b="28575"/>
                <wp:wrapNone/>
                <wp:docPr id="84" name="Oval 84"/>
                <wp:cNvGraphicFramePr/>
                <a:graphic xmlns:a="http://schemas.openxmlformats.org/drawingml/2006/main">
                  <a:graphicData uri="http://schemas.microsoft.com/office/word/2010/wordprocessingShape">
                    <wps:wsp>
                      <wps:cNvSpPr/>
                      <wps:spPr>
                        <a:xfrm>
                          <a:off x="0" y="0"/>
                          <a:ext cx="1108075"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Play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7F771" id="Oval 84" o:spid="_x0000_s1047" style="position:absolute;left:0;text-align:left;margin-left:303.75pt;margin-top:26.25pt;width:87.25pt;height:56.25pt;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" fillcolor="white [3201]" strokecolor="black [3200]" strokeweight="2pt">
                <v:textbox>
                  <w:txbxContent>
                    <w:p w:rsidR="00154652" w:rsidRDefault="00154652" w:rsidP="00E62FC4">
                      <w:pPr>
                        <w:jc w:val="center"/>
                      </w:pPr>
                      <w:r>
                        <w:t>Play Songs</w:t>
                      </w:r>
                    </w:p>
                  </w:txbxContent>
                </v:textbox>
              </v:oval>
            </w:pict>
          </mc:Fallback>
        </mc:AlternateContent>
      </w:r>
      <w:r w:rsidRPr="00EC1C70">
        <w:rPr>
          <w:noProof/>
          <w:lang w:val="en-US" w:eastAsia="en-US" w:bidi="pa-IN"/>
        </w:rPr>
        <mc:AlternateContent>
          <mc:Choice Requires="wps">
            <w:drawing>
              <wp:anchor distT="0" distB="0" distL="114300" distR="114300" simplePos="0" relativeHeight="251271168" behindDoc="0" locked="0" layoutInCell="1" allowOverlap="1" wp14:anchorId="67E1F561" wp14:editId="628F6653">
                <wp:simplePos x="0" y="0"/>
                <wp:positionH relativeFrom="column">
                  <wp:posOffset>-819150</wp:posOffset>
                </wp:positionH>
                <wp:positionV relativeFrom="paragraph">
                  <wp:posOffset>428625</wp:posOffset>
                </wp:positionV>
                <wp:extent cx="1047750" cy="685800"/>
                <wp:effectExtent l="0" t="0" r="19050" b="19050"/>
                <wp:wrapNone/>
                <wp:docPr id="92" name="Oval 92"/>
                <wp:cNvGraphicFramePr/>
                <a:graphic xmlns:a="http://schemas.openxmlformats.org/drawingml/2006/main">
                  <a:graphicData uri="http://schemas.microsoft.com/office/word/2010/wordprocessingShape">
                    <wps:wsp>
                      <wps:cNvSpPr/>
                      <wps:spPr>
                        <a:xfrm>
                          <a:off x="0" y="0"/>
                          <a:ext cx="1047750" cy="68580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Delete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1F561" id="Oval 92" o:spid="_x0000_s1048" style="position:absolute;left:0;text-align:left;margin-left:-64.5pt;margin-top:33.75pt;width:82.5pt;height:54pt;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" fillcolor="white [3201]" strokecolor="black [3200]" strokeweight="2pt">
                <v:textbox>
                  <w:txbxContent>
                    <w:p w:rsidR="00154652" w:rsidRDefault="00154652" w:rsidP="00E62FC4">
                      <w:pPr>
                        <w:jc w:val="center"/>
                      </w:pPr>
                      <w:r>
                        <w:t>Delete Song</w:t>
                      </w:r>
                    </w:p>
                  </w:txbxContent>
                </v:textbox>
              </v:oval>
            </w:pict>
          </mc:Fallback>
        </mc:AlternateContent>
      </w:r>
      <w:r w:rsidR="00E62FC4" w:rsidRPr="00EC1C70">
        <w:rPr>
          <w:noProof/>
          <w:lang w:val="en-US" w:eastAsia="en-US" w:bidi="pa-IN"/>
        </w:rPr>
        <mc:AlternateContent>
          <mc:Choice Requires="wps">
            <w:drawing>
              <wp:anchor distT="0" distB="0" distL="114300" distR="114300" simplePos="0" relativeHeight="251310080" behindDoc="0" locked="0" layoutInCell="1" allowOverlap="1" wp14:anchorId="3F001C55" wp14:editId="024BB8AE">
                <wp:simplePos x="0" y="0"/>
                <wp:positionH relativeFrom="column">
                  <wp:posOffset>5120640</wp:posOffset>
                </wp:positionH>
                <wp:positionV relativeFrom="paragraph">
                  <wp:posOffset>337820</wp:posOffset>
                </wp:positionV>
                <wp:extent cx="1097280" cy="655320"/>
                <wp:effectExtent l="0" t="0" r="26670" b="11430"/>
                <wp:wrapNone/>
                <wp:docPr id="83" name="Oval 83"/>
                <wp:cNvGraphicFramePr/>
                <a:graphic xmlns:a="http://schemas.openxmlformats.org/drawingml/2006/main">
                  <a:graphicData uri="http://schemas.microsoft.com/office/word/2010/wordprocessingShape">
                    <wps:wsp>
                      <wps:cNvSpPr/>
                      <wps:spPr>
                        <a:xfrm>
                          <a:off x="0" y="0"/>
                          <a:ext cx="109728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Visualizer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001C55" id="Oval 83" o:spid="_x0000_s1049" style="position:absolute;left:0;text-align:left;margin-left:403.2pt;margin-top:26.6pt;width:86.4pt;height:51.6pt;z-index:25131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" fillcolor="white [3201]" strokecolor="black [3200]" strokeweight="2pt">
                <v:textbox>
                  <w:txbxContent>
                    <w:p w:rsidR="00154652" w:rsidRDefault="00154652" w:rsidP="00E62FC4">
                      <w:pPr>
                        <w:jc w:val="center"/>
                      </w:pPr>
                      <w:r>
                        <w:t>Visualizer</w:t>
                      </w:r>
                    </w:p>
                  </w:txbxContent>
                </v:textbox>
              </v:oval>
            </w:pict>
          </mc:Fallback>
        </mc:AlternateContent>
      </w:r>
      <w:r w:rsidR="00E62FC4" w:rsidRPr="00EC1C70">
        <w:rPr>
          <w:noProof/>
          <w:lang w:val="en-US" w:eastAsia="en-US" w:bidi="pa-IN"/>
        </w:rPr>
        <mc:AlternateContent>
          <mc:Choice Requires="wps">
            <w:drawing>
              <wp:anchor distT="0" distB="0" distL="114300" distR="114300" simplePos="0" relativeHeight="251262976" behindDoc="0" locked="0" layoutInCell="1" allowOverlap="1" wp14:anchorId="2DF8AFD9" wp14:editId="387ED9FF">
                <wp:simplePos x="0" y="0"/>
                <wp:positionH relativeFrom="column">
                  <wp:posOffset>1737360</wp:posOffset>
                </wp:positionH>
                <wp:positionV relativeFrom="paragraph">
                  <wp:posOffset>274955</wp:posOffset>
                </wp:positionV>
                <wp:extent cx="1051560" cy="655320"/>
                <wp:effectExtent l="0" t="0" r="15240" b="11430"/>
                <wp:wrapNone/>
                <wp:docPr id="93" name="Oval 93"/>
                <wp:cNvGraphicFramePr/>
                <a:graphic xmlns:a="http://schemas.openxmlformats.org/drawingml/2006/main">
                  <a:graphicData uri="http://schemas.microsoft.com/office/word/2010/wordprocessingShape">
                    <wps:wsp>
                      <wps:cNvSpPr/>
                      <wps:spPr>
                        <a:xfrm>
                          <a:off x="0" y="0"/>
                          <a:ext cx="1051560" cy="65532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Add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8AFD9" id="Oval 93" o:spid="_x0000_s1050" style="position:absolute;left:0;text-align:left;margin-left:136.8pt;margin-top:21.65pt;width:82.8pt;height:51.6pt;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" fillcolor="white [3201]" strokecolor="black [3200]" strokeweight="2pt">
                <v:textbox>
                  <w:txbxContent>
                    <w:p w:rsidR="00154652" w:rsidRDefault="00154652" w:rsidP="00E62FC4">
                      <w:pPr>
                        <w:jc w:val="center"/>
                      </w:pPr>
                      <w:r>
                        <w:t>Add songs</w:t>
                      </w:r>
                    </w:p>
                  </w:txbxContent>
                </v:textbox>
              </v:oval>
            </w:pict>
          </mc:Fallback>
        </mc:AlternateContent>
      </w:r>
    </w:p>
    <w:p w:rsidR="00E62FC4" w:rsidRPr="00EC1C70" w:rsidRDefault="00E62FC4" w:rsidP="003A5C0B">
      <w:pPr>
        <w:ind w:left="36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266048" behindDoc="0" locked="0" layoutInCell="1" allowOverlap="1" wp14:anchorId="44AE25D7" wp14:editId="67EE90F4">
                <wp:simplePos x="0" y="0"/>
                <wp:positionH relativeFrom="column">
                  <wp:posOffset>304800</wp:posOffset>
                </wp:positionH>
                <wp:positionV relativeFrom="paragraph">
                  <wp:posOffset>29210</wp:posOffset>
                </wp:positionV>
                <wp:extent cx="1379220" cy="830580"/>
                <wp:effectExtent l="0" t="0" r="11430" b="26670"/>
                <wp:wrapNone/>
                <wp:docPr id="91" name="Oval 91"/>
                <wp:cNvGraphicFramePr/>
                <a:graphic xmlns:a="http://schemas.openxmlformats.org/drawingml/2006/main">
                  <a:graphicData uri="http://schemas.microsoft.com/office/word/2010/wordprocessingShape">
                    <wps:wsp>
                      <wps:cNvSpPr/>
                      <wps:spPr>
                        <a:xfrm>
                          <a:off x="0" y="0"/>
                          <a:ext cx="1379220" cy="83058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r>
                              <w:t>View play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E25D7" id="Oval 91" o:spid="_x0000_s1051" style="position:absolute;left:0;text-align:left;margin-left:24pt;margin-top:2.3pt;width:108.6pt;height:65.4pt;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" fillcolor="white [3201]" strokecolor="black [3200]" strokeweight="2pt">
                <v:textbox>
                  <w:txbxContent>
                    <w:p w:rsidR="00154652" w:rsidRDefault="00154652" w:rsidP="00E62FC4">
                      <w:r>
                        <w:t>View play song</w:t>
                      </w:r>
                    </w:p>
                  </w:txbxContent>
                </v:textbox>
              </v:oval>
            </w:pict>
          </mc:Fallback>
        </mc:AlternateContent>
      </w: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49533A" w:rsidP="003A5C0B">
      <w:pPr>
        <w:ind w:left="36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301888" behindDoc="0" locked="0" layoutInCell="1" allowOverlap="1" wp14:anchorId="56A766D7" wp14:editId="6F21384B">
                <wp:simplePos x="0" y="0"/>
                <wp:positionH relativeFrom="column">
                  <wp:posOffset>4914900</wp:posOffset>
                </wp:positionH>
                <wp:positionV relativeFrom="paragraph">
                  <wp:posOffset>304165</wp:posOffset>
                </wp:positionV>
                <wp:extent cx="1390650" cy="704850"/>
                <wp:effectExtent l="0" t="0" r="19050" b="19050"/>
                <wp:wrapNone/>
                <wp:docPr id="85" name="Oval 85"/>
                <wp:cNvGraphicFramePr/>
                <a:graphic xmlns:a="http://schemas.openxmlformats.org/drawingml/2006/main">
                  <a:graphicData uri="http://schemas.microsoft.com/office/word/2010/wordprocessingShape">
                    <wps:wsp>
                      <wps:cNvSpPr/>
                      <wps:spPr>
                        <a:xfrm>
                          <a:off x="0" y="0"/>
                          <a:ext cx="1390650" cy="70485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GO to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66D7" id="Oval 85" o:spid="_x0000_s1052" style="position:absolute;left:0;text-align:left;margin-left:387pt;margin-top:23.95pt;width:109.5pt;height:55.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" fillcolor="white [3201]" strokecolor="black [3200]" strokeweight="2pt">
                <v:textbox>
                  <w:txbxContent>
                    <w:p w:rsidR="00154652" w:rsidRDefault="00154652" w:rsidP="00E62FC4">
                      <w:pPr>
                        <w:jc w:val="center"/>
                      </w:pPr>
                      <w:r>
                        <w:t>GO to Webpage</w:t>
                      </w:r>
                    </w:p>
                  </w:txbxContent>
                </v:textbox>
              </v:oval>
            </w:pict>
          </mc:Fallback>
        </mc:AlternateContent>
      </w: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E62FC4" w:rsidP="003A5C0B">
      <w:pPr>
        <w:ind w:left="360"/>
        <w:jc w:val="both"/>
        <w:rPr>
          <w:rFonts w:ascii="Times New Roman" w:hAnsi="Times New Roman" w:cs="Times New Roman"/>
          <w:b/>
          <w:bCs/>
          <w:sz w:val="28"/>
          <w:szCs w:val="28"/>
        </w:rPr>
      </w:pPr>
    </w:p>
    <w:p w:rsidR="00E62FC4" w:rsidRPr="00EC1C70" w:rsidRDefault="00E62FC4" w:rsidP="003A5C0B">
      <w:pPr>
        <w:ind w:left="360"/>
        <w:jc w:val="both"/>
        <w:rPr>
          <w:rFonts w:ascii="Times New Roman" w:hAnsi="Times New Roman" w:cs="Times New Roman"/>
          <w:b/>
          <w:bCs/>
          <w:sz w:val="28"/>
          <w:szCs w:val="28"/>
        </w:rPr>
      </w:pPr>
    </w:p>
    <w:p w:rsidR="003A5C0B" w:rsidRDefault="00E62FC4" w:rsidP="003A5C0B">
      <w:pPr>
        <w:jc w:val="both"/>
        <w:rPr>
          <w:rFonts w:ascii="Times New Roman" w:hAnsi="Times New Roman" w:cs="Times New Roman"/>
          <w:b/>
          <w:bCs/>
          <w:sz w:val="28"/>
          <w:szCs w:val="28"/>
        </w:rPr>
      </w:pPr>
      <w:r w:rsidRPr="00EC1C70">
        <w:rPr>
          <w:rFonts w:ascii="Times New Roman" w:hAnsi="Times New Roman" w:cs="Times New Roman"/>
          <w:b/>
          <w:bCs/>
          <w:sz w:val="28"/>
          <w:szCs w:val="28"/>
        </w:rPr>
        <w:t xml:space="preserve"> </w:t>
      </w:r>
    </w:p>
    <w:p w:rsidR="003A5C0B" w:rsidRPr="00EC1C70" w:rsidRDefault="00E62FC4" w:rsidP="003A5C0B">
      <w:pPr>
        <w:jc w:val="both"/>
        <w:rPr>
          <w:rFonts w:ascii="Times New Roman" w:hAnsi="Times New Roman" w:cs="Times New Roman"/>
          <w:b/>
          <w:bCs/>
          <w:sz w:val="28"/>
          <w:szCs w:val="28"/>
        </w:rPr>
      </w:pPr>
      <w:r w:rsidRPr="00EC1C70">
        <w:rPr>
          <w:rFonts w:ascii="Times New Roman" w:hAnsi="Times New Roman" w:cs="Times New Roman"/>
          <w:b/>
          <w:bCs/>
          <w:sz w:val="28"/>
          <w:szCs w:val="28"/>
        </w:rPr>
        <w:t>Data Flow Diagram Symbols:</w:t>
      </w:r>
      <w:r w:rsidR="003A5C0B">
        <w:rPr>
          <w:rFonts w:ascii="Times New Roman" w:hAnsi="Times New Roman" w:cs="Times New Roman"/>
          <w:b/>
          <w:bCs/>
          <w:sz w:val="28"/>
          <w:szCs w:val="28"/>
        </w:rPr>
        <w:t xml:space="preserve"> </w:t>
      </w:r>
      <w:r w:rsidRPr="00EC1C70">
        <w:rPr>
          <w:rFonts w:ascii="Times New Roman" w:hAnsi="Times New Roman" w:cs="Times New Roman"/>
          <w:b/>
          <w:bCs/>
          <w:sz w:val="28"/>
          <w:szCs w:val="28"/>
        </w:rPr>
        <w:t>-</w:t>
      </w:r>
    </w:p>
    <w:p w:rsidR="00E62FC4" w:rsidRPr="00EC1C70" w:rsidRDefault="003A5C0B" w:rsidP="003A5C0B">
      <w:pPr>
        <w:ind w:left="1440" w:right="1412"/>
        <w:jc w:val="both"/>
        <w:rPr>
          <w:rFonts w:ascii="Times New Roman" w:hAnsi="Times New Roman" w:cs="Times New Roman"/>
          <w:b/>
          <w:bCs/>
          <w:sz w:val="24"/>
          <w:szCs w:val="24"/>
        </w:rPr>
      </w:pPr>
      <w:r w:rsidRPr="00EC1C70">
        <w:rPr>
          <w:noProof/>
          <w:lang w:val="en-US" w:eastAsia="en-US" w:bidi="pa-IN"/>
        </w:rPr>
        <mc:AlternateContent>
          <mc:Choice Requires="wpg">
            <w:drawing>
              <wp:anchor distT="0" distB="0" distL="114300" distR="114300" simplePos="0" relativeHeight="251233280" behindDoc="0" locked="0" layoutInCell="1" allowOverlap="1" wp14:anchorId="7E335A3B" wp14:editId="131991BB">
                <wp:simplePos x="0" y="0"/>
                <wp:positionH relativeFrom="column">
                  <wp:posOffset>2892425</wp:posOffset>
                </wp:positionH>
                <wp:positionV relativeFrom="paragraph">
                  <wp:posOffset>11430</wp:posOffset>
                </wp:positionV>
                <wp:extent cx="962025" cy="2524125"/>
                <wp:effectExtent l="0" t="0" r="85725" b="9525"/>
                <wp:wrapNone/>
                <wp:docPr id="62" name="Group 62"/>
                <wp:cNvGraphicFramePr/>
                <a:graphic xmlns:a="http://schemas.openxmlformats.org/drawingml/2006/main">
                  <a:graphicData uri="http://schemas.microsoft.com/office/word/2010/wordprocessingGroup">
                    <wpg:wgp>
                      <wpg:cNvGrpSpPr/>
                      <wpg:grpSpPr bwMode="auto">
                        <a:xfrm>
                          <a:off x="0" y="0"/>
                          <a:ext cx="962025" cy="2524125"/>
                          <a:chOff x="0" y="0"/>
                          <a:chExt cx="1515" cy="3266"/>
                        </a:xfrm>
                      </wpg:grpSpPr>
                      <wps:wsp>
                        <wps:cNvPr id="63" name="Rectangle 63"/>
                        <wps:cNvSpPr>
                          <a:spLocks noChangeArrowheads="1"/>
                        </wps:cNvSpPr>
                        <wps:spPr bwMode="auto">
                          <a:xfrm>
                            <a:off x="15" y="0"/>
                            <a:ext cx="1500" cy="521"/>
                          </a:xfrm>
                          <a:prstGeom prst="rect">
                            <a:avLst/>
                          </a:prstGeom>
                          <a:solidFill>
                            <a:srgbClr val="FFFFFF"/>
                          </a:solidFill>
                          <a:ln w="9525">
                            <a:solidFill>
                              <a:srgbClr val="000000"/>
                            </a:solidFill>
                            <a:miter lim="800000"/>
                            <a:headEnd/>
                            <a:tailEnd/>
                          </a:ln>
                        </wps:spPr>
                        <wps:txbx>
                          <w:txbxContent>
                            <w:p w:rsidR="00154652" w:rsidRDefault="00154652" w:rsidP="00E62FC4">
                              <w:pPr>
                                <w:rPr>
                                  <w:rFonts w:eastAsia="Times New Roman"/>
                                </w:rPr>
                              </w:pPr>
                            </w:p>
                          </w:txbxContent>
                        </wps:txbx>
                        <wps:bodyPr rot="0" vert="horz" wrap="square" lIns="91440" tIns="45720" rIns="91440" bIns="45720" anchor="t" anchorCtr="0" upright="1">
                          <a:noAutofit/>
                        </wps:bodyPr>
                      </wps:wsp>
                      <wps:wsp>
                        <wps:cNvPr id="64" name="AutoShape 4"/>
                        <wps:cNvCnPr>
                          <a:cxnSpLocks noChangeShapeType="1"/>
                        </wps:cNvCnPr>
                        <wps:spPr bwMode="auto">
                          <a:xfrm>
                            <a:off x="15" y="911"/>
                            <a:ext cx="150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0" y="2646"/>
                            <a:ext cx="1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
                        <wps:cNvCnPr>
                          <a:cxnSpLocks noChangeShapeType="1"/>
                        </wps:cNvCnPr>
                        <wps:spPr bwMode="auto">
                          <a:xfrm>
                            <a:off x="0" y="2646"/>
                            <a:ext cx="1" cy="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7"/>
                        <wps:cNvCnPr>
                          <a:cxnSpLocks noChangeShapeType="1"/>
                        </wps:cNvCnPr>
                        <wps:spPr bwMode="auto">
                          <a:xfrm>
                            <a:off x="0" y="3246"/>
                            <a:ext cx="1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8"/>
                        <wps:cNvCnPr>
                          <a:cxnSpLocks noChangeShapeType="1"/>
                        </wps:cNvCnPr>
                        <wps:spPr bwMode="auto">
                          <a:xfrm>
                            <a:off x="210" y="2646"/>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69"/>
                        <wps:cNvSpPr>
                          <a:spLocks noChangeArrowheads="1"/>
                        </wps:cNvSpPr>
                        <wps:spPr bwMode="auto">
                          <a:xfrm>
                            <a:off x="210" y="1377"/>
                            <a:ext cx="1035" cy="915"/>
                          </a:xfrm>
                          <a:prstGeom prst="ellipse">
                            <a:avLst/>
                          </a:prstGeom>
                          <a:solidFill>
                            <a:srgbClr val="FFFFFF"/>
                          </a:solidFill>
                          <a:ln w="9525">
                            <a:solidFill>
                              <a:srgbClr val="000000"/>
                            </a:solidFill>
                            <a:round/>
                            <a:headEnd/>
                            <a:tailEnd/>
                          </a:ln>
                        </wps:spPr>
                        <wps:txbx>
                          <w:txbxContent>
                            <w:p w:rsidR="00154652" w:rsidRDefault="00154652" w:rsidP="00E62FC4">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35A3B" id="Group 62" o:spid="_x0000_s1053" style="position:absolute;left:0;text-align:left;margin-left:227.75pt;margin-top:.9pt;width:75.75pt;height:198.75pt;z-index:251233280" coordsize="1515,3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">
                <v:rect id="Rectangle 63" o:spid="_x0000_s1054" style="position:absolute;left:15;width:1500;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rsidR="00154652" w:rsidRDefault="00154652" w:rsidP="00E62FC4">
                        <w:pPr>
                          <w:rPr>
                            <w:rFonts w:eastAsia="Times New Roman"/>
                          </w:rPr>
                        </w:pPr>
                      </w:p>
                    </w:txbxContent>
                  </v:textbox>
                </v:rect>
                <v:shape id="AutoShape 4" o:spid="_x0000_s1055" type="#_x0000_t32" style="position:absolute;left:15;top:911;width:15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5" o:spid="_x0000_s1056" type="#_x0000_t32" style="position:absolute;top:2646;width: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 o:spid="_x0000_s1057" type="#_x0000_t32" style="position:absolute;top:2646;width:1;height: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7" o:spid="_x0000_s1058" type="#_x0000_t32" style="position:absolute;top:3246;width: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8" o:spid="_x0000_s1059" type="#_x0000_t32" style="position:absolute;left:210;top:2646;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oval id="Oval 69" o:spid="_x0000_s1060" style="position:absolute;left:210;top:1377;width:103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rsidR="00154652" w:rsidRDefault="00154652" w:rsidP="00E62FC4">
                        <w:pPr>
                          <w:rPr>
                            <w:rFonts w:eastAsia="Times New Roman"/>
                          </w:rPr>
                        </w:pPr>
                      </w:p>
                    </w:txbxContent>
                  </v:textbox>
                </v:oval>
              </v:group>
            </w:pict>
          </mc:Fallback>
        </mc:AlternateContent>
      </w:r>
      <w:r w:rsidR="00E62FC4" w:rsidRPr="00EC1C70">
        <w:rPr>
          <w:rFonts w:ascii="Times New Roman" w:hAnsi="Times New Roman" w:cs="Times New Roman"/>
          <w:b/>
          <w:bCs/>
          <w:sz w:val="24"/>
          <w:szCs w:val="24"/>
        </w:rPr>
        <w:t xml:space="preserve">-source&amp; destination </w:t>
      </w:r>
    </w:p>
    <w:p w:rsidR="00E62FC4" w:rsidRPr="00EC1C70" w:rsidRDefault="00E62FC4" w:rsidP="003A5C0B">
      <w:pPr>
        <w:ind w:right="1412"/>
        <w:jc w:val="both"/>
        <w:rPr>
          <w:rFonts w:ascii="Times New Roman" w:hAnsi="Times New Roman" w:cs="Times New Roman"/>
          <w:b/>
          <w:bCs/>
          <w:sz w:val="24"/>
          <w:szCs w:val="24"/>
        </w:rPr>
      </w:pPr>
    </w:p>
    <w:p w:rsidR="00E62FC4" w:rsidRPr="00EC1C70" w:rsidRDefault="00E62FC4" w:rsidP="003A5C0B">
      <w:pPr>
        <w:ind w:right="1412"/>
        <w:jc w:val="both"/>
        <w:rPr>
          <w:rFonts w:ascii="Times New Roman" w:hAnsi="Times New Roman" w:cs="Times New Roman"/>
          <w:b/>
          <w:bCs/>
          <w:sz w:val="24"/>
          <w:szCs w:val="24"/>
        </w:rPr>
      </w:pPr>
      <w:r w:rsidRPr="00EC1C70">
        <w:rPr>
          <w:rFonts w:ascii="Times New Roman" w:hAnsi="Times New Roman" w:cs="Times New Roman"/>
          <w:b/>
          <w:bCs/>
          <w:sz w:val="24"/>
          <w:szCs w:val="24"/>
        </w:rPr>
        <w:t xml:space="preserve">                      -Data Flow</w:t>
      </w:r>
    </w:p>
    <w:p w:rsidR="00E62FC4" w:rsidRPr="00EC1C70" w:rsidRDefault="00E62FC4" w:rsidP="003A5C0B">
      <w:pPr>
        <w:ind w:left="1440" w:right="1412"/>
        <w:jc w:val="both"/>
        <w:rPr>
          <w:rFonts w:ascii="Times New Roman" w:hAnsi="Times New Roman" w:cs="Times New Roman"/>
          <w:b/>
          <w:bCs/>
          <w:sz w:val="24"/>
          <w:szCs w:val="24"/>
        </w:rPr>
      </w:pPr>
    </w:p>
    <w:p w:rsidR="00E62FC4" w:rsidRPr="00EC1C70" w:rsidRDefault="00E62FC4" w:rsidP="003A5C0B">
      <w:pPr>
        <w:ind w:left="1440" w:right="1412"/>
        <w:jc w:val="both"/>
        <w:rPr>
          <w:rFonts w:ascii="Times New Roman" w:hAnsi="Times New Roman" w:cs="Times New Roman"/>
          <w:b/>
          <w:bCs/>
          <w:sz w:val="24"/>
          <w:szCs w:val="24"/>
        </w:rPr>
      </w:pPr>
      <w:r w:rsidRPr="00EC1C70">
        <w:rPr>
          <w:rFonts w:ascii="Times New Roman" w:hAnsi="Times New Roman" w:cs="Times New Roman"/>
          <w:b/>
          <w:bCs/>
          <w:sz w:val="24"/>
          <w:szCs w:val="24"/>
        </w:rPr>
        <w:t>-Process</w:t>
      </w:r>
    </w:p>
    <w:p w:rsidR="00E62FC4" w:rsidRPr="00EC1C70" w:rsidRDefault="00E62FC4" w:rsidP="003A5C0B">
      <w:pPr>
        <w:ind w:left="1440" w:right="1412"/>
        <w:jc w:val="both"/>
        <w:rPr>
          <w:rFonts w:ascii="Times New Roman" w:hAnsi="Times New Roman" w:cs="Times New Roman"/>
          <w:b/>
          <w:bCs/>
          <w:sz w:val="24"/>
          <w:szCs w:val="24"/>
        </w:rPr>
      </w:pPr>
    </w:p>
    <w:p w:rsidR="003A5C0B" w:rsidRDefault="00E62FC4" w:rsidP="003A5C0B">
      <w:pPr>
        <w:ind w:left="1440" w:right="1412"/>
        <w:jc w:val="both"/>
        <w:rPr>
          <w:rFonts w:ascii="Times New Roman" w:hAnsi="Times New Roman" w:cs="Times New Roman"/>
          <w:b/>
          <w:bCs/>
          <w:sz w:val="24"/>
          <w:szCs w:val="24"/>
        </w:rPr>
      </w:pPr>
      <w:r w:rsidRPr="00EC1C70">
        <w:rPr>
          <w:rFonts w:ascii="Times New Roman" w:hAnsi="Times New Roman" w:cs="Times New Roman"/>
          <w:b/>
          <w:bCs/>
          <w:sz w:val="24"/>
          <w:szCs w:val="24"/>
        </w:rPr>
        <w:t>-Storage</w:t>
      </w:r>
    </w:p>
    <w:p w:rsidR="003A5C0B" w:rsidRPr="003A5C0B" w:rsidRDefault="003A5C0B" w:rsidP="003A5C0B">
      <w:pPr>
        <w:ind w:left="1440" w:right="1412"/>
        <w:jc w:val="both"/>
        <w:rPr>
          <w:rFonts w:ascii="Times New Roman" w:hAnsi="Times New Roman" w:cs="Times New Roman"/>
          <w:b/>
          <w:bCs/>
          <w:sz w:val="24"/>
          <w:szCs w:val="24"/>
        </w:rPr>
      </w:pPr>
    </w:p>
    <w:p w:rsidR="003A5C0B" w:rsidRDefault="003A5C0B" w:rsidP="003A5C0B">
      <w:pPr>
        <w:ind w:right="1412"/>
        <w:jc w:val="both"/>
        <w:rPr>
          <w:rFonts w:ascii="Times New Roman" w:hAnsi="Times New Roman" w:cs="Times New Roman"/>
          <w:b/>
          <w:bCs/>
          <w:sz w:val="28"/>
          <w:szCs w:val="28"/>
        </w:rPr>
      </w:pPr>
    </w:p>
    <w:p w:rsidR="00E62FC4" w:rsidRPr="00EC1C70" w:rsidRDefault="00E62FC4" w:rsidP="003A5C0B">
      <w:pPr>
        <w:ind w:right="1412"/>
        <w:jc w:val="both"/>
        <w:rPr>
          <w:rFonts w:ascii="Times New Roman" w:hAnsi="Times New Roman" w:cs="Times New Roman"/>
          <w:b/>
          <w:bCs/>
          <w:sz w:val="24"/>
          <w:szCs w:val="24"/>
        </w:rPr>
      </w:pPr>
      <w:r w:rsidRPr="00EC1C70">
        <w:rPr>
          <w:rFonts w:ascii="Times New Roman" w:hAnsi="Times New Roman" w:cs="Times New Roman"/>
          <w:b/>
          <w:bCs/>
          <w:sz w:val="28"/>
          <w:szCs w:val="28"/>
        </w:rPr>
        <w:lastRenderedPageBreak/>
        <w:t>ZERO LEVEL DFD</w:t>
      </w:r>
    </w:p>
    <w:p w:rsidR="00E62FC4" w:rsidRPr="00EC1C70" w:rsidRDefault="00E62FC4" w:rsidP="003A5C0B">
      <w:pPr>
        <w:tabs>
          <w:tab w:val="left" w:pos="7110"/>
        </w:tabs>
        <w:jc w:val="both"/>
        <w:rPr>
          <w:rFonts w:ascii="Times New Roman" w:hAnsi="Times New Roman" w:cs="Times New Roman"/>
          <w:sz w:val="28"/>
          <w:szCs w:val="28"/>
        </w:rPr>
      </w:pPr>
      <w:r w:rsidRPr="00EC1C70">
        <w:rPr>
          <w:noProof/>
          <w:lang w:val="en-US" w:eastAsia="en-US" w:bidi="pa-IN"/>
        </w:rPr>
        <mc:AlternateContent>
          <mc:Choice Requires="wps">
            <w:drawing>
              <wp:anchor distT="0" distB="0" distL="114300" distR="114300" simplePos="0" relativeHeight="251234304" behindDoc="0" locked="0" layoutInCell="1" allowOverlap="1" wp14:anchorId="78B5CD91" wp14:editId="719C323A">
                <wp:simplePos x="0" y="0"/>
                <wp:positionH relativeFrom="column">
                  <wp:posOffset>1957705</wp:posOffset>
                </wp:positionH>
                <wp:positionV relativeFrom="paragraph">
                  <wp:posOffset>220980</wp:posOffset>
                </wp:positionV>
                <wp:extent cx="1428750" cy="971550"/>
                <wp:effectExtent l="0" t="0" r="19050" b="19050"/>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971550"/>
                        </a:xfrm>
                        <a:prstGeom prst="ellipse">
                          <a:avLst/>
                        </a:prstGeom>
                        <a:solidFill>
                          <a:srgbClr val="FFFFFF"/>
                        </a:solidFill>
                        <a:ln w="9525">
                          <a:solidFill>
                            <a:srgbClr val="000000"/>
                          </a:solidFill>
                          <a:round/>
                          <a:headEnd/>
                          <a:tailEnd/>
                        </a:ln>
                      </wps:spPr>
                      <wps:txbx>
                        <w:txbxContent>
                          <w:p w:rsidR="00154652" w:rsidRDefault="00154652" w:rsidP="0049533A">
                            <w:pPr>
                              <w:rPr>
                                <w:rFonts w:ascii="Times New Roman" w:hAnsi="Times New Roman" w:cs="Times New Roman"/>
                                <w:sz w:val="28"/>
                                <w:szCs w:val="28"/>
                              </w:rPr>
                            </w:pPr>
                            <w:r>
                              <w:rPr>
                                <w:rFonts w:ascii="Times New Roman" w:hAnsi="Times New Roman" w:cs="Times New Roman"/>
                                <w:sz w:val="28"/>
                                <w:szCs w:val="28"/>
                              </w:rPr>
                              <w:t xml:space="preserve">   Open Website</w:t>
                            </w:r>
                          </w:p>
                          <w:p w:rsidR="00154652" w:rsidRDefault="00154652" w:rsidP="00E62FC4">
                            <w:pPr>
                              <w:rPr>
                                <w:rFonts w:ascii="Times New Roman" w:hAnsi="Times New Roman" w:cs="Times New Roman"/>
                                <w:sz w:val="28"/>
                                <w:szCs w:val="28"/>
                              </w:rPr>
                            </w:pPr>
                          </w:p>
                          <w:p w:rsidR="00154652" w:rsidRDefault="00154652" w:rsidP="00E62FC4">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B5CD91" id="Oval 61" o:spid="_x0000_s1061" style="position:absolute;left:0;text-align:left;margin-left:154.15pt;margin-top:17.4pt;width:112.5pt;height:76.5pt;z-index:2512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">
                <v:textbox>
                  <w:txbxContent>
                    <w:p w:rsidR="00154652" w:rsidRDefault="00154652" w:rsidP="0049533A">
                      <w:pPr>
                        <w:rPr>
                          <w:rFonts w:ascii="Times New Roman" w:hAnsi="Times New Roman" w:cs="Times New Roman"/>
                          <w:sz w:val="28"/>
                          <w:szCs w:val="28"/>
                        </w:rPr>
                      </w:pPr>
                      <w:r>
                        <w:rPr>
                          <w:rFonts w:ascii="Times New Roman" w:hAnsi="Times New Roman" w:cs="Times New Roman"/>
                          <w:sz w:val="28"/>
                          <w:szCs w:val="28"/>
                        </w:rPr>
                        <w:t xml:space="preserve">   Open Website</w:t>
                      </w:r>
                    </w:p>
                    <w:p w:rsidR="00154652" w:rsidRDefault="00154652" w:rsidP="00E62FC4">
                      <w:pPr>
                        <w:rPr>
                          <w:rFonts w:ascii="Times New Roman" w:hAnsi="Times New Roman" w:cs="Times New Roman"/>
                          <w:sz w:val="28"/>
                          <w:szCs w:val="28"/>
                        </w:rPr>
                      </w:pPr>
                    </w:p>
                    <w:p w:rsidR="00154652" w:rsidRDefault="00154652" w:rsidP="00E62FC4">
                      <w:pPr>
                        <w:rPr>
                          <w:rFonts w:ascii="Times New Roman" w:hAnsi="Times New Roman" w:cs="Times New Roman"/>
                          <w:sz w:val="28"/>
                          <w:szCs w:val="28"/>
                        </w:rPr>
                      </w:pPr>
                    </w:p>
                  </w:txbxContent>
                </v:textbox>
              </v:oval>
            </w:pict>
          </mc:Fallback>
        </mc:AlternateContent>
      </w:r>
      <w:r w:rsidRPr="00EC1C70">
        <w:rPr>
          <w:noProof/>
          <w:lang w:val="en-US" w:eastAsia="en-US" w:bidi="pa-IN"/>
        </w:rPr>
        <mc:AlternateContent>
          <mc:Choice Requires="wps">
            <w:drawing>
              <wp:anchor distT="0" distB="0" distL="114300" distR="114300" simplePos="0" relativeHeight="251235328" behindDoc="0" locked="0" layoutInCell="1" allowOverlap="1" wp14:anchorId="103FD355" wp14:editId="7B9B2BE2">
                <wp:simplePos x="0" y="0"/>
                <wp:positionH relativeFrom="column">
                  <wp:posOffset>4167505</wp:posOffset>
                </wp:positionH>
                <wp:positionV relativeFrom="paragraph">
                  <wp:posOffset>462915</wp:posOffset>
                </wp:positionV>
                <wp:extent cx="1252220" cy="495300"/>
                <wp:effectExtent l="0" t="0" r="24130" b="1905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495300"/>
                        </a:xfrm>
                        <a:prstGeom prst="rect">
                          <a:avLst/>
                        </a:prstGeom>
                        <a:solidFill>
                          <a:srgbClr val="FFFFFF"/>
                        </a:solidFill>
                        <a:ln w="9525">
                          <a:solidFill>
                            <a:srgbClr val="000000"/>
                          </a:solidFill>
                          <a:miter lim="800000"/>
                          <a:headEnd/>
                          <a:tailEnd/>
                        </a:ln>
                      </wps:spPr>
                      <wps:txbx>
                        <w:txbxContent>
                          <w:p w:rsidR="00154652" w:rsidRDefault="00154652" w:rsidP="00E62FC4">
                            <w:pPr>
                              <w:rPr>
                                <w:rFonts w:ascii="Times New Roman" w:hAnsi="Times New Roman" w:cs="Times New Roman"/>
                                <w:sz w:val="28"/>
                                <w:szCs w:val="28"/>
                              </w:rPr>
                            </w:pPr>
                            <w:r>
                              <w:rPr>
                                <w:rFonts w:ascii="Times New Roman" w:hAnsi="Times New Roman" w:cs="Times New Roman"/>
                                <w:sz w:val="28"/>
                                <w:szCs w:val="28"/>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D355" id="Text Box 60" o:spid="_x0000_s1062" type="#_x0000_t202" style="position:absolute;left:0;text-align:left;margin-left:328.15pt;margin-top:36.45pt;width:98.6pt;height:39pt;z-index:25123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">
                <v:textbox>
                  <w:txbxContent>
                    <w:p w:rsidR="00154652" w:rsidRDefault="00154652" w:rsidP="00E62FC4">
                      <w:pPr>
                        <w:rPr>
                          <w:rFonts w:ascii="Times New Roman" w:hAnsi="Times New Roman" w:cs="Times New Roman"/>
                          <w:sz w:val="28"/>
                          <w:szCs w:val="28"/>
                        </w:rPr>
                      </w:pPr>
                      <w:r>
                        <w:rPr>
                          <w:rFonts w:ascii="Times New Roman" w:hAnsi="Times New Roman" w:cs="Times New Roman"/>
                          <w:sz w:val="28"/>
                          <w:szCs w:val="28"/>
                        </w:rPr>
                        <w:t>Administrator</w:t>
                      </w:r>
                    </w:p>
                  </w:txbxContent>
                </v:textbox>
              </v:shape>
            </w:pict>
          </mc:Fallback>
        </mc:AlternateContent>
      </w:r>
      <w:r w:rsidRPr="00EC1C70">
        <w:rPr>
          <w:noProof/>
          <w:lang w:val="en-US" w:eastAsia="en-US" w:bidi="pa-IN"/>
        </w:rPr>
        <mc:AlternateContent>
          <mc:Choice Requires="wps">
            <w:drawing>
              <wp:anchor distT="0" distB="0" distL="114300" distR="114300" simplePos="0" relativeHeight="251236352" behindDoc="0" locked="0" layoutInCell="1" allowOverlap="1" wp14:anchorId="0AEF6C4C" wp14:editId="1E1A685E">
                <wp:simplePos x="0" y="0"/>
                <wp:positionH relativeFrom="column">
                  <wp:posOffset>3386455</wp:posOffset>
                </wp:positionH>
                <wp:positionV relativeFrom="paragraph">
                  <wp:posOffset>634365</wp:posOffset>
                </wp:positionV>
                <wp:extent cx="781050" cy="0"/>
                <wp:effectExtent l="38100" t="76200" r="19050"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FCA11" id="Straight Arrow Connector 59" o:spid="_x0000_s1026" type="#_x0000_t32" style="position:absolute;margin-left:266.65pt;margin-top:49.95pt;width:61.5pt;height:0;z-index:25123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">
                <v:stroke startarrow="block" endarrow="block"/>
              </v:shape>
            </w:pict>
          </mc:Fallback>
        </mc:AlternateContent>
      </w:r>
      <w:r w:rsidRPr="00EC1C70">
        <w:rPr>
          <w:noProof/>
          <w:lang w:val="en-US" w:eastAsia="en-US" w:bidi="pa-IN"/>
        </w:rPr>
        <mc:AlternateContent>
          <mc:Choice Requires="wps">
            <w:drawing>
              <wp:anchor distT="0" distB="0" distL="114300" distR="114300" simplePos="0" relativeHeight="251237376" behindDoc="0" locked="0" layoutInCell="1" allowOverlap="1" wp14:anchorId="76229FEF" wp14:editId="295E8019">
                <wp:simplePos x="0" y="0"/>
                <wp:positionH relativeFrom="column">
                  <wp:posOffset>176530</wp:posOffset>
                </wp:positionH>
                <wp:positionV relativeFrom="paragraph">
                  <wp:posOffset>415290</wp:posOffset>
                </wp:positionV>
                <wp:extent cx="971550" cy="542925"/>
                <wp:effectExtent l="0" t="0" r="19050"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542925"/>
                        </a:xfrm>
                        <a:prstGeom prst="rect">
                          <a:avLst/>
                        </a:prstGeom>
                        <a:solidFill>
                          <a:srgbClr val="FFFFFF"/>
                        </a:solidFill>
                        <a:ln w="9525">
                          <a:solidFill>
                            <a:srgbClr val="000000"/>
                          </a:solidFill>
                          <a:miter lim="800000"/>
                          <a:headEnd/>
                          <a:tailEnd/>
                        </a:ln>
                      </wps:spPr>
                      <wps:txbx>
                        <w:txbxContent>
                          <w:p w:rsidR="00154652" w:rsidRDefault="00154652" w:rsidP="00E62FC4">
                            <w:pPr>
                              <w:rPr>
                                <w:rFonts w:ascii="Times New Roman" w:hAnsi="Times New Roman" w:cs="Times New Roman"/>
                              </w:rPr>
                            </w:pPr>
                            <w:r>
                              <w:rPr>
                                <w:rFonts w:ascii="Times New Roman" w:hAnsi="Times New Roman" w:cs="Times New Roman"/>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9FEF" id="Rectangle 58" o:spid="_x0000_s1063" style="position:absolute;left:0;text-align:left;margin-left:13.9pt;margin-top:32.7pt;width:76.5pt;height:42.75pt;z-index:2512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">
                <v:textbox>
                  <w:txbxContent>
                    <w:p w:rsidR="00154652" w:rsidRDefault="00154652" w:rsidP="00E62FC4">
                      <w:pPr>
                        <w:rPr>
                          <w:rFonts w:ascii="Times New Roman" w:hAnsi="Times New Roman" w:cs="Times New Roman"/>
                        </w:rPr>
                      </w:pPr>
                      <w:r>
                        <w:rPr>
                          <w:rFonts w:ascii="Times New Roman" w:hAnsi="Times New Roman" w:cs="Times New Roman"/>
                          <w:sz w:val="28"/>
                          <w:szCs w:val="28"/>
                        </w:rPr>
                        <w:t>user</w:t>
                      </w:r>
                    </w:p>
                  </w:txbxContent>
                </v:textbox>
              </v:rect>
            </w:pict>
          </mc:Fallback>
        </mc:AlternateContent>
      </w:r>
      <w:r w:rsidRPr="00EC1C70">
        <w:rPr>
          <w:noProof/>
          <w:lang w:val="en-US" w:eastAsia="en-US" w:bidi="pa-IN"/>
        </w:rPr>
        <mc:AlternateContent>
          <mc:Choice Requires="wps">
            <w:drawing>
              <wp:anchor distT="0" distB="0" distL="114300" distR="114300" simplePos="0" relativeHeight="251238400" behindDoc="0" locked="0" layoutInCell="1" allowOverlap="1" wp14:anchorId="296504B1" wp14:editId="2371CA54">
                <wp:simplePos x="0" y="0"/>
                <wp:positionH relativeFrom="column">
                  <wp:posOffset>1148080</wp:posOffset>
                </wp:positionH>
                <wp:positionV relativeFrom="paragraph">
                  <wp:posOffset>653415</wp:posOffset>
                </wp:positionV>
                <wp:extent cx="809625" cy="0"/>
                <wp:effectExtent l="38100" t="76200" r="28575" b="952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22910" id="Straight Arrow Connector 57" o:spid="_x0000_s1026" type="#_x0000_t32" style="position:absolute;margin-left:90.4pt;margin-top:51.45pt;width:63.75pt;height:0;flip:x;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">
                <v:stroke startarrow="block" endarrow="block"/>
              </v:shape>
            </w:pict>
          </mc:Fallback>
        </mc:AlternateContent>
      </w: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b/>
          <w:bCs/>
          <w:sz w:val="28"/>
          <w:szCs w:val="28"/>
        </w:rPr>
      </w:pPr>
    </w:p>
    <w:p w:rsidR="00E62FC4" w:rsidRDefault="00E62FC4" w:rsidP="003A5C0B">
      <w:pPr>
        <w:ind w:right="1412"/>
        <w:jc w:val="both"/>
        <w:rPr>
          <w:rFonts w:ascii="Times New Roman" w:hAnsi="Times New Roman" w:cs="Times New Roman"/>
          <w:b/>
          <w:bCs/>
          <w:sz w:val="28"/>
          <w:szCs w:val="28"/>
        </w:rPr>
      </w:pPr>
    </w:p>
    <w:p w:rsidR="003A5C0B" w:rsidRPr="00EC1C70" w:rsidRDefault="003A5C0B" w:rsidP="003A5C0B">
      <w:pPr>
        <w:ind w:right="1412"/>
        <w:jc w:val="both"/>
        <w:rPr>
          <w:rFonts w:ascii="Times New Roman" w:hAnsi="Times New Roman" w:cs="Times New Roman"/>
          <w:b/>
          <w:bCs/>
          <w:sz w:val="28"/>
          <w:szCs w:val="28"/>
        </w:rPr>
      </w:pPr>
    </w:p>
    <w:p w:rsidR="00E62FC4" w:rsidRPr="00EC1C70" w:rsidRDefault="0049533A" w:rsidP="003A5C0B">
      <w:pPr>
        <w:ind w:right="1412"/>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374592" behindDoc="0" locked="0" layoutInCell="1" allowOverlap="1" wp14:anchorId="4F6F9892" wp14:editId="073CF32E">
                <wp:simplePos x="0" y="0"/>
                <wp:positionH relativeFrom="column">
                  <wp:posOffset>-135255</wp:posOffset>
                </wp:positionH>
                <wp:positionV relativeFrom="paragraph">
                  <wp:posOffset>335280</wp:posOffset>
                </wp:positionV>
                <wp:extent cx="1257300" cy="281940"/>
                <wp:effectExtent l="0" t="0" r="19050" b="22860"/>
                <wp:wrapNone/>
                <wp:docPr id="99" name="Rectangle 99"/>
                <wp:cNvGraphicFramePr/>
                <a:graphic xmlns:a="http://schemas.openxmlformats.org/drawingml/2006/main">
                  <a:graphicData uri="http://schemas.microsoft.com/office/word/2010/wordprocessingShape">
                    <wps:wsp>
                      <wps:cNvSpPr/>
                      <wps:spPr>
                        <a:xfrm>
                          <a:off x="0" y="0"/>
                          <a:ext cx="1257300" cy="28194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F9892" id="Rectangle 99" o:spid="_x0000_s1064" style="position:absolute;left:0;text-align:left;margin-left:-10.65pt;margin-top:26.4pt;width:99pt;height:22.2pt;z-index:25137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" fillcolor="white [3201]" strokecolor="black [3200]" strokeweight="2pt">
                <v:textbox>
                  <w:txbxContent>
                    <w:p w:rsidR="00154652" w:rsidRDefault="00154652" w:rsidP="00E62FC4">
                      <w:pPr>
                        <w:jc w:val="center"/>
                      </w:pPr>
                      <w:r>
                        <w:t>Admin</w:t>
                      </w:r>
                    </w:p>
                  </w:txbxContent>
                </v:textbox>
              </v:rect>
            </w:pict>
          </mc:Fallback>
        </mc:AlternateContent>
      </w:r>
      <w:r w:rsidR="00E62FC4" w:rsidRPr="00EC1C70">
        <w:rPr>
          <w:noProof/>
          <w:lang w:val="en-US" w:eastAsia="en-US" w:bidi="pa-IN"/>
        </w:rPr>
        <mc:AlternateContent>
          <mc:Choice Requires="wps">
            <w:drawing>
              <wp:anchor distT="0" distB="0" distL="114300" distR="114300" simplePos="0" relativeHeight="251378688" behindDoc="0" locked="0" layoutInCell="1" allowOverlap="1" wp14:anchorId="1B6BC52B" wp14:editId="1077CEFA">
                <wp:simplePos x="0" y="0"/>
                <wp:positionH relativeFrom="column">
                  <wp:posOffset>3853180</wp:posOffset>
                </wp:positionH>
                <wp:positionV relativeFrom="paragraph">
                  <wp:posOffset>163830</wp:posOffset>
                </wp:positionV>
                <wp:extent cx="1385455" cy="666404"/>
                <wp:effectExtent l="0" t="0" r="24765" b="19685"/>
                <wp:wrapNone/>
                <wp:docPr id="101" name="Oval 101"/>
                <wp:cNvGraphicFramePr/>
                <a:graphic xmlns:a="http://schemas.openxmlformats.org/drawingml/2006/main">
                  <a:graphicData uri="http://schemas.microsoft.com/office/word/2010/wordprocessingShape">
                    <wps:wsp>
                      <wps:cNvSpPr/>
                      <wps:spPr>
                        <a:xfrm>
                          <a:off x="0" y="0"/>
                          <a:ext cx="1385455" cy="666404"/>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Delete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BC52B" id="Oval 101" o:spid="_x0000_s1065" style="position:absolute;left:0;text-align:left;margin-left:303.4pt;margin-top:12.9pt;width:109.1pt;height:52.45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" fillcolor="white [3201]" strokecolor="black [3200]" strokeweight="2pt">
                <v:textbox>
                  <w:txbxContent>
                    <w:p w:rsidR="00154652" w:rsidRDefault="00154652" w:rsidP="00E62FC4">
                      <w:pPr>
                        <w:jc w:val="center"/>
                      </w:pPr>
                      <w:r>
                        <w:t>Delete Song</w:t>
                      </w:r>
                    </w:p>
                  </w:txbxContent>
                </v:textbox>
              </v:oval>
            </w:pict>
          </mc:Fallback>
        </mc:AlternateContent>
      </w:r>
      <w:r w:rsidR="00E62FC4" w:rsidRPr="00EC1C70">
        <w:rPr>
          <w:rFonts w:ascii="Times New Roman" w:hAnsi="Times New Roman" w:cs="Times New Roman"/>
          <w:b/>
          <w:bCs/>
          <w:sz w:val="28"/>
          <w:szCs w:val="28"/>
        </w:rPr>
        <w:t>ONE-LEVEL Diagram:</w:t>
      </w:r>
    </w:p>
    <w:p w:rsidR="00E62FC4" w:rsidRPr="00EC1C70" w:rsidRDefault="0049533A" w:rsidP="003A5C0B">
      <w:pPr>
        <w:ind w:left="10800" w:right="1412"/>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752448" behindDoc="0" locked="0" layoutInCell="1" allowOverlap="1" wp14:anchorId="1CF97B92" wp14:editId="2A065174">
                <wp:simplePos x="0" y="0"/>
                <wp:positionH relativeFrom="column">
                  <wp:posOffset>1525905</wp:posOffset>
                </wp:positionH>
                <wp:positionV relativeFrom="paragraph">
                  <wp:posOffset>1905</wp:posOffset>
                </wp:positionV>
                <wp:extent cx="1112520" cy="480060"/>
                <wp:effectExtent l="0" t="0" r="11430" b="15240"/>
                <wp:wrapNone/>
                <wp:docPr id="98" name="Rectangle 98"/>
                <wp:cNvGraphicFramePr/>
                <a:graphic xmlns:a="http://schemas.openxmlformats.org/drawingml/2006/main">
                  <a:graphicData uri="http://schemas.microsoft.com/office/word/2010/wordprocessingShape">
                    <wps:wsp>
                      <wps:cNvSpPr/>
                      <wps:spPr>
                        <a:xfrm>
                          <a:off x="0" y="0"/>
                          <a:ext cx="1112520" cy="48006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97B92" id="Rectangle 98" o:spid="_x0000_s1066" style="position:absolute;left:0;text-align:left;margin-left:120.15pt;margin-top:.15pt;width:87.6pt;height:3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" fillcolor="white [3201]" strokecolor="black [3200]" strokeweight="2pt">
                <v:textbox>
                  <w:txbxContent>
                    <w:p w:rsidR="00154652" w:rsidRDefault="00154652" w:rsidP="00E62FC4">
                      <w:pPr>
                        <w:jc w:val="center"/>
                      </w:pPr>
                      <w:r>
                        <w:t>New User</w:t>
                      </w:r>
                    </w:p>
                  </w:txbxContent>
                </v:textbox>
              </v:rect>
            </w:pict>
          </mc:Fallback>
        </mc:AlternateContent>
      </w:r>
    </w:p>
    <w:p w:rsidR="00E62FC4" w:rsidRPr="00EC1C70" w:rsidRDefault="0049533A" w:rsidP="003A5C0B">
      <w:pPr>
        <w:ind w:left="10800" w:right="1412"/>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948032" behindDoc="0" locked="0" layoutInCell="1" allowOverlap="1" wp14:anchorId="3103EA05" wp14:editId="7E35900A">
                <wp:simplePos x="0" y="0"/>
                <wp:positionH relativeFrom="column">
                  <wp:posOffset>1333500</wp:posOffset>
                </wp:positionH>
                <wp:positionV relativeFrom="paragraph">
                  <wp:posOffset>198120</wp:posOffset>
                </wp:positionV>
                <wp:extent cx="227330" cy="1162050"/>
                <wp:effectExtent l="76200" t="0" r="20320" b="57150"/>
                <wp:wrapNone/>
                <wp:docPr id="37" name="Straight Arrow Connector 37"/>
                <wp:cNvGraphicFramePr/>
                <a:graphic xmlns:a="http://schemas.openxmlformats.org/drawingml/2006/main">
                  <a:graphicData uri="http://schemas.microsoft.com/office/word/2010/wordprocessingShape">
                    <wps:wsp>
                      <wps:cNvCnPr/>
                      <wps:spPr>
                        <a:xfrm flipH="1">
                          <a:off x="0" y="0"/>
                          <a:ext cx="227330"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B7511" id="Straight Arrow Connector 37" o:spid="_x0000_s1026" type="#_x0000_t32" style="position:absolute;margin-left:105pt;margin-top:15.6pt;width:17.9pt;height:91.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816960" behindDoc="0" locked="0" layoutInCell="1" allowOverlap="1" wp14:anchorId="55253A2A" wp14:editId="10353EAB">
                <wp:simplePos x="0" y="0"/>
                <wp:positionH relativeFrom="column">
                  <wp:posOffset>2000250</wp:posOffset>
                </wp:positionH>
                <wp:positionV relativeFrom="paragraph">
                  <wp:posOffset>217170</wp:posOffset>
                </wp:positionV>
                <wp:extent cx="15240" cy="281940"/>
                <wp:effectExtent l="76200" t="0" r="60960" b="60960"/>
                <wp:wrapNone/>
                <wp:docPr id="30" name="Straight Arrow Connector 30"/>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601D5" id="Straight Arrow Connector 30" o:spid="_x0000_s1026" type="#_x0000_t32" style="position:absolute;margin-left:157.5pt;margin-top:17.1pt;width:1.2pt;height:22.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727872" behindDoc="0" locked="0" layoutInCell="1" allowOverlap="1" wp14:anchorId="799CED84" wp14:editId="1450D4DF">
                <wp:simplePos x="0" y="0"/>
                <wp:positionH relativeFrom="column">
                  <wp:posOffset>332105</wp:posOffset>
                </wp:positionH>
                <wp:positionV relativeFrom="paragraph">
                  <wp:posOffset>15875</wp:posOffset>
                </wp:positionV>
                <wp:extent cx="942340" cy="1260475"/>
                <wp:effectExtent l="0" t="0" r="67310" b="53975"/>
                <wp:wrapNone/>
                <wp:docPr id="460" name="Straight Arrow Connector 460"/>
                <wp:cNvGraphicFramePr/>
                <a:graphic xmlns:a="http://schemas.openxmlformats.org/drawingml/2006/main">
                  <a:graphicData uri="http://schemas.microsoft.com/office/word/2010/wordprocessingShape">
                    <wps:wsp>
                      <wps:cNvCnPr/>
                      <wps:spPr>
                        <a:xfrm>
                          <a:off x="0" y="0"/>
                          <a:ext cx="942340" cy="1260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BB950" id="Straight Arrow Connector 460" o:spid="_x0000_s1026" type="#_x0000_t32" style="position:absolute;margin-left:26.15pt;margin-top:1.25pt;width:74.2pt;height:9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878400" behindDoc="0" locked="0" layoutInCell="1" allowOverlap="1" wp14:anchorId="5B0FD0D4" wp14:editId="08CB482F">
                <wp:simplePos x="0" y="0"/>
                <wp:positionH relativeFrom="column">
                  <wp:posOffset>266065</wp:posOffset>
                </wp:positionH>
                <wp:positionV relativeFrom="paragraph">
                  <wp:posOffset>5715</wp:posOffset>
                </wp:positionV>
                <wp:extent cx="34636" cy="687878"/>
                <wp:effectExtent l="57150" t="0" r="99060" b="55245"/>
                <wp:wrapNone/>
                <wp:docPr id="35" name="Straight Arrow Connector 35"/>
                <wp:cNvGraphicFramePr/>
                <a:graphic xmlns:a="http://schemas.openxmlformats.org/drawingml/2006/main">
                  <a:graphicData uri="http://schemas.microsoft.com/office/word/2010/wordprocessingShape">
                    <wps:wsp>
                      <wps:cNvCnPr/>
                      <wps:spPr>
                        <a:xfrm>
                          <a:off x="0" y="0"/>
                          <a:ext cx="34636" cy="6878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83306" id="Straight Arrow Connector 35" o:spid="_x0000_s1026" type="#_x0000_t32" style="position:absolute;margin-left:20.95pt;margin-top:.45pt;width:2.75pt;height:54.1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453440" behindDoc="0" locked="0" layoutInCell="1" allowOverlap="1" wp14:anchorId="023B4F35" wp14:editId="385A5568">
                <wp:simplePos x="0" y="0"/>
                <wp:positionH relativeFrom="column">
                  <wp:posOffset>2428875</wp:posOffset>
                </wp:positionH>
                <wp:positionV relativeFrom="paragraph">
                  <wp:posOffset>64770</wp:posOffset>
                </wp:positionV>
                <wp:extent cx="1557655" cy="1047750"/>
                <wp:effectExtent l="0" t="38100" r="61595" b="19050"/>
                <wp:wrapNone/>
                <wp:docPr id="100" name="Straight Arrow Connector 100"/>
                <wp:cNvGraphicFramePr/>
                <a:graphic xmlns:a="http://schemas.openxmlformats.org/drawingml/2006/main">
                  <a:graphicData uri="http://schemas.microsoft.com/office/word/2010/wordprocessingShape">
                    <wps:wsp>
                      <wps:cNvCnPr/>
                      <wps:spPr>
                        <a:xfrm flipV="1">
                          <a:off x="0" y="0"/>
                          <a:ext cx="1557655"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1A07D" id="Straight Arrow Connector 100" o:spid="_x0000_s1026" type="#_x0000_t32" style="position:absolute;margin-left:191.25pt;margin-top:5.1pt;width:122.65pt;height:82.5pt;flip:y;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" strokecolor="#4579b8 [3044]">
                <v:stroke endarrow="open"/>
              </v:shape>
            </w:pict>
          </mc:Fallback>
        </mc:AlternateContent>
      </w:r>
    </w:p>
    <w:p w:rsidR="00E62FC4" w:rsidRPr="00EC1C70" w:rsidRDefault="0049533A" w:rsidP="003A5C0B">
      <w:pPr>
        <w:tabs>
          <w:tab w:val="left" w:pos="7110"/>
        </w:tabs>
        <w:ind w:left="1080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410432" behindDoc="0" locked="0" layoutInCell="1" allowOverlap="1" wp14:anchorId="7C03227C" wp14:editId="1F4EE716">
                <wp:simplePos x="0" y="0"/>
                <wp:positionH relativeFrom="column">
                  <wp:posOffset>3848100</wp:posOffset>
                </wp:positionH>
                <wp:positionV relativeFrom="paragraph">
                  <wp:posOffset>9524</wp:posOffset>
                </wp:positionV>
                <wp:extent cx="1394460" cy="695325"/>
                <wp:effectExtent l="0" t="0" r="15240" b="28575"/>
                <wp:wrapNone/>
                <wp:docPr id="103" name="Oval 103"/>
                <wp:cNvGraphicFramePr/>
                <a:graphic xmlns:a="http://schemas.openxmlformats.org/drawingml/2006/main">
                  <a:graphicData uri="http://schemas.microsoft.com/office/word/2010/wordprocessingShape">
                    <wps:wsp>
                      <wps:cNvSpPr/>
                      <wps:spPr>
                        <a:xfrm>
                          <a:off x="0" y="0"/>
                          <a:ext cx="1394460"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Insert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3227C" id="Oval 103" o:spid="_x0000_s1067" style="position:absolute;left:0;text-align:left;margin-left:303pt;margin-top:.75pt;width:109.8pt;height:54.75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" fillcolor="white [3201]" strokecolor="black [3200]" strokeweight="2pt">
                <v:textbox>
                  <w:txbxContent>
                    <w:p w:rsidR="00154652" w:rsidRDefault="00154652" w:rsidP="00E62FC4">
                      <w:pPr>
                        <w:jc w:val="center"/>
                      </w:pPr>
                      <w:r>
                        <w:t>Insert songs</w:t>
                      </w:r>
                    </w:p>
                  </w:txbxContent>
                </v:textbox>
              </v:oval>
            </w:pict>
          </mc:Fallback>
        </mc:AlternateContent>
      </w:r>
      <w:r w:rsidRPr="00EC1C70">
        <w:rPr>
          <w:noProof/>
          <w:lang w:val="en-US" w:eastAsia="en-US" w:bidi="pa-IN"/>
        </w:rPr>
        <mc:AlternateContent>
          <mc:Choice Requires="wps">
            <w:drawing>
              <wp:anchor distT="0" distB="0" distL="114300" distR="114300" simplePos="0" relativeHeight="251781120" behindDoc="0" locked="0" layoutInCell="1" allowOverlap="1" wp14:anchorId="65B1DEB1" wp14:editId="73B90B75">
                <wp:simplePos x="0" y="0"/>
                <wp:positionH relativeFrom="column">
                  <wp:posOffset>1476375</wp:posOffset>
                </wp:positionH>
                <wp:positionV relativeFrom="paragraph">
                  <wp:posOffset>190500</wp:posOffset>
                </wp:positionV>
                <wp:extent cx="1219200" cy="400050"/>
                <wp:effectExtent l="0" t="0" r="19050" b="19050"/>
                <wp:wrapNone/>
                <wp:docPr id="97" name="Oval 97"/>
                <wp:cNvGraphicFramePr/>
                <a:graphic xmlns:a="http://schemas.openxmlformats.org/drawingml/2006/main">
                  <a:graphicData uri="http://schemas.microsoft.com/office/word/2010/wordprocessingShape">
                    <wps:wsp>
                      <wps:cNvSpPr/>
                      <wps:spPr>
                        <a:xfrm>
                          <a:off x="0" y="0"/>
                          <a:ext cx="12192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DEB1" id="Oval 97" o:spid="_x0000_s1068" style="position:absolute;left:0;text-align:left;margin-left:116.25pt;margin-top:15pt;width:96pt;height:3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" fillcolor="white [3201]" strokecolor="black [3200]" strokeweight="2pt">
                <v:textbox>
                  <w:txbxContent>
                    <w:p w:rsidR="00154652" w:rsidRDefault="00154652" w:rsidP="00E62FC4">
                      <w:pPr>
                        <w:jc w:val="center"/>
                      </w:pPr>
                      <w:r>
                        <w:t>Open</w:t>
                      </w:r>
                    </w:p>
                  </w:txbxContent>
                </v:textbox>
              </v:oval>
            </w:pict>
          </mc:Fallback>
        </mc:AlternateContent>
      </w:r>
      <w:r w:rsidRPr="00EC1C70">
        <w:rPr>
          <w:noProof/>
          <w:lang w:val="en-US" w:eastAsia="en-US" w:bidi="pa-IN"/>
        </w:rPr>
        <mc:AlternateContent>
          <mc:Choice Requires="wps">
            <w:drawing>
              <wp:anchor distT="0" distB="0" distL="114300" distR="114300" simplePos="0" relativeHeight="251483136" behindDoc="0" locked="0" layoutInCell="1" allowOverlap="1" wp14:anchorId="67E3C1BF" wp14:editId="278CAECE">
                <wp:simplePos x="0" y="0"/>
                <wp:positionH relativeFrom="column">
                  <wp:posOffset>2514600</wp:posOffset>
                </wp:positionH>
                <wp:positionV relativeFrom="paragraph">
                  <wp:posOffset>190500</wp:posOffset>
                </wp:positionV>
                <wp:extent cx="1304925" cy="952500"/>
                <wp:effectExtent l="0" t="38100" r="47625" b="19050"/>
                <wp:wrapNone/>
                <wp:docPr id="106" name="Straight Arrow Connector 106"/>
                <wp:cNvGraphicFramePr/>
                <a:graphic xmlns:a="http://schemas.openxmlformats.org/drawingml/2006/main">
                  <a:graphicData uri="http://schemas.microsoft.com/office/word/2010/wordprocessingShape">
                    <wps:wsp>
                      <wps:cNvCnPr/>
                      <wps:spPr>
                        <a:xfrm flipV="1">
                          <a:off x="0" y="0"/>
                          <a:ext cx="1304925"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7AE2" id="Straight Arrow Connector 106" o:spid="_x0000_s1026" type="#_x0000_t32" style="position:absolute;margin-left:198pt;margin-top:15pt;width:102.75pt;height:75pt;flip:y;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" strokecolor="#4579b8 [3044]">
                <v:stroke endarrow="open"/>
              </v:shape>
            </w:pict>
          </mc:Fallback>
        </mc:AlternateContent>
      </w:r>
    </w:p>
    <w:p w:rsidR="00E62FC4" w:rsidRPr="00EC1C70" w:rsidRDefault="0049533A" w:rsidP="003A5C0B">
      <w:pPr>
        <w:ind w:left="10800"/>
        <w:jc w:val="both"/>
      </w:pPr>
      <w:r w:rsidRPr="00EC1C70">
        <w:rPr>
          <w:noProof/>
          <w:lang w:val="en-US" w:eastAsia="en-US" w:bidi="pa-IN"/>
        </w:rPr>
        <mc:AlternateContent>
          <mc:Choice Requires="wps">
            <w:drawing>
              <wp:anchor distT="0" distB="0" distL="114300" distR="114300" simplePos="0" relativeHeight="251668480" behindDoc="0" locked="0" layoutInCell="1" allowOverlap="1" wp14:anchorId="6CC9A547" wp14:editId="0ED67A79">
                <wp:simplePos x="0" y="0"/>
                <wp:positionH relativeFrom="column">
                  <wp:posOffset>-92075</wp:posOffset>
                </wp:positionH>
                <wp:positionV relativeFrom="paragraph">
                  <wp:posOffset>87630</wp:posOffset>
                </wp:positionV>
                <wp:extent cx="960120" cy="541020"/>
                <wp:effectExtent l="0" t="0" r="11430" b="11430"/>
                <wp:wrapNone/>
                <wp:docPr id="113" name="Oval 113"/>
                <wp:cNvGraphicFramePr/>
                <a:graphic xmlns:a="http://schemas.openxmlformats.org/drawingml/2006/main">
                  <a:graphicData uri="http://schemas.microsoft.com/office/word/2010/wordprocessingShape">
                    <wps:wsp>
                      <wps:cNvSpPr/>
                      <wps:spPr>
                        <a:xfrm>
                          <a:off x="0" y="0"/>
                          <a:ext cx="960120" cy="54102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9A547" id="Oval 113" o:spid="_x0000_s1069" style="position:absolute;left:0;text-align:left;margin-left:-7.25pt;margin-top:6.9pt;width:75.6pt;height:4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" fillcolor="white [3201]" strokecolor="black [3200]" strokeweight="2pt">
                <v:textbox>
                  <w:txbxContent>
                    <w:p w:rsidR="00154652" w:rsidRDefault="00154652" w:rsidP="00E62FC4">
                      <w:pPr>
                        <w:jc w:val="center"/>
                      </w:pPr>
                      <w:r>
                        <w:t>Logout</w:t>
                      </w:r>
                    </w:p>
                  </w:txbxContent>
                </v:textbox>
              </v:oval>
            </w:pict>
          </mc:Fallback>
        </mc:AlternateContent>
      </w:r>
      <w:r w:rsidRPr="00EC1C70">
        <w:rPr>
          <w:noProof/>
          <w:lang w:val="en-US" w:eastAsia="en-US" w:bidi="pa-IN"/>
        </w:rPr>
        <mc:AlternateContent>
          <mc:Choice Requires="wps">
            <w:drawing>
              <wp:anchor distT="0" distB="0" distL="114300" distR="114300" simplePos="0" relativeHeight="251845632" behindDoc="0" locked="0" layoutInCell="1" allowOverlap="1" wp14:anchorId="60C202CE" wp14:editId="0DF27CDE">
                <wp:simplePos x="0" y="0"/>
                <wp:positionH relativeFrom="column">
                  <wp:posOffset>1737360</wp:posOffset>
                </wp:positionH>
                <wp:positionV relativeFrom="paragraph">
                  <wp:posOffset>163195</wp:posOffset>
                </wp:positionV>
                <wp:extent cx="220980" cy="403860"/>
                <wp:effectExtent l="38100" t="0" r="26670" b="53340"/>
                <wp:wrapNone/>
                <wp:docPr id="102" name="Straight Arrow Connector 102"/>
                <wp:cNvGraphicFramePr/>
                <a:graphic xmlns:a="http://schemas.openxmlformats.org/drawingml/2006/main">
                  <a:graphicData uri="http://schemas.microsoft.com/office/word/2010/wordprocessingShape">
                    <wps:wsp>
                      <wps:cNvCnPr/>
                      <wps:spPr>
                        <a:xfrm flipH="1">
                          <a:off x="0" y="0"/>
                          <a:ext cx="220980"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A71C1" id="Straight Arrow Connector 102" o:spid="_x0000_s1026" type="#_x0000_t32" style="position:absolute;margin-left:136.8pt;margin-top:12.85pt;width:17.4pt;height:31.8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" strokecolor="#4579b8 [3044]">
                <v:stroke endarrow="open"/>
              </v:shape>
            </w:pict>
          </mc:Fallback>
        </mc:AlternateContent>
      </w:r>
    </w:p>
    <w:p w:rsidR="00E62FC4" w:rsidRPr="00EC1C70" w:rsidRDefault="00047DC2" w:rsidP="003A5C0B">
      <w:pPr>
        <w:ind w:left="10800"/>
        <w:jc w:val="both"/>
      </w:pPr>
      <w:r w:rsidRPr="00EC1C70">
        <w:rPr>
          <w:noProof/>
          <w:lang w:val="en-US" w:eastAsia="en-US" w:bidi="pa-IN"/>
        </w:rPr>
        <mc:AlternateContent>
          <mc:Choice Requires="wps">
            <w:drawing>
              <wp:anchor distT="0" distB="0" distL="114300" distR="114300" simplePos="0" relativeHeight="251438080" behindDoc="0" locked="0" layoutInCell="1" allowOverlap="1" wp14:anchorId="4849F2E5" wp14:editId="57F80418">
                <wp:simplePos x="0" y="0"/>
                <wp:positionH relativeFrom="column">
                  <wp:posOffset>3505199</wp:posOffset>
                </wp:positionH>
                <wp:positionV relativeFrom="paragraph">
                  <wp:posOffset>60325</wp:posOffset>
                </wp:positionV>
                <wp:extent cx="1476375" cy="6667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1476375"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Update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9F2E5" id="Oval 116" o:spid="_x0000_s1070" style="position:absolute;left:0;text-align:left;margin-left:276pt;margin-top:4.75pt;width:116.25pt;height:52.5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" fillcolor="white [3201]" strokecolor="black [3200]" strokeweight="2pt">
                <v:textbox>
                  <w:txbxContent>
                    <w:p w:rsidR="00154652" w:rsidRDefault="00154652" w:rsidP="00E62FC4">
                      <w:pPr>
                        <w:jc w:val="center"/>
                      </w:pPr>
                      <w:r>
                        <w:t>Update songs</w:t>
                      </w:r>
                    </w:p>
                  </w:txbxContent>
                </v:textbox>
              </v:oval>
            </w:pict>
          </mc:Fallback>
        </mc:AlternateContent>
      </w:r>
      <w:r w:rsidR="0049533A" w:rsidRPr="00EC1C70">
        <w:rPr>
          <w:noProof/>
          <w:lang w:val="en-US" w:eastAsia="en-US" w:bidi="pa-IN"/>
        </w:rPr>
        <mc:AlternateContent>
          <mc:Choice Requires="wps">
            <w:drawing>
              <wp:anchor distT="0" distB="0" distL="114300" distR="114300" simplePos="0" relativeHeight="251348992" behindDoc="0" locked="0" layoutInCell="1" allowOverlap="1" wp14:anchorId="27F0B671" wp14:editId="5893E025">
                <wp:simplePos x="0" y="0"/>
                <wp:positionH relativeFrom="column">
                  <wp:posOffset>1343025</wp:posOffset>
                </wp:positionH>
                <wp:positionV relativeFrom="paragraph">
                  <wp:posOffset>136525</wp:posOffset>
                </wp:positionV>
                <wp:extent cx="1394460" cy="742950"/>
                <wp:effectExtent l="0" t="0" r="15240" b="19050"/>
                <wp:wrapNone/>
                <wp:docPr id="104" name="Oval 104"/>
                <wp:cNvGraphicFramePr/>
                <a:graphic xmlns:a="http://schemas.openxmlformats.org/drawingml/2006/main">
                  <a:graphicData uri="http://schemas.microsoft.com/office/word/2010/wordprocessingShape">
                    <wps:wsp>
                      <wps:cNvSpPr/>
                      <wps:spPr>
                        <a:xfrm>
                          <a:off x="0" y="0"/>
                          <a:ext cx="1394460" cy="74295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Go to Visulizer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0B671" id="Oval 104" o:spid="_x0000_s1071" style="position:absolute;left:0;text-align:left;margin-left:105.75pt;margin-top:10.75pt;width:109.8pt;height:58.5pt;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" fillcolor="white [3201]" strokecolor="black [3200]" strokeweight="2pt">
                <v:textbox>
                  <w:txbxContent>
                    <w:p w:rsidR="00154652" w:rsidRDefault="00154652" w:rsidP="00E62FC4">
                      <w:pPr>
                        <w:jc w:val="center"/>
                      </w:pPr>
                      <w:r>
                        <w:t>Go to Visulizer</w:t>
                      </w:r>
                    </w:p>
                  </w:txbxContent>
                </v:textbox>
              </v:oval>
            </w:pict>
          </mc:Fallback>
        </mc:AlternateContent>
      </w:r>
      <w:r w:rsidR="0049533A" w:rsidRPr="00EC1C70">
        <w:rPr>
          <w:noProof/>
          <w:lang w:val="en-US" w:eastAsia="en-US" w:bidi="pa-IN"/>
        </w:rPr>
        <mc:AlternateContent>
          <mc:Choice Requires="wps">
            <w:drawing>
              <wp:anchor distT="0" distB="0" distL="114300" distR="114300" simplePos="0" relativeHeight="251697152" behindDoc="0" locked="0" layoutInCell="1" allowOverlap="1" wp14:anchorId="431618EC" wp14:editId="41C6E037">
                <wp:simplePos x="0" y="0"/>
                <wp:positionH relativeFrom="column">
                  <wp:posOffset>790576</wp:posOffset>
                </wp:positionH>
                <wp:positionV relativeFrom="paragraph">
                  <wp:posOffset>279401</wp:posOffset>
                </wp:positionV>
                <wp:extent cx="984250" cy="1036320"/>
                <wp:effectExtent l="0" t="0" r="82550" b="49530"/>
                <wp:wrapNone/>
                <wp:docPr id="108" name="Straight Arrow Connector 108"/>
                <wp:cNvGraphicFramePr/>
                <a:graphic xmlns:a="http://schemas.openxmlformats.org/drawingml/2006/main">
                  <a:graphicData uri="http://schemas.microsoft.com/office/word/2010/wordprocessingShape">
                    <wps:wsp>
                      <wps:cNvCnPr/>
                      <wps:spPr>
                        <a:xfrm>
                          <a:off x="0" y="0"/>
                          <a:ext cx="984250" cy="1036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B8604" id="Straight Arrow Connector 108" o:spid="_x0000_s1026" type="#_x0000_t32" style="position:absolute;margin-left:62.25pt;margin-top:22pt;width:77.5pt;height:8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" strokecolor="#4579b8 [3044]">
                <v:stroke endarrow="open"/>
              </v:shape>
            </w:pict>
          </mc:Fallback>
        </mc:AlternateContent>
      </w:r>
      <w:r w:rsidR="0049533A" w:rsidRPr="00EC1C70">
        <w:rPr>
          <w:noProof/>
          <w:lang w:val="en-US" w:eastAsia="en-US" w:bidi="pa-IN"/>
        </w:rPr>
        <mc:AlternateContent>
          <mc:Choice Requires="wps">
            <w:drawing>
              <wp:anchor distT="0" distB="0" distL="114300" distR="114300" simplePos="0" relativeHeight="251909120" behindDoc="0" locked="0" layoutInCell="1" allowOverlap="1" wp14:anchorId="2AAD16EF" wp14:editId="4D5590D6">
                <wp:simplePos x="0" y="0"/>
                <wp:positionH relativeFrom="column">
                  <wp:posOffset>64770</wp:posOffset>
                </wp:positionH>
                <wp:positionV relativeFrom="paragraph">
                  <wp:posOffset>90805</wp:posOffset>
                </wp:positionV>
                <wp:extent cx="477982" cy="1274617"/>
                <wp:effectExtent l="57150" t="38100" r="36830" b="20955"/>
                <wp:wrapNone/>
                <wp:docPr id="36" name="Straight Arrow Connector 36"/>
                <wp:cNvGraphicFramePr/>
                <a:graphic xmlns:a="http://schemas.openxmlformats.org/drawingml/2006/main">
                  <a:graphicData uri="http://schemas.microsoft.com/office/word/2010/wordprocessingShape">
                    <wps:wsp>
                      <wps:cNvCnPr/>
                      <wps:spPr>
                        <a:xfrm flipH="1" flipV="1">
                          <a:off x="0" y="0"/>
                          <a:ext cx="477982" cy="1274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DB580" id="Straight Arrow Connector 36" o:spid="_x0000_s1026" type="#_x0000_t32" style="position:absolute;margin-left:5.1pt;margin-top:7.15pt;width:37.65pt;height:100.35pt;flip:x 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" strokecolor="#4579b8 [3044]">
                <v:stroke endarrow="open"/>
              </v:shape>
            </w:pict>
          </mc:Fallback>
        </mc:AlternateContent>
      </w:r>
      <w:r w:rsidR="0049533A" w:rsidRPr="00EC1C70">
        <w:rPr>
          <w:noProof/>
          <w:lang w:val="en-US" w:eastAsia="en-US" w:bidi="pa-IN"/>
        </w:rPr>
        <mc:AlternateContent>
          <mc:Choice Requires="wps">
            <w:drawing>
              <wp:anchor distT="0" distB="0" distL="114300" distR="114300" simplePos="0" relativeHeight="251514880" behindDoc="0" locked="0" layoutInCell="1" allowOverlap="1" wp14:anchorId="66A23C8E" wp14:editId="78F9F31E">
                <wp:simplePos x="0" y="0"/>
                <wp:positionH relativeFrom="column">
                  <wp:posOffset>2286001</wp:posOffset>
                </wp:positionH>
                <wp:positionV relativeFrom="paragraph">
                  <wp:posOffset>307975</wp:posOffset>
                </wp:positionV>
                <wp:extent cx="1357630" cy="285750"/>
                <wp:effectExtent l="0" t="57150" r="13970" b="19050"/>
                <wp:wrapNone/>
                <wp:docPr id="10" name="Straight Arrow Connector 10"/>
                <wp:cNvGraphicFramePr/>
                <a:graphic xmlns:a="http://schemas.openxmlformats.org/drawingml/2006/main">
                  <a:graphicData uri="http://schemas.microsoft.com/office/word/2010/wordprocessingShape">
                    <wps:wsp>
                      <wps:cNvCnPr/>
                      <wps:spPr>
                        <a:xfrm flipV="1">
                          <a:off x="0" y="0"/>
                          <a:ext cx="135763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1EDA8" id="Straight Arrow Connector 10" o:spid="_x0000_s1026" type="#_x0000_t32" style="position:absolute;margin-left:180pt;margin-top:24.25pt;width:106.9pt;height:22.5pt;flip:y;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" strokecolor="#4579b8 [3044]">
                <v:stroke endarrow="open"/>
              </v:shape>
            </w:pict>
          </mc:Fallback>
        </mc:AlternateContent>
      </w:r>
    </w:p>
    <w:p w:rsidR="00E62FC4" w:rsidRPr="00EC1C70" w:rsidRDefault="0049533A" w:rsidP="003A5C0B">
      <w:pPr>
        <w:ind w:left="10800"/>
        <w:jc w:val="both"/>
      </w:pPr>
      <w:r w:rsidRPr="00EC1C70">
        <w:rPr>
          <w:noProof/>
          <w:lang w:val="en-US" w:eastAsia="en-US" w:bidi="pa-IN"/>
        </w:rPr>
        <mc:AlternateContent>
          <mc:Choice Requires="wps">
            <w:drawing>
              <wp:anchor distT="0" distB="0" distL="114300" distR="114300" simplePos="0" relativeHeight="251571200" behindDoc="0" locked="0" layoutInCell="1" allowOverlap="1" wp14:anchorId="728AABCD" wp14:editId="4CEDD3A1">
                <wp:simplePos x="0" y="0"/>
                <wp:positionH relativeFrom="column">
                  <wp:posOffset>885824</wp:posOffset>
                </wp:positionH>
                <wp:positionV relativeFrom="paragraph">
                  <wp:posOffset>156209</wp:posOffset>
                </wp:positionV>
                <wp:extent cx="581025" cy="733425"/>
                <wp:effectExtent l="0" t="38100" r="47625" b="28575"/>
                <wp:wrapNone/>
                <wp:docPr id="107" name="Straight Arrow Connector 107"/>
                <wp:cNvGraphicFramePr/>
                <a:graphic xmlns:a="http://schemas.openxmlformats.org/drawingml/2006/main">
                  <a:graphicData uri="http://schemas.microsoft.com/office/word/2010/wordprocessingShape">
                    <wps:wsp>
                      <wps:cNvCnPr/>
                      <wps:spPr>
                        <a:xfrm flipV="1">
                          <a:off x="0" y="0"/>
                          <a:ext cx="58102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88C64" id="Straight Arrow Connector 107" o:spid="_x0000_s1026" type="#_x0000_t32" style="position:absolute;margin-left:69.75pt;margin-top:12.3pt;width:45.75pt;height:57.75p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541504" behindDoc="0" locked="0" layoutInCell="1" allowOverlap="1" wp14:anchorId="5C22B83A" wp14:editId="3B027352">
                <wp:simplePos x="0" y="0"/>
                <wp:positionH relativeFrom="column">
                  <wp:posOffset>-104775</wp:posOffset>
                </wp:positionH>
                <wp:positionV relativeFrom="paragraph">
                  <wp:posOffset>975360</wp:posOffset>
                </wp:positionV>
                <wp:extent cx="1295400" cy="457200"/>
                <wp:effectExtent l="0" t="0" r="19050" b="19050"/>
                <wp:wrapNone/>
                <wp:docPr id="461" name="Rectangle 461"/>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Registered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22B83A" id="Rectangle 461" o:spid="_x0000_s1072" style="position:absolute;left:0;text-align:left;margin-left:-8.25pt;margin-top:76.8pt;width:102pt;height:36pt;z-index:25154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" fillcolor="white [3201]" strokecolor="black [3200]" strokeweight="2pt">
                <v:textbox>
                  <w:txbxContent>
                    <w:p w:rsidR="00154652" w:rsidRDefault="00154652" w:rsidP="00E62FC4">
                      <w:pPr>
                        <w:jc w:val="center"/>
                      </w:pPr>
                      <w:r>
                        <w:t>Registered Customer</w:t>
                      </w:r>
                    </w:p>
                  </w:txbxContent>
                </v:textbox>
              </v:rect>
            </w:pict>
          </mc:Fallback>
        </mc:AlternateContent>
      </w:r>
    </w:p>
    <w:p w:rsidR="00E62FC4" w:rsidRPr="00EC1C70" w:rsidRDefault="00E62FC4" w:rsidP="003A5C0B">
      <w:pPr>
        <w:ind w:left="10800"/>
        <w:jc w:val="both"/>
      </w:pPr>
      <w:r w:rsidRPr="00EC1C70">
        <w:rPr>
          <w:noProof/>
          <w:lang w:val="en-US" w:eastAsia="en-US" w:bidi="pa-IN"/>
        </w:rPr>
        <mc:AlternateContent>
          <mc:Choice Requires="wps">
            <w:drawing>
              <wp:anchor distT="0" distB="0" distL="114300" distR="114300" simplePos="0" relativeHeight="251639808" behindDoc="0" locked="0" layoutInCell="1" allowOverlap="1" wp14:anchorId="3C0AD624" wp14:editId="06C5EFBC">
                <wp:simplePos x="0" y="0"/>
                <wp:positionH relativeFrom="column">
                  <wp:posOffset>3924300</wp:posOffset>
                </wp:positionH>
                <wp:positionV relativeFrom="paragraph">
                  <wp:posOffset>219710</wp:posOffset>
                </wp:positionV>
                <wp:extent cx="960120" cy="632460"/>
                <wp:effectExtent l="0" t="0" r="11430" b="15240"/>
                <wp:wrapNone/>
                <wp:docPr id="114" name="Oval 114"/>
                <wp:cNvGraphicFramePr/>
                <a:graphic xmlns:a="http://schemas.openxmlformats.org/drawingml/2006/main">
                  <a:graphicData uri="http://schemas.microsoft.com/office/word/2010/wordprocessingShape">
                    <wps:wsp>
                      <wps:cNvSpPr/>
                      <wps:spPr>
                        <a:xfrm>
                          <a:off x="0" y="0"/>
                          <a:ext cx="960120" cy="63246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Play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AD624" id="Oval 114" o:spid="_x0000_s1073" style="position:absolute;left:0;text-align:left;margin-left:309pt;margin-top:17.3pt;width:75.6pt;height:49.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" fillcolor="white [3201]" strokecolor="black [3200]" strokeweight="2pt">
                <v:textbox>
                  <w:txbxContent>
                    <w:p w:rsidR="00154652" w:rsidRDefault="00154652" w:rsidP="00E62FC4">
                      <w:pPr>
                        <w:jc w:val="center"/>
                      </w:pPr>
                      <w:r>
                        <w:t>Play Songs</w:t>
                      </w:r>
                    </w:p>
                  </w:txbxContent>
                </v:textbox>
              </v:oval>
            </w:pict>
          </mc:Fallback>
        </mc:AlternateContent>
      </w:r>
    </w:p>
    <w:p w:rsidR="00E62FC4" w:rsidRPr="00EC1C70" w:rsidRDefault="0049533A" w:rsidP="003A5C0B">
      <w:pPr>
        <w:ind w:left="10800"/>
        <w:jc w:val="both"/>
      </w:pPr>
      <w:r w:rsidRPr="00EC1C70">
        <w:rPr>
          <w:noProof/>
          <w:lang w:val="en-US" w:eastAsia="en-US" w:bidi="pa-IN"/>
        </w:rPr>
        <mc:AlternateContent>
          <mc:Choice Requires="wps">
            <w:drawing>
              <wp:anchor distT="0" distB="0" distL="114300" distR="114300" simplePos="0" relativeHeight="251974656" behindDoc="0" locked="0" layoutInCell="1" allowOverlap="1" wp14:anchorId="5ADCA094" wp14:editId="5D09267B">
                <wp:simplePos x="0" y="0"/>
                <wp:positionH relativeFrom="column">
                  <wp:posOffset>3230245</wp:posOffset>
                </wp:positionH>
                <wp:positionV relativeFrom="paragraph">
                  <wp:posOffset>52705</wp:posOffset>
                </wp:positionV>
                <wp:extent cx="894311" cy="283845"/>
                <wp:effectExtent l="0" t="57150" r="1270" b="20955"/>
                <wp:wrapNone/>
                <wp:docPr id="38" name="Straight Arrow Connector 38"/>
                <wp:cNvGraphicFramePr/>
                <a:graphic xmlns:a="http://schemas.openxmlformats.org/drawingml/2006/main">
                  <a:graphicData uri="http://schemas.microsoft.com/office/word/2010/wordprocessingShape">
                    <wps:wsp>
                      <wps:cNvCnPr/>
                      <wps:spPr>
                        <a:xfrm flipV="1">
                          <a:off x="0" y="0"/>
                          <a:ext cx="894311" cy="283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6F860" id="Straight Arrow Connector 38" o:spid="_x0000_s1026" type="#_x0000_t32" style="position:absolute;margin-left:254.35pt;margin-top:4.15pt;width:70.4pt;height:22.35pt;flip:y;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" strokecolor="#4579b8 [3044]">
                <v:stroke endarrow="open"/>
              </v:shape>
            </w:pict>
          </mc:Fallback>
        </mc:AlternateContent>
      </w:r>
      <w:r w:rsidRPr="00EC1C70">
        <w:rPr>
          <w:noProof/>
          <w:lang w:val="en-US" w:eastAsia="en-US" w:bidi="pa-IN"/>
        </w:rPr>
        <mc:AlternateContent>
          <mc:Choice Requires="wps">
            <w:drawing>
              <wp:anchor distT="0" distB="0" distL="114300" distR="114300" simplePos="0" relativeHeight="251597824" behindDoc="0" locked="0" layoutInCell="1" allowOverlap="1" wp14:anchorId="05946697" wp14:editId="293062B5">
                <wp:simplePos x="0" y="0"/>
                <wp:positionH relativeFrom="column">
                  <wp:posOffset>1733550</wp:posOffset>
                </wp:positionH>
                <wp:positionV relativeFrom="paragraph">
                  <wp:posOffset>220345</wp:posOffset>
                </wp:positionV>
                <wp:extent cx="1569720" cy="556260"/>
                <wp:effectExtent l="0" t="0" r="11430" b="15240"/>
                <wp:wrapNone/>
                <wp:docPr id="112" name="Oval 112"/>
                <wp:cNvGraphicFramePr/>
                <a:graphic xmlns:a="http://schemas.openxmlformats.org/drawingml/2006/main">
                  <a:graphicData uri="http://schemas.microsoft.com/office/word/2010/wordprocessingShape">
                    <wps:wsp>
                      <wps:cNvSpPr/>
                      <wps:spPr>
                        <a:xfrm>
                          <a:off x="0" y="0"/>
                          <a:ext cx="1569720"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Pr="004277D4" w:rsidRDefault="00154652" w:rsidP="00E62FC4">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46697" id="Oval 112" o:spid="_x0000_s1074" style="position:absolute;left:0;text-align:left;margin-left:136.5pt;margin-top:17.35pt;width:123.6pt;height:43.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" fillcolor="white [3201]" strokecolor="black [3200]" strokeweight="2pt">
                <v:textbox>
                  <w:txbxContent>
                    <w:p w:rsidR="00154652" w:rsidRPr="004277D4" w:rsidRDefault="00154652" w:rsidP="00E62FC4">
                      <w:r>
                        <w:t>Add to cart</w:t>
                      </w:r>
                    </w:p>
                  </w:txbxContent>
                </v:textbox>
              </v:oval>
            </w:pict>
          </mc:Fallback>
        </mc:AlternateContent>
      </w:r>
    </w:p>
    <w:p w:rsidR="00E62FC4" w:rsidRPr="00EC1C70" w:rsidRDefault="00E62FC4" w:rsidP="003A5C0B">
      <w:pPr>
        <w:tabs>
          <w:tab w:val="left" w:pos="7110"/>
        </w:tabs>
        <w:ind w:left="1080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994112" behindDoc="0" locked="0" layoutInCell="1" allowOverlap="1" wp14:anchorId="097E2047" wp14:editId="46A8FDF0">
                <wp:simplePos x="0" y="0"/>
                <wp:positionH relativeFrom="column">
                  <wp:posOffset>2940050</wp:posOffset>
                </wp:positionH>
                <wp:positionV relativeFrom="paragraph">
                  <wp:posOffset>294005</wp:posOffset>
                </wp:positionV>
                <wp:extent cx="1004455" cy="261158"/>
                <wp:effectExtent l="0" t="0" r="81915" b="81915"/>
                <wp:wrapNone/>
                <wp:docPr id="39" name="Straight Arrow Connector 39"/>
                <wp:cNvGraphicFramePr/>
                <a:graphic xmlns:a="http://schemas.openxmlformats.org/drawingml/2006/main">
                  <a:graphicData uri="http://schemas.microsoft.com/office/word/2010/wordprocessingShape">
                    <wps:wsp>
                      <wps:cNvCnPr/>
                      <wps:spPr>
                        <a:xfrm>
                          <a:off x="0" y="0"/>
                          <a:ext cx="1004455" cy="2611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EAAD3" id="Straight Arrow Connector 39" o:spid="_x0000_s1026" type="#_x0000_t32" style="position:absolute;margin-left:231.5pt;margin-top:23.15pt;width:79.1pt;height:20.5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" strokecolor="#4579b8 [3044]">
                <v:stroke endarrow="open"/>
              </v:shape>
            </w:pict>
          </mc:Fallback>
        </mc:AlternateContent>
      </w:r>
    </w:p>
    <w:p w:rsidR="00E62FC4" w:rsidRPr="00EC1C70" w:rsidRDefault="0049533A" w:rsidP="003A5C0B">
      <w:pPr>
        <w:tabs>
          <w:tab w:val="left" w:pos="7110"/>
        </w:tabs>
        <w:ind w:left="10800"/>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1618304" behindDoc="0" locked="0" layoutInCell="1" allowOverlap="1" wp14:anchorId="404787E8" wp14:editId="13359412">
                <wp:simplePos x="0" y="0"/>
                <wp:positionH relativeFrom="column">
                  <wp:posOffset>3819525</wp:posOffset>
                </wp:positionH>
                <wp:positionV relativeFrom="paragraph">
                  <wp:posOffset>7620</wp:posOffset>
                </wp:positionV>
                <wp:extent cx="1112520" cy="704850"/>
                <wp:effectExtent l="0" t="0" r="11430" b="19050"/>
                <wp:wrapNone/>
                <wp:docPr id="115" name="Oval 115"/>
                <wp:cNvGraphicFramePr/>
                <a:graphic xmlns:a="http://schemas.openxmlformats.org/drawingml/2006/main">
                  <a:graphicData uri="http://schemas.microsoft.com/office/word/2010/wordprocessingShape">
                    <wps:wsp>
                      <wps:cNvSpPr/>
                      <wps:spPr>
                        <a:xfrm>
                          <a:off x="0" y="0"/>
                          <a:ext cx="1112520" cy="704850"/>
                        </a:xfrm>
                        <a:prstGeom prst="ellipse">
                          <a:avLst/>
                        </a:prstGeom>
                      </wps:spPr>
                      <wps:style>
                        <a:lnRef idx="2">
                          <a:schemeClr val="dk1"/>
                        </a:lnRef>
                        <a:fillRef idx="1">
                          <a:schemeClr val="lt1"/>
                        </a:fillRef>
                        <a:effectRef idx="0">
                          <a:schemeClr val="dk1"/>
                        </a:effectRef>
                        <a:fontRef idx="minor">
                          <a:schemeClr val="dk1"/>
                        </a:fontRef>
                      </wps:style>
                      <wps:txbx>
                        <w:txbxContent>
                          <w:p w:rsidR="00154652" w:rsidRDefault="00154652" w:rsidP="00E62FC4">
                            <w:pPr>
                              <w:jc w:val="center"/>
                            </w:pPr>
                            <w:r>
                              <w:t>Pause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787E8" id="Oval 115" o:spid="_x0000_s1075" style="position:absolute;left:0;text-align:left;margin-left:300.75pt;margin-top:.6pt;width:87.6pt;height:5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" fillcolor="white [3201]" strokecolor="black [3200]" strokeweight="2pt">
                <v:textbox>
                  <w:txbxContent>
                    <w:p w:rsidR="00154652" w:rsidRDefault="00154652" w:rsidP="00E62FC4">
                      <w:pPr>
                        <w:jc w:val="center"/>
                      </w:pPr>
                      <w:r>
                        <w:t>Pause Songs</w:t>
                      </w:r>
                    </w:p>
                  </w:txbxContent>
                </v:textbox>
              </v:oval>
            </w:pict>
          </mc:Fallback>
        </mc:AlternateContent>
      </w:r>
    </w:p>
    <w:p w:rsidR="00E62FC4" w:rsidRPr="00EC1C70" w:rsidRDefault="00E62FC4" w:rsidP="003A5C0B">
      <w:pPr>
        <w:tabs>
          <w:tab w:val="left" w:pos="7110"/>
        </w:tabs>
        <w:ind w:left="10800"/>
        <w:jc w:val="both"/>
        <w:rPr>
          <w:rFonts w:ascii="Times New Roman" w:hAnsi="Times New Roman" w:cs="Times New Roman"/>
          <w:b/>
          <w:bCs/>
          <w:sz w:val="28"/>
          <w:szCs w:val="28"/>
        </w:rPr>
      </w:pPr>
    </w:p>
    <w:p w:rsidR="00E32BF9" w:rsidRPr="00EC1C70" w:rsidRDefault="00E32BF9" w:rsidP="003A5C0B">
      <w:pPr>
        <w:tabs>
          <w:tab w:val="left" w:pos="7110"/>
        </w:tabs>
        <w:jc w:val="both"/>
        <w:rPr>
          <w:rFonts w:ascii="Times New Roman" w:hAnsi="Times New Roman" w:cs="Times New Roman"/>
          <w:b/>
          <w:bCs/>
          <w:sz w:val="28"/>
          <w:szCs w:val="28"/>
        </w:rPr>
      </w:pPr>
    </w:p>
    <w:p w:rsidR="00E32BF9" w:rsidRPr="00EC1C70" w:rsidRDefault="00E32BF9" w:rsidP="003A5C0B">
      <w:pPr>
        <w:tabs>
          <w:tab w:val="left" w:pos="7110"/>
        </w:tabs>
        <w:jc w:val="both"/>
        <w:rPr>
          <w:rFonts w:ascii="Times New Roman" w:hAnsi="Times New Roman" w:cs="Times New Roman"/>
          <w:b/>
          <w:bCs/>
          <w:sz w:val="28"/>
          <w:szCs w:val="28"/>
        </w:rPr>
      </w:pPr>
    </w:p>
    <w:p w:rsidR="003A5C0B" w:rsidRDefault="003A5C0B" w:rsidP="003A5C0B">
      <w:pPr>
        <w:tabs>
          <w:tab w:val="left" w:pos="7110"/>
        </w:tabs>
        <w:jc w:val="both"/>
        <w:rPr>
          <w:rFonts w:ascii="Times New Roman" w:hAnsi="Times New Roman" w:cs="Times New Roman"/>
          <w:b/>
          <w:bCs/>
          <w:sz w:val="28"/>
          <w:szCs w:val="28"/>
        </w:rPr>
      </w:pPr>
    </w:p>
    <w:p w:rsidR="003A5C0B" w:rsidRDefault="003A5C0B" w:rsidP="003A5C0B">
      <w:pPr>
        <w:tabs>
          <w:tab w:val="left" w:pos="7110"/>
        </w:tabs>
        <w:jc w:val="both"/>
        <w:rPr>
          <w:rFonts w:ascii="Times New Roman" w:hAnsi="Times New Roman" w:cs="Times New Roman"/>
          <w:b/>
          <w:bCs/>
          <w:sz w:val="28"/>
          <w:szCs w:val="28"/>
        </w:rPr>
      </w:pPr>
    </w:p>
    <w:p w:rsidR="00E62FC4" w:rsidRPr="00EC1C70" w:rsidRDefault="00047DC2" w:rsidP="003A5C0B">
      <w:pPr>
        <w:tabs>
          <w:tab w:val="left" w:pos="7110"/>
        </w:tabs>
        <w:jc w:val="both"/>
        <w:rPr>
          <w:rFonts w:ascii="Times New Roman" w:hAnsi="Times New Roman" w:cs="Times New Roman"/>
          <w:b/>
          <w:bCs/>
          <w:sz w:val="28"/>
          <w:szCs w:val="28"/>
        </w:rPr>
      </w:pPr>
      <w:r w:rsidRPr="00EC1C70">
        <w:rPr>
          <w:noProof/>
          <w:lang w:val="en-US" w:eastAsia="en-US" w:bidi="pa-IN"/>
        </w:rPr>
        <w:lastRenderedPageBreak/>
        <mc:AlternateContent>
          <mc:Choice Requires="wps">
            <w:drawing>
              <wp:anchor distT="0" distB="0" distL="114300" distR="114300" simplePos="0" relativeHeight="252007424" behindDoc="0" locked="0" layoutInCell="1" allowOverlap="1" wp14:anchorId="4FFFC9FF" wp14:editId="22F52BF5">
                <wp:simplePos x="0" y="0"/>
                <wp:positionH relativeFrom="column">
                  <wp:posOffset>2562225</wp:posOffset>
                </wp:positionH>
                <wp:positionV relativeFrom="paragraph">
                  <wp:posOffset>268605</wp:posOffset>
                </wp:positionV>
                <wp:extent cx="981075" cy="647700"/>
                <wp:effectExtent l="57150" t="38100" r="85725" b="95250"/>
                <wp:wrapNone/>
                <wp:docPr id="3" name="Oval 3"/>
                <wp:cNvGraphicFramePr/>
                <a:graphic xmlns:a="http://schemas.openxmlformats.org/drawingml/2006/main">
                  <a:graphicData uri="http://schemas.microsoft.com/office/word/2010/wordprocessingShape">
                    <wps:wsp>
                      <wps:cNvSpPr/>
                      <wps:spPr>
                        <a:xfrm>
                          <a:off x="0" y="0"/>
                          <a:ext cx="981075" cy="647700"/>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Search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FC9FF" id="Oval 3" o:spid="_x0000_s1076" style="position:absolute;left:0;text-align:left;margin-left:201.75pt;margin-top:21.15pt;width:77.25pt;height:51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Search Music</w:t>
                      </w:r>
                    </w:p>
                  </w:txbxContent>
                </v:textbox>
              </v:oval>
            </w:pict>
          </mc:Fallback>
        </mc:AlternateContent>
      </w:r>
      <w:r w:rsidR="00E62FC4" w:rsidRPr="00EC1C70">
        <w:rPr>
          <w:rFonts w:ascii="Times New Roman" w:hAnsi="Times New Roman" w:cs="Times New Roman"/>
          <w:b/>
          <w:bCs/>
          <w:sz w:val="28"/>
          <w:szCs w:val="28"/>
        </w:rPr>
        <w:t xml:space="preserve">DFD FOR </w:t>
      </w:r>
      <w:r>
        <w:rPr>
          <w:rFonts w:ascii="Times New Roman" w:hAnsi="Times New Roman" w:cs="Times New Roman"/>
          <w:b/>
          <w:bCs/>
          <w:sz w:val="28"/>
          <w:szCs w:val="28"/>
        </w:rPr>
        <w:t>User</w:t>
      </w:r>
    </w:p>
    <w:p w:rsidR="00E62FC4" w:rsidRPr="00EC1C70" w:rsidRDefault="00E62FC4" w:rsidP="003A5C0B">
      <w:r w:rsidRPr="00EC1C70">
        <w:rPr>
          <w:noProof/>
          <w:lang w:val="en-US" w:eastAsia="en-US" w:bidi="pa-IN"/>
        </w:rPr>
        <mc:AlternateContent>
          <mc:Choice Requires="wps">
            <w:drawing>
              <wp:anchor distT="0" distB="0" distL="114300" distR="114300" simplePos="0" relativeHeight="252073984" behindDoc="0" locked="0" layoutInCell="1" allowOverlap="1" wp14:anchorId="12362D7B" wp14:editId="437B7757">
                <wp:simplePos x="0" y="0"/>
                <wp:positionH relativeFrom="column">
                  <wp:posOffset>3920067</wp:posOffset>
                </wp:positionH>
                <wp:positionV relativeFrom="paragraph">
                  <wp:posOffset>2573867</wp:posOffset>
                </wp:positionV>
                <wp:extent cx="889000" cy="872066"/>
                <wp:effectExtent l="0" t="0" r="25400" b="23495"/>
                <wp:wrapNone/>
                <wp:docPr id="477" name="Straight Connector 477"/>
                <wp:cNvGraphicFramePr/>
                <a:graphic xmlns:a="http://schemas.openxmlformats.org/drawingml/2006/main">
                  <a:graphicData uri="http://schemas.microsoft.com/office/word/2010/wordprocessingShape">
                    <wps:wsp>
                      <wps:cNvCnPr/>
                      <wps:spPr>
                        <a:xfrm>
                          <a:off x="0" y="0"/>
                          <a:ext cx="889000" cy="872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3A613" id="Straight Connector 477" o:spid="_x0000_s1026" style="position:absolute;z-index:252073984;visibility:visible;mso-wrap-style:square;mso-wrap-distance-left:9pt;mso-wrap-distance-top:0;mso-wrap-distance-right:9pt;mso-wrap-distance-bottom:0;mso-position-horizontal:absolute;mso-position-horizontal-relative:text;mso-position-vertical:absolute;mso-position-vertical-relative:text" from="308.65pt,202.65pt" to="378.6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" strokecolor="#4579b8 [3044]"/>
            </w:pict>
          </mc:Fallback>
        </mc:AlternateContent>
      </w:r>
      <w:r w:rsidRPr="00EC1C70">
        <w:rPr>
          <w:noProof/>
          <w:lang w:val="en-US" w:eastAsia="en-US" w:bidi="pa-IN"/>
        </w:rPr>
        <mc:AlternateContent>
          <mc:Choice Requires="wps">
            <w:drawing>
              <wp:anchor distT="0" distB="0" distL="114300" distR="114300" simplePos="0" relativeHeight="252070912" behindDoc="0" locked="0" layoutInCell="1" allowOverlap="1" wp14:anchorId="729E0C29" wp14:editId="34456CA4">
                <wp:simplePos x="0" y="0"/>
                <wp:positionH relativeFrom="column">
                  <wp:posOffset>3920067</wp:posOffset>
                </wp:positionH>
                <wp:positionV relativeFrom="paragraph">
                  <wp:posOffset>2573655</wp:posOffset>
                </wp:positionV>
                <wp:extent cx="939800" cy="161078"/>
                <wp:effectExtent l="0" t="0" r="12700" b="29845"/>
                <wp:wrapNone/>
                <wp:docPr id="478" name="Straight Connector 478"/>
                <wp:cNvGraphicFramePr/>
                <a:graphic xmlns:a="http://schemas.openxmlformats.org/drawingml/2006/main">
                  <a:graphicData uri="http://schemas.microsoft.com/office/word/2010/wordprocessingShape">
                    <wps:wsp>
                      <wps:cNvCnPr/>
                      <wps:spPr>
                        <a:xfrm>
                          <a:off x="0" y="0"/>
                          <a:ext cx="939800" cy="161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51027" id="Straight Connector 478"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308.65pt,202.65pt" to="382.65pt,2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" strokecolor="#4579b8 [3044]"/>
            </w:pict>
          </mc:Fallback>
        </mc:AlternateContent>
      </w:r>
      <w:r w:rsidRPr="00EC1C70">
        <w:rPr>
          <w:noProof/>
          <w:lang w:val="en-US" w:eastAsia="en-US" w:bidi="pa-IN"/>
        </w:rPr>
        <mc:AlternateContent>
          <mc:Choice Requires="wps">
            <w:drawing>
              <wp:anchor distT="0" distB="0" distL="114300" distR="114300" simplePos="0" relativeHeight="252067840" behindDoc="0" locked="0" layoutInCell="1" allowOverlap="1" wp14:anchorId="6665B10F" wp14:editId="6646725A">
                <wp:simplePos x="0" y="0"/>
                <wp:positionH relativeFrom="column">
                  <wp:posOffset>3877522</wp:posOffset>
                </wp:positionH>
                <wp:positionV relativeFrom="paragraph">
                  <wp:posOffset>1955800</wp:posOffset>
                </wp:positionV>
                <wp:extent cx="855345" cy="618067"/>
                <wp:effectExtent l="0" t="0" r="20955" b="29845"/>
                <wp:wrapNone/>
                <wp:docPr id="479" name="Straight Connector 479"/>
                <wp:cNvGraphicFramePr/>
                <a:graphic xmlns:a="http://schemas.openxmlformats.org/drawingml/2006/main">
                  <a:graphicData uri="http://schemas.microsoft.com/office/word/2010/wordprocessingShape">
                    <wps:wsp>
                      <wps:cNvCnPr/>
                      <wps:spPr>
                        <a:xfrm flipV="1">
                          <a:off x="0" y="0"/>
                          <a:ext cx="855345" cy="618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299BE" id="Straight Connector 479" o:spid="_x0000_s1026" style="position:absolute;flip:y;z-index:252067840;visibility:visible;mso-wrap-style:square;mso-wrap-distance-left:9pt;mso-wrap-distance-top:0;mso-wrap-distance-right:9pt;mso-wrap-distance-bottom:0;mso-position-horizontal:absolute;mso-position-horizontal-relative:text;mso-position-vertical:absolute;mso-position-vertical-relative:text" from="305.3pt,154pt" to="372.6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" strokecolor="#4579b8 [3044]"/>
            </w:pict>
          </mc:Fallback>
        </mc:AlternateContent>
      </w:r>
      <w:r w:rsidRPr="00EC1C70">
        <w:rPr>
          <w:noProof/>
          <w:lang w:val="en-US" w:eastAsia="en-US" w:bidi="pa-IN"/>
        </w:rPr>
        <mc:AlternateContent>
          <mc:Choice Requires="wps">
            <w:drawing>
              <wp:anchor distT="0" distB="0" distL="114300" distR="114300" simplePos="0" relativeHeight="252064768" behindDoc="0" locked="0" layoutInCell="1" allowOverlap="1" wp14:anchorId="379DC1BC" wp14:editId="3A1E175F">
                <wp:simplePos x="0" y="0"/>
                <wp:positionH relativeFrom="column">
                  <wp:posOffset>4682066</wp:posOffset>
                </wp:positionH>
                <wp:positionV relativeFrom="paragraph">
                  <wp:posOffset>3310467</wp:posOffset>
                </wp:positionV>
                <wp:extent cx="1439333" cy="567266"/>
                <wp:effectExtent l="57150" t="38100" r="85090" b="99695"/>
                <wp:wrapNone/>
                <wp:docPr id="32" name="Oval 32"/>
                <wp:cNvGraphicFramePr/>
                <a:graphic xmlns:a="http://schemas.openxmlformats.org/drawingml/2006/main">
                  <a:graphicData uri="http://schemas.microsoft.com/office/word/2010/wordprocessingShape">
                    <wps:wsp>
                      <wps:cNvSpPr/>
                      <wps:spPr>
                        <a:xfrm>
                          <a:off x="0" y="0"/>
                          <a:ext cx="1439333" cy="567266"/>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Pause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DC1BC" id="Oval 32" o:spid="_x0000_s1077" style="position:absolute;margin-left:368.65pt;margin-top:260.65pt;width:113.35pt;height:44.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Pause Music</w:t>
                      </w:r>
                    </w:p>
                  </w:txbxContent>
                </v:textbox>
              </v:oval>
            </w:pict>
          </mc:Fallback>
        </mc:AlternateContent>
      </w:r>
      <w:r w:rsidRPr="00EC1C70">
        <w:rPr>
          <w:noProof/>
          <w:lang w:val="en-US" w:eastAsia="en-US" w:bidi="pa-IN"/>
        </w:rPr>
        <mc:AlternateContent>
          <mc:Choice Requires="wps">
            <w:drawing>
              <wp:anchor distT="0" distB="0" distL="114300" distR="114300" simplePos="0" relativeHeight="252061696" behindDoc="0" locked="0" layoutInCell="1" allowOverlap="1" wp14:anchorId="2F737BB1" wp14:editId="7C5D0984">
                <wp:simplePos x="0" y="0"/>
                <wp:positionH relativeFrom="column">
                  <wp:posOffset>4859655</wp:posOffset>
                </wp:positionH>
                <wp:positionV relativeFrom="paragraph">
                  <wp:posOffset>2522855</wp:posOffset>
                </wp:positionV>
                <wp:extent cx="1456055" cy="422910"/>
                <wp:effectExtent l="57150" t="38100" r="48895" b="91440"/>
                <wp:wrapNone/>
                <wp:docPr id="33" name="Oval 33"/>
                <wp:cNvGraphicFramePr/>
                <a:graphic xmlns:a="http://schemas.openxmlformats.org/drawingml/2006/main">
                  <a:graphicData uri="http://schemas.microsoft.com/office/word/2010/wordprocessingShape">
                    <wps:wsp>
                      <wps:cNvSpPr/>
                      <wps:spPr>
                        <a:xfrm>
                          <a:off x="0" y="0"/>
                          <a:ext cx="1456055" cy="422910"/>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Play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737BB1" id="Oval 33" o:spid="_x0000_s1078" style="position:absolute;margin-left:382.65pt;margin-top:198.65pt;width:114.65pt;height:33.3pt;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Play Music</w:t>
                      </w:r>
                    </w:p>
                  </w:txbxContent>
                </v:textbox>
              </v:oval>
            </w:pict>
          </mc:Fallback>
        </mc:AlternateContent>
      </w:r>
      <w:r w:rsidRPr="00EC1C70">
        <w:rPr>
          <w:noProof/>
          <w:lang w:val="en-US" w:eastAsia="en-US" w:bidi="pa-IN"/>
        </w:rPr>
        <mc:AlternateContent>
          <mc:Choice Requires="wps">
            <w:drawing>
              <wp:anchor distT="0" distB="0" distL="114300" distR="114300" simplePos="0" relativeHeight="252053504" behindDoc="0" locked="0" layoutInCell="1" allowOverlap="1" wp14:anchorId="2B2607F8" wp14:editId="6D0C784D">
                <wp:simplePos x="0" y="0"/>
                <wp:positionH relativeFrom="column">
                  <wp:posOffset>3683000</wp:posOffset>
                </wp:positionH>
                <wp:positionV relativeFrom="paragraph">
                  <wp:posOffset>422910</wp:posOffset>
                </wp:positionV>
                <wp:extent cx="897467" cy="1990090"/>
                <wp:effectExtent l="0" t="0" r="36195" b="29210"/>
                <wp:wrapNone/>
                <wp:docPr id="40" name="Straight Connector 40"/>
                <wp:cNvGraphicFramePr/>
                <a:graphic xmlns:a="http://schemas.openxmlformats.org/drawingml/2006/main">
                  <a:graphicData uri="http://schemas.microsoft.com/office/word/2010/wordprocessingShape">
                    <wps:wsp>
                      <wps:cNvCnPr/>
                      <wps:spPr>
                        <a:xfrm flipH="1">
                          <a:off x="0" y="0"/>
                          <a:ext cx="897467" cy="1990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9A5B0" id="Straight Connector 40" o:spid="_x0000_s1026" style="position:absolute;flip:x;z-index:252053504;visibility:visible;mso-wrap-style:square;mso-wrap-distance-left:9pt;mso-wrap-distance-top:0;mso-wrap-distance-right:9pt;mso-wrap-distance-bottom:0;mso-position-horizontal:absolute;mso-position-horizontal-relative:text;mso-position-vertical:absolute;mso-position-vertical-relative:text" from="290pt,33.3pt" to="360.65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" strokecolor="#4579b8 [3044]"/>
            </w:pict>
          </mc:Fallback>
        </mc:AlternateContent>
      </w:r>
      <w:r w:rsidRPr="00EC1C70">
        <w:rPr>
          <w:noProof/>
          <w:lang w:val="en-US" w:eastAsia="en-US" w:bidi="pa-IN"/>
        </w:rPr>
        <mc:AlternateContent>
          <mc:Choice Requires="wps">
            <w:drawing>
              <wp:anchor distT="0" distB="0" distL="114300" distR="114300" simplePos="0" relativeHeight="252048384" behindDoc="0" locked="0" layoutInCell="1" allowOverlap="1" wp14:anchorId="12701F8E" wp14:editId="72774E8B">
                <wp:simplePos x="0" y="0"/>
                <wp:positionH relativeFrom="column">
                  <wp:posOffset>2404322</wp:posOffset>
                </wp:positionH>
                <wp:positionV relativeFrom="paragraph">
                  <wp:posOffset>2667000</wp:posOffset>
                </wp:positionV>
                <wp:extent cx="753745" cy="16933"/>
                <wp:effectExtent l="0" t="0" r="27305" b="21590"/>
                <wp:wrapNone/>
                <wp:docPr id="41" name="Straight Connector 41"/>
                <wp:cNvGraphicFramePr/>
                <a:graphic xmlns:a="http://schemas.openxmlformats.org/drawingml/2006/main">
                  <a:graphicData uri="http://schemas.microsoft.com/office/word/2010/wordprocessingShape">
                    <wps:wsp>
                      <wps:cNvCnPr/>
                      <wps:spPr>
                        <a:xfrm flipV="1">
                          <a:off x="0" y="0"/>
                          <a:ext cx="753745"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B789B" id="Straight Connector 41" o:spid="_x0000_s1026" style="position:absolute;flip:y;z-index:252048384;visibility:visible;mso-wrap-style:square;mso-wrap-distance-left:9pt;mso-wrap-distance-top:0;mso-wrap-distance-right:9pt;mso-wrap-distance-bottom:0;mso-position-horizontal:absolute;mso-position-horizontal-relative:text;mso-position-vertical:absolute;mso-position-vertical-relative:text" from="189.3pt,210pt" to="248.65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" strokecolor="#4579b8 [3044]"/>
            </w:pict>
          </mc:Fallback>
        </mc:AlternateContent>
      </w:r>
      <w:r w:rsidRPr="00EC1C70">
        <w:rPr>
          <w:noProof/>
          <w:lang w:val="en-US" w:eastAsia="en-US" w:bidi="pa-IN"/>
        </w:rPr>
        <mc:AlternateContent>
          <mc:Choice Requires="wps">
            <w:drawing>
              <wp:anchor distT="0" distB="0" distL="114300" distR="114300" simplePos="0" relativeHeight="252043264" behindDoc="0" locked="0" layoutInCell="1" allowOverlap="1" wp14:anchorId="660D2108" wp14:editId="20B91762">
                <wp:simplePos x="0" y="0"/>
                <wp:positionH relativeFrom="column">
                  <wp:posOffset>787400</wp:posOffset>
                </wp:positionH>
                <wp:positionV relativeFrom="paragraph">
                  <wp:posOffset>1862455</wp:posOffset>
                </wp:positionV>
                <wp:extent cx="397933" cy="609812"/>
                <wp:effectExtent l="0" t="0" r="21590" b="19050"/>
                <wp:wrapNone/>
                <wp:docPr id="42" name="Straight Connector 42"/>
                <wp:cNvGraphicFramePr/>
                <a:graphic xmlns:a="http://schemas.openxmlformats.org/drawingml/2006/main">
                  <a:graphicData uri="http://schemas.microsoft.com/office/word/2010/wordprocessingShape">
                    <wps:wsp>
                      <wps:cNvCnPr/>
                      <wps:spPr>
                        <a:xfrm>
                          <a:off x="0" y="0"/>
                          <a:ext cx="397933" cy="609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282B3" id="Straight Connector 42"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62pt,146.65pt" to="93.35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" strokecolor="#4579b8 [3044]"/>
            </w:pict>
          </mc:Fallback>
        </mc:AlternateContent>
      </w:r>
      <w:r w:rsidRPr="00EC1C70">
        <w:rPr>
          <w:noProof/>
          <w:lang w:val="en-US" w:eastAsia="en-US" w:bidi="pa-IN"/>
        </w:rPr>
        <mc:AlternateContent>
          <mc:Choice Requires="wps">
            <w:drawing>
              <wp:anchor distT="0" distB="0" distL="114300" distR="114300" simplePos="0" relativeHeight="252038144" behindDoc="0" locked="0" layoutInCell="1" allowOverlap="1" wp14:anchorId="77C2DE85" wp14:editId="09DF7EF1">
                <wp:simplePos x="0" y="0"/>
                <wp:positionH relativeFrom="column">
                  <wp:posOffset>3572510</wp:posOffset>
                </wp:positionH>
                <wp:positionV relativeFrom="paragraph">
                  <wp:posOffset>177800</wp:posOffset>
                </wp:positionV>
                <wp:extent cx="550757" cy="25400"/>
                <wp:effectExtent l="0" t="0" r="20955" b="31750"/>
                <wp:wrapNone/>
                <wp:docPr id="43" name="Straight Connector 43"/>
                <wp:cNvGraphicFramePr/>
                <a:graphic xmlns:a="http://schemas.openxmlformats.org/drawingml/2006/main">
                  <a:graphicData uri="http://schemas.microsoft.com/office/word/2010/wordprocessingShape">
                    <wps:wsp>
                      <wps:cNvCnPr/>
                      <wps:spPr>
                        <a:xfrm flipV="1">
                          <a:off x="0" y="0"/>
                          <a:ext cx="550757"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64F46" id="Straight Connector 43" o:spid="_x0000_s1026" style="position:absolute;flip:y;z-index:252038144;visibility:visible;mso-wrap-style:square;mso-wrap-distance-left:9pt;mso-wrap-distance-top:0;mso-wrap-distance-right:9pt;mso-wrap-distance-bottom:0;mso-position-horizontal:absolute;mso-position-horizontal-relative:text;mso-position-vertical:absolute;mso-position-vertical-relative:text" from="281.3pt,14pt" to="32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" strokecolor="#4579b8 [3044]"/>
            </w:pict>
          </mc:Fallback>
        </mc:AlternateContent>
      </w:r>
      <w:r w:rsidRPr="00EC1C70">
        <w:rPr>
          <w:noProof/>
          <w:lang w:val="en-US" w:eastAsia="en-US" w:bidi="pa-IN"/>
        </w:rPr>
        <mc:AlternateContent>
          <mc:Choice Requires="wps">
            <w:drawing>
              <wp:anchor distT="0" distB="0" distL="114300" distR="114300" simplePos="0" relativeHeight="252033024" behindDoc="0" locked="0" layoutInCell="1" allowOverlap="1" wp14:anchorId="5E15A94F" wp14:editId="000D19AA">
                <wp:simplePos x="0" y="0"/>
                <wp:positionH relativeFrom="column">
                  <wp:posOffset>2032000</wp:posOffset>
                </wp:positionH>
                <wp:positionV relativeFrom="paragraph">
                  <wp:posOffset>279400</wp:posOffset>
                </wp:positionV>
                <wp:extent cx="533400" cy="143722"/>
                <wp:effectExtent l="0" t="0" r="19050" b="27940"/>
                <wp:wrapNone/>
                <wp:docPr id="44" name="Straight Connector 44"/>
                <wp:cNvGraphicFramePr/>
                <a:graphic xmlns:a="http://schemas.openxmlformats.org/drawingml/2006/main">
                  <a:graphicData uri="http://schemas.microsoft.com/office/word/2010/wordprocessingShape">
                    <wps:wsp>
                      <wps:cNvCnPr/>
                      <wps:spPr>
                        <a:xfrm flipV="1">
                          <a:off x="0" y="0"/>
                          <a:ext cx="533400" cy="143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3A757" id="Straight Connector 44" o:spid="_x0000_s1026" style="position:absolute;flip:y;z-index:252033024;visibility:visible;mso-wrap-style:square;mso-wrap-distance-left:9pt;mso-wrap-distance-top:0;mso-wrap-distance-right:9pt;mso-wrap-distance-bottom:0;mso-position-horizontal:absolute;mso-position-horizontal-relative:text;mso-position-vertical:absolute;mso-position-vertical-relative:text" from="160pt,22pt" to="20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" strokecolor="#4579b8 [3044]"/>
            </w:pict>
          </mc:Fallback>
        </mc:AlternateContent>
      </w:r>
      <w:r w:rsidRPr="00EC1C70">
        <w:rPr>
          <w:noProof/>
          <w:lang w:val="en-US" w:eastAsia="en-US" w:bidi="pa-IN"/>
        </w:rPr>
        <mc:AlternateContent>
          <mc:Choice Requires="wps">
            <w:drawing>
              <wp:anchor distT="0" distB="0" distL="114300" distR="114300" simplePos="0" relativeHeight="252027904" behindDoc="0" locked="0" layoutInCell="1" allowOverlap="1" wp14:anchorId="119E39B2" wp14:editId="7E181836">
                <wp:simplePos x="0" y="0"/>
                <wp:positionH relativeFrom="column">
                  <wp:posOffset>787400</wp:posOffset>
                </wp:positionH>
                <wp:positionV relativeFrom="paragraph">
                  <wp:posOffset>872067</wp:posOffset>
                </wp:positionV>
                <wp:extent cx="499533" cy="499533"/>
                <wp:effectExtent l="0" t="0" r="34290" b="34290"/>
                <wp:wrapNone/>
                <wp:docPr id="7" name="Straight Connector 7"/>
                <wp:cNvGraphicFramePr/>
                <a:graphic xmlns:a="http://schemas.openxmlformats.org/drawingml/2006/main">
                  <a:graphicData uri="http://schemas.microsoft.com/office/word/2010/wordprocessingShape">
                    <wps:wsp>
                      <wps:cNvCnPr/>
                      <wps:spPr>
                        <a:xfrm flipV="1">
                          <a:off x="0" y="0"/>
                          <a:ext cx="499533" cy="499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DDA49" id="Straight Connector 7"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62pt,68.65pt" to="10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" strokecolor="#4579b8 [3044]"/>
            </w:pict>
          </mc:Fallback>
        </mc:AlternateContent>
      </w:r>
      <w:r w:rsidRPr="00EC1C70">
        <w:rPr>
          <w:noProof/>
          <w:lang w:val="en-US" w:eastAsia="en-US" w:bidi="pa-IN"/>
        </w:rPr>
        <mc:AlternateContent>
          <mc:Choice Requires="wps">
            <w:drawing>
              <wp:anchor distT="0" distB="0" distL="114300" distR="114300" simplePos="0" relativeHeight="252022784" behindDoc="0" locked="0" layoutInCell="1" allowOverlap="1" wp14:anchorId="7D65C01A" wp14:editId="43879012">
                <wp:simplePos x="0" y="0"/>
                <wp:positionH relativeFrom="column">
                  <wp:posOffset>3158066</wp:posOffset>
                </wp:positionH>
                <wp:positionV relativeFrom="paragraph">
                  <wp:posOffset>2412789</wp:posOffset>
                </wp:positionV>
                <wp:extent cx="719667" cy="440266"/>
                <wp:effectExtent l="57150" t="38100" r="80645" b="93345"/>
                <wp:wrapNone/>
                <wp:docPr id="6" name="Oval 6"/>
                <wp:cNvGraphicFramePr/>
                <a:graphic xmlns:a="http://schemas.openxmlformats.org/drawingml/2006/main">
                  <a:graphicData uri="http://schemas.microsoft.com/office/word/2010/wordprocessingShape">
                    <wps:wsp>
                      <wps:cNvSpPr/>
                      <wps:spPr>
                        <a:xfrm>
                          <a:off x="0" y="0"/>
                          <a:ext cx="719667" cy="440266"/>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 xml:space="preserve">Open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5C01A" id="Oval 6" o:spid="_x0000_s1079" style="position:absolute;margin-left:248.65pt;margin-top:190pt;width:56.65pt;height:34.6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 xml:space="preserve">Open </w:t>
                      </w:r>
                    </w:p>
                  </w:txbxContent>
                </v:textbox>
              </v:oval>
            </w:pict>
          </mc:Fallback>
        </mc:AlternateContent>
      </w:r>
      <w:r w:rsidRPr="00EC1C70">
        <w:rPr>
          <w:noProof/>
          <w:lang w:val="en-US" w:eastAsia="en-US" w:bidi="pa-IN"/>
        </w:rPr>
        <mc:AlternateContent>
          <mc:Choice Requires="wps">
            <w:drawing>
              <wp:anchor distT="0" distB="0" distL="114300" distR="114300" simplePos="0" relativeHeight="252017664" behindDoc="0" locked="0" layoutInCell="1" allowOverlap="1" wp14:anchorId="42AEC84C" wp14:editId="4646E992">
                <wp:simplePos x="0" y="0"/>
                <wp:positionH relativeFrom="column">
                  <wp:posOffset>999067</wp:posOffset>
                </wp:positionH>
                <wp:positionV relativeFrom="paragraph">
                  <wp:posOffset>2370667</wp:posOffset>
                </wp:positionV>
                <wp:extent cx="1405466" cy="660400"/>
                <wp:effectExtent l="57150" t="38100" r="80645" b="101600"/>
                <wp:wrapNone/>
                <wp:docPr id="5" name="Oval 5"/>
                <wp:cNvGraphicFramePr/>
                <a:graphic xmlns:a="http://schemas.openxmlformats.org/drawingml/2006/main">
                  <a:graphicData uri="http://schemas.microsoft.com/office/word/2010/wordprocessingShape">
                    <wps:wsp>
                      <wps:cNvSpPr/>
                      <wps:spPr>
                        <a:xfrm>
                          <a:off x="0" y="0"/>
                          <a:ext cx="1405466" cy="660400"/>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Existing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EC84C" id="Oval 5" o:spid="_x0000_s1080" style="position:absolute;margin-left:78.65pt;margin-top:186.65pt;width:110.65pt;height:5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Existing User</w:t>
                      </w:r>
                    </w:p>
                  </w:txbxContent>
                </v:textbox>
              </v:oval>
            </w:pict>
          </mc:Fallback>
        </mc:AlternateContent>
      </w:r>
      <w:r w:rsidRPr="00EC1C70">
        <w:rPr>
          <w:noProof/>
          <w:lang w:val="en-US" w:eastAsia="en-US" w:bidi="pa-IN"/>
        </w:rPr>
        <mc:AlternateContent>
          <mc:Choice Requires="wps">
            <w:drawing>
              <wp:anchor distT="0" distB="0" distL="114300" distR="114300" simplePos="0" relativeHeight="252012544" behindDoc="0" locked="0" layoutInCell="1" allowOverlap="1" wp14:anchorId="297B5757" wp14:editId="7BD25B26">
                <wp:simplePos x="0" y="0"/>
                <wp:positionH relativeFrom="column">
                  <wp:posOffset>4123267</wp:posOffset>
                </wp:positionH>
                <wp:positionV relativeFrom="paragraph">
                  <wp:posOffset>-228601</wp:posOffset>
                </wp:positionV>
                <wp:extent cx="1236133" cy="643467"/>
                <wp:effectExtent l="57150" t="38100" r="78740" b="99695"/>
                <wp:wrapNone/>
                <wp:docPr id="4" name="Oval 4"/>
                <wp:cNvGraphicFramePr/>
                <a:graphic xmlns:a="http://schemas.openxmlformats.org/drawingml/2006/main">
                  <a:graphicData uri="http://schemas.microsoft.com/office/word/2010/wordprocessingShape">
                    <wps:wsp>
                      <wps:cNvSpPr/>
                      <wps:spPr>
                        <a:xfrm>
                          <a:off x="0" y="0"/>
                          <a:ext cx="1236133" cy="643467"/>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Play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7B5757" id="Oval 4" o:spid="_x0000_s1081" style="position:absolute;margin-left:324.65pt;margin-top:-18pt;width:97.35pt;height:50.65pt;z-index:25201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Play Song</w:t>
                      </w:r>
                    </w:p>
                  </w:txbxContent>
                </v:textbox>
              </v:oval>
            </w:pict>
          </mc:Fallback>
        </mc:AlternateContent>
      </w:r>
      <w:r w:rsidRPr="00EC1C70">
        <w:rPr>
          <w:noProof/>
          <w:lang w:val="en-US" w:eastAsia="en-US" w:bidi="pa-IN"/>
        </w:rPr>
        <mc:AlternateContent>
          <mc:Choice Requires="wps">
            <w:drawing>
              <wp:anchor distT="0" distB="0" distL="114300" distR="114300" simplePos="0" relativeHeight="251999232" behindDoc="0" locked="0" layoutInCell="1" allowOverlap="1" wp14:anchorId="46B9F3D0" wp14:editId="66CB4FFF">
                <wp:simplePos x="0" y="0"/>
                <wp:positionH relativeFrom="column">
                  <wp:posOffset>8255</wp:posOffset>
                </wp:positionH>
                <wp:positionV relativeFrom="paragraph">
                  <wp:posOffset>1370330</wp:posOffset>
                </wp:positionV>
                <wp:extent cx="948055" cy="490855"/>
                <wp:effectExtent l="57150" t="38100" r="80645" b="99695"/>
                <wp:wrapNone/>
                <wp:docPr id="46" name="Rectangle 46"/>
                <wp:cNvGraphicFramePr/>
                <a:graphic xmlns:a="http://schemas.openxmlformats.org/drawingml/2006/main">
                  <a:graphicData uri="http://schemas.microsoft.com/office/word/2010/wordprocessingShape">
                    <wps:wsp>
                      <wps:cNvSpPr/>
                      <wps:spPr>
                        <a:xfrm>
                          <a:off x="0" y="0"/>
                          <a:ext cx="948055" cy="490855"/>
                        </a:xfrm>
                        <a:prstGeom prst="rect">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9F3D0" id="Rectangle 46" o:spid="_x0000_s1082" style="position:absolute;margin-left:.65pt;margin-top:107.9pt;width:74.65pt;height:38.6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User</w:t>
                      </w:r>
                    </w:p>
                  </w:txbxContent>
                </v:textbox>
              </v:rect>
            </w:pict>
          </mc:Fallback>
        </mc:AlternateContent>
      </w:r>
    </w:p>
    <w:p w:rsidR="00E62FC4" w:rsidRPr="00EC1C70" w:rsidRDefault="00047DC2" w:rsidP="003A5C0B">
      <w:pPr>
        <w:tabs>
          <w:tab w:val="left" w:pos="7110"/>
        </w:tabs>
        <w:jc w:val="both"/>
        <w:rPr>
          <w:rFonts w:ascii="Times New Roman" w:hAnsi="Times New Roman" w:cs="Times New Roman"/>
          <w:b/>
          <w:bCs/>
          <w:sz w:val="28"/>
          <w:szCs w:val="28"/>
        </w:rPr>
      </w:pPr>
      <w:r w:rsidRPr="00EC1C70">
        <w:rPr>
          <w:noProof/>
          <w:lang w:val="en-US" w:eastAsia="en-US" w:bidi="pa-IN"/>
        </w:rPr>
        <mc:AlternateContent>
          <mc:Choice Requires="wps">
            <w:drawing>
              <wp:anchor distT="0" distB="0" distL="114300" distR="114300" simplePos="0" relativeHeight="252004352" behindDoc="0" locked="0" layoutInCell="1" allowOverlap="1" wp14:anchorId="32A41432" wp14:editId="5BA792DC">
                <wp:simplePos x="0" y="0"/>
                <wp:positionH relativeFrom="column">
                  <wp:posOffset>1095375</wp:posOffset>
                </wp:positionH>
                <wp:positionV relativeFrom="paragraph">
                  <wp:posOffset>42545</wp:posOffset>
                </wp:positionV>
                <wp:extent cx="1104900" cy="676275"/>
                <wp:effectExtent l="57150" t="38100" r="76200" b="104775"/>
                <wp:wrapNone/>
                <wp:docPr id="45" name="Oval 45"/>
                <wp:cNvGraphicFramePr/>
                <a:graphic xmlns:a="http://schemas.openxmlformats.org/drawingml/2006/main">
                  <a:graphicData uri="http://schemas.microsoft.com/office/word/2010/wordprocessingShape">
                    <wps:wsp>
                      <wps:cNvSpPr/>
                      <wps:spPr>
                        <a:xfrm>
                          <a:off x="0" y="0"/>
                          <a:ext cx="1104900" cy="676275"/>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Open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41432" id="Oval 45" o:spid="_x0000_s1083" style="position:absolute;left:0;text-align:left;margin-left:86.25pt;margin-top:3.35pt;width:87pt;height:53.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Open Website</w:t>
                      </w:r>
                    </w:p>
                  </w:txbxContent>
                </v:textbox>
              </v:oval>
            </w:pict>
          </mc:Fallback>
        </mc:AlternateContent>
      </w: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047DC2" w:rsidP="003A5C0B">
      <w:pPr>
        <w:tabs>
          <w:tab w:val="left" w:pos="7110"/>
        </w:tabs>
        <w:jc w:val="both"/>
        <w:rPr>
          <w:rFonts w:ascii="Times New Roman" w:hAnsi="Times New Roman" w:cs="Times New Roman"/>
          <w:sz w:val="28"/>
          <w:szCs w:val="28"/>
        </w:rPr>
      </w:pPr>
      <w:r w:rsidRPr="00EC1C70">
        <w:rPr>
          <w:noProof/>
          <w:lang w:val="en-US" w:eastAsia="en-US" w:bidi="pa-IN"/>
        </w:rPr>
        <mc:AlternateContent>
          <mc:Choice Requires="wps">
            <w:drawing>
              <wp:anchor distT="0" distB="0" distL="114300" distR="114300" simplePos="0" relativeHeight="252058624" behindDoc="0" locked="0" layoutInCell="1" allowOverlap="1" wp14:anchorId="18431374" wp14:editId="604DFE6A">
                <wp:simplePos x="0" y="0"/>
                <wp:positionH relativeFrom="column">
                  <wp:posOffset>4733925</wp:posOffset>
                </wp:positionH>
                <wp:positionV relativeFrom="paragraph">
                  <wp:posOffset>219710</wp:posOffset>
                </wp:positionV>
                <wp:extent cx="1352550" cy="663575"/>
                <wp:effectExtent l="57150" t="38100" r="76200" b="98425"/>
                <wp:wrapNone/>
                <wp:docPr id="34" name="Oval 34"/>
                <wp:cNvGraphicFramePr/>
                <a:graphic xmlns:a="http://schemas.openxmlformats.org/drawingml/2006/main">
                  <a:graphicData uri="http://schemas.microsoft.com/office/word/2010/wordprocessingShape">
                    <wps:wsp>
                      <wps:cNvSpPr/>
                      <wps:spPr>
                        <a:xfrm>
                          <a:off x="0" y="0"/>
                          <a:ext cx="1352550" cy="663575"/>
                        </a:xfrm>
                        <a:prstGeom prst="ellipse">
                          <a:avLst/>
                        </a:prstGeom>
                      </wps:spPr>
                      <wps:style>
                        <a:lnRef idx="1">
                          <a:schemeClr val="dk1"/>
                        </a:lnRef>
                        <a:fillRef idx="2">
                          <a:schemeClr val="dk1"/>
                        </a:fillRef>
                        <a:effectRef idx="1">
                          <a:schemeClr val="dk1"/>
                        </a:effectRef>
                        <a:fontRef idx="minor">
                          <a:schemeClr val="dk1"/>
                        </a:fontRef>
                      </wps:style>
                      <wps:txbx>
                        <w:txbxContent>
                          <w:p w:rsidR="00154652" w:rsidRDefault="00154652" w:rsidP="00E62FC4">
                            <w:pPr>
                              <w:jc w:val="center"/>
                            </w:pPr>
                            <w:r>
                              <w:t>Search 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1374" id="Oval 34" o:spid="_x0000_s1084" style="position:absolute;left:0;text-align:left;margin-left:372.75pt;margin-top:17.3pt;width:106.5pt;height:52.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154652" w:rsidRDefault="00154652" w:rsidP="00E62FC4">
                      <w:pPr>
                        <w:jc w:val="center"/>
                      </w:pPr>
                      <w:r>
                        <w:t>Search Music</w:t>
                      </w:r>
                    </w:p>
                  </w:txbxContent>
                </v:textbox>
              </v:oval>
            </w:pict>
          </mc:Fallback>
        </mc:AlternateContent>
      </w: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Default="00E62FC4" w:rsidP="003A5C0B">
      <w:pPr>
        <w:tabs>
          <w:tab w:val="left" w:pos="7110"/>
        </w:tabs>
        <w:jc w:val="both"/>
        <w:rPr>
          <w:rFonts w:ascii="Times New Roman" w:hAnsi="Times New Roman" w:cs="Times New Roman"/>
          <w:sz w:val="28"/>
          <w:szCs w:val="28"/>
        </w:rPr>
      </w:pPr>
    </w:p>
    <w:p w:rsidR="003A5C0B" w:rsidRDefault="003A5C0B" w:rsidP="003A5C0B">
      <w:pPr>
        <w:tabs>
          <w:tab w:val="left" w:pos="7110"/>
        </w:tabs>
        <w:jc w:val="both"/>
        <w:rPr>
          <w:rFonts w:ascii="Times New Roman" w:hAnsi="Times New Roman" w:cs="Times New Roman"/>
          <w:sz w:val="28"/>
          <w:szCs w:val="28"/>
        </w:rPr>
      </w:pPr>
    </w:p>
    <w:p w:rsidR="003A5C0B" w:rsidRDefault="003A5C0B" w:rsidP="003A5C0B">
      <w:pPr>
        <w:tabs>
          <w:tab w:val="left" w:pos="7110"/>
        </w:tabs>
        <w:jc w:val="both"/>
        <w:rPr>
          <w:rFonts w:ascii="Times New Roman" w:hAnsi="Times New Roman" w:cs="Times New Roman"/>
          <w:sz w:val="28"/>
          <w:szCs w:val="28"/>
        </w:rPr>
      </w:pPr>
    </w:p>
    <w:p w:rsidR="003A5C0B" w:rsidRDefault="003A5C0B" w:rsidP="003A5C0B">
      <w:pPr>
        <w:tabs>
          <w:tab w:val="left" w:pos="7110"/>
        </w:tabs>
        <w:jc w:val="both"/>
        <w:rPr>
          <w:rFonts w:ascii="Times New Roman" w:hAnsi="Times New Roman" w:cs="Times New Roman"/>
          <w:sz w:val="28"/>
          <w:szCs w:val="28"/>
        </w:rPr>
      </w:pPr>
    </w:p>
    <w:p w:rsidR="003A5C0B" w:rsidRDefault="003A5C0B" w:rsidP="003A5C0B">
      <w:pPr>
        <w:tabs>
          <w:tab w:val="left" w:pos="7110"/>
        </w:tabs>
        <w:jc w:val="both"/>
        <w:rPr>
          <w:rFonts w:ascii="Times New Roman" w:hAnsi="Times New Roman" w:cs="Times New Roman"/>
          <w:sz w:val="28"/>
          <w:szCs w:val="28"/>
        </w:rPr>
      </w:pPr>
    </w:p>
    <w:p w:rsidR="003A5C0B" w:rsidRPr="00EC1C70" w:rsidRDefault="003A5C0B"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E62FC4" w:rsidRPr="00EC1C70" w:rsidRDefault="00E62FC4" w:rsidP="003A5C0B">
      <w:pPr>
        <w:tabs>
          <w:tab w:val="left" w:pos="7110"/>
        </w:tabs>
        <w:jc w:val="both"/>
        <w:rPr>
          <w:rFonts w:ascii="Times New Roman" w:hAnsi="Times New Roman" w:cs="Times New Roman"/>
          <w:sz w:val="28"/>
          <w:szCs w:val="28"/>
        </w:rPr>
      </w:pPr>
    </w:p>
    <w:p w:rsidR="003A5C0B" w:rsidRDefault="003A5C0B" w:rsidP="003A5C0B">
      <w:pPr>
        <w:suppressAutoHyphens w:val="0"/>
        <w:spacing w:after="0"/>
        <w:rPr>
          <w:rFonts w:ascii="Times New Roman" w:hAnsi="Times New Roman" w:cs="Times New Roman"/>
          <w:b/>
          <w:bCs/>
          <w:sz w:val="28"/>
          <w:szCs w:val="28"/>
        </w:rPr>
      </w:pPr>
    </w:p>
    <w:p w:rsidR="003A5C0B" w:rsidRDefault="003A5C0B" w:rsidP="003A5C0B">
      <w:pPr>
        <w:suppressAutoHyphens w:val="0"/>
        <w:spacing w:after="0"/>
        <w:rPr>
          <w:rFonts w:ascii="Times New Roman" w:hAnsi="Times New Roman" w:cs="Times New Roman"/>
          <w:b/>
          <w:bCs/>
          <w:sz w:val="44"/>
          <w:szCs w:val="44"/>
        </w:rPr>
      </w:pPr>
    </w:p>
    <w:p w:rsidR="003A5C0B" w:rsidRDefault="003A5C0B" w:rsidP="003A5C0B">
      <w:pPr>
        <w:suppressAutoHyphens w:val="0"/>
        <w:spacing w:after="0"/>
        <w:rPr>
          <w:rFonts w:ascii="Times New Roman" w:hAnsi="Times New Roman" w:cs="Times New Roman"/>
          <w:b/>
          <w:bCs/>
          <w:sz w:val="44"/>
          <w:szCs w:val="44"/>
        </w:rPr>
      </w:pPr>
    </w:p>
    <w:p w:rsidR="00E62FC4" w:rsidRPr="00EC1C70" w:rsidRDefault="00E62FC4" w:rsidP="003A5C0B">
      <w:pPr>
        <w:suppressAutoHyphens w:val="0"/>
        <w:spacing w:after="0"/>
        <w:jc w:val="center"/>
        <w:rPr>
          <w:rFonts w:ascii="Times New Roman" w:hAnsi="Times New Roman" w:cs="Times New Roman"/>
          <w:b/>
          <w:bCs/>
          <w:sz w:val="44"/>
          <w:szCs w:val="44"/>
        </w:rPr>
      </w:pPr>
      <w:r w:rsidRPr="00EC1C70">
        <w:rPr>
          <w:rFonts w:ascii="Times New Roman" w:hAnsi="Times New Roman" w:cs="Times New Roman"/>
          <w:b/>
          <w:bCs/>
          <w:sz w:val="44"/>
          <w:szCs w:val="44"/>
        </w:rPr>
        <w:lastRenderedPageBreak/>
        <w:t>Implementation:</w:t>
      </w:r>
    </w:p>
    <w:p w:rsidR="00E62FC4" w:rsidRPr="00047DC2" w:rsidRDefault="00E62FC4" w:rsidP="003A5C0B">
      <w:pPr>
        <w:pStyle w:val="DefinitionTerm"/>
        <w:spacing w:before="100" w:after="100" w:line="276" w:lineRule="auto"/>
        <w:jc w:val="both"/>
        <w:rPr>
          <w:b/>
          <w:bCs/>
          <w:sz w:val="32"/>
          <w:szCs w:val="32"/>
        </w:rPr>
      </w:pPr>
      <w:r w:rsidRPr="00EC1C70">
        <w:rPr>
          <w:b/>
          <w:bCs/>
          <w:sz w:val="32"/>
          <w:szCs w:val="32"/>
        </w:rPr>
        <w:t>Software Development Life Cycle</w:t>
      </w:r>
    </w:p>
    <w:p w:rsidR="00E62FC4" w:rsidRPr="00EC1C70" w:rsidRDefault="00E62FC4" w:rsidP="003A5C0B">
      <w:pPr>
        <w:jc w:val="both"/>
        <w:rPr>
          <w:rFonts w:ascii="Times New Roman" w:hAnsi="Times New Roman" w:cs="Times New Roman"/>
          <w:sz w:val="24"/>
          <w:szCs w:val="24"/>
        </w:rPr>
      </w:pPr>
      <w:r w:rsidRPr="00EC1C70">
        <w:rPr>
          <w:rFonts w:ascii="Times New Roman" w:hAnsi="Times New Roman" w:cs="Times New Roman"/>
          <w:sz w:val="24"/>
          <w:szCs w:val="24"/>
        </w:rPr>
        <w:t>The Systems Development Life Cycle (SDLC) is a conceptual model used in project management that describes the stages involved in an information system development project from an initial feasibility study through maintenance of the completed application. Various SDLC methodologies have been developed to guide the processes involved including the waterfall model (the original SDLC method), rapid application development(RAD), joint application development (JAD), the fountain model and the spiral model. Mostly, several models are combined into some sort of hybrid methodology. Documentation is crucial regardless of the type of model chosen or devised for any application, and is usually done in parallel with the development process. Some methods work better for specific types of projects, but in the final analysis, the most important factor for the success of a project may be how closely particular plan was followed.  The following figure shows a general life cycle Process in software development:</w:t>
      </w:r>
    </w:p>
    <w:p w:rsidR="00E62FC4" w:rsidRPr="00EC1C70" w:rsidRDefault="00E62FC4" w:rsidP="003A5C0B">
      <w:pPr>
        <w:tabs>
          <w:tab w:val="left" w:pos="3960"/>
        </w:tabs>
        <w:jc w:val="center"/>
        <w:rPr>
          <w:rFonts w:ascii="Times New Roman" w:hAnsi="Times New Roman" w:cs="Times New Roman"/>
          <w:b/>
          <w:bCs/>
          <w:sz w:val="24"/>
          <w:szCs w:val="24"/>
        </w:rPr>
      </w:pPr>
      <w:r w:rsidRPr="00EC1C70">
        <w:rPr>
          <w:rFonts w:ascii="Times New Roman" w:hAnsi="Times New Roman" w:cs="Times New Roman"/>
          <w:b/>
          <w:noProof/>
          <w:sz w:val="24"/>
          <w:szCs w:val="24"/>
          <w:lang w:val="en-US" w:eastAsia="en-US" w:bidi="pa-IN"/>
        </w:rPr>
        <w:drawing>
          <wp:inline distT="0" distB="0" distL="0" distR="0" wp14:anchorId="5831BE24" wp14:editId="07586045">
            <wp:extent cx="5036185" cy="35464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6185" cy="3546475"/>
                    </a:xfrm>
                    <a:prstGeom prst="rect">
                      <a:avLst/>
                    </a:prstGeom>
                    <a:noFill/>
                    <a:ln>
                      <a:noFill/>
                    </a:ln>
                  </pic:spPr>
                </pic:pic>
              </a:graphicData>
            </a:graphic>
          </wp:inline>
        </w:drawing>
      </w:r>
    </w:p>
    <w:p w:rsidR="00E62FC4" w:rsidRPr="00EC1C70" w:rsidRDefault="00E62FC4" w:rsidP="003A5C0B">
      <w:pPr>
        <w:tabs>
          <w:tab w:val="left" w:pos="3960"/>
        </w:tabs>
        <w:jc w:val="both"/>
        <w:rPr>
          <w:rFonts w:ascii="Times New Roman" w:hAnsi="Times New Roman" w:cs="Times New Roman"/>
          <w:b/>
          <w:bCs/>
          <w:sz w:val="24"/>
          <w:szCs w:val="24"/>
        </w:rPr>
      </w:pPr>
      <w:r w:rsidRPr="00EC1C70">
        <w:rPr>
          <w:rFonts w:ascii="Times New Roman" w:hAnsi="Times New Roman" w:cs="Times New Roman"/>
          <w:b/>
          <w:bCs/>
          <w:sz w:val="24"/>
          <w:szCs w:val="24"/>
        </w:rPr>
        <w:t>Figure4.1-Software development Lifecycle</w:t>
      </w:r>
    </w:p>
    <w:p w:rsidR="00E62FC4" w:rsidRPr="00EC1C70" w:rsidRDefault="00E62FC4" w:rsidP="003A5C0B">
      <w:pPr>
        <w:jc w:val="both"/>
        <w:rPr>
          <w:rFonts w:ascii="Times New Roman" w:hAnsi="Times New Roman" w:cs="Times New Roman"/>
          <w:sz w:val="24"/>
          <w:szCs w:val="24"/>
        </w:rPr>
      </w:pPr>
    </w:p>
    <w:p w:rsidR="00E62FC4" w:rsidRPr="00EC1C70" w:rsidRDefault="00E62FC4" w:rsidP="003A5C0B">
      <w:pPr>
        <w:jc w:val="both"/>
        <w:rPr>
          <w:rFonts w:ascii="Times New Roman" w:hAnsi="Times New Roman" w:cs="Times New Roman"/>
          <w:sz w:val="24"/>
          <w:szCs w:val="24"/>
        </w:rPr>
      </w:pPr>
    </w:p>
    <w:p w:rsidR="00047DC2" w:rsidRPr="00EC1C70" w:rsidRDefault="00E62FC4" w:rsidP="003A5C0B">
      <w:pPr>
        <w:jc w:val="both"/>
        <w:rPr>
          <w:rFonts w:ascii="Times New Roman" w:hAnsi="Times New Roman" w:cs="Times New Roman"/>
          <w:sz w:val="24"/>
          <w:szCs w:val="24"/>
        </w:rPr>
      </w:pPr>
      <w:r w:rsidRPr="00EC1C70">
        <w:rPr>
          <w:rFonts w:ascii="Times New Roman" w:hAnsi="Times New Roman" w:cs="Times New Roman"/>
          <w:sz w:val="24"/>
          <w:szCs w:val="24"/>
        </w:rPr>
        <w:t>The most common steps in all the development methodologies are as follows:</w:t>
      </w:r>
    </w:p>
    <w:p w:rsidR="00E62FC4" w:rsidRPr="00EC1C70" w:rsidRDefault="00E62FC4" w:rsidP="003A5C0B">
      <w:pPr>
        <w:pStyle w:val="ListParagraph"/>
        <w:widowControl w:val="0"/>
        <w:numPr>
          <w:ilvl w:val="0"/>
          <w:numId w:val="40"/>
        </w:numPr>
        <w:autoSpaceDE w:val="0"/>
        <w:autoSpaceDN w:val="0"/>
        <w:adjustRightInd w:val="0"/>
        <w:spacing w:before="100" w:after="100"/>
        <w:contextualSpacing w:val="0"/>
        <w:jc w:val="both"/>
        <w:rPr>
          <w:rFonts w:ascii="Times New Roman" w:hAnsi="Times New Roman" w:cs="Times New Roman"/>
          <w:b/>
          <w:bCs/>
          <w:sz w:val="24"/>
          <w:szCs w:val="24"/>
        </w:rPr>
      </w:pPr>
      <w:r w:rsidRPr="00EC1C70">
        <w:rPr>
          <w:rFonts w:ascii="Times New Roman" w:hAnsi="Times New Roman" w:cs="Times New Roman"/>
          <w:b/>
          <w:bCs/>
          <w:sz w:val="28"/>
          <w:szCs w:val="28"/>
        </w:rPr>
        <w:lastRenderedPageBreak/>
        <w:t>System/Information Engineering and Modelling</w:t>
      </w:r>
      <w:r w:rsidRPr="00EC1C70">
        <w:rPr>
          <w:rFonts w:ascii="Times New Roman" w:hAnsi="Times New Roman" w:cs="Times New Roman"/>
          <w:b/>
          <w:bCs/>
          <w:sz w:val="24"/>
          <w:szCs w:val="24"/>
        </w:rPr>
        <w:t xml:space="preserve">: </w:t>
      </w:r>
    </w:p>
    <w:p w:rsidR="003A5C0B" w:rsidRDefault="00E62FC4" w:rsidP="003A5C0B">
      <w:pPr>
        <w:widowControl w:val="0"/>
        <w:autoSpaceDE w:val="0"/>
        <w:autoSpaceDN w:val="0"/>
        <w:adjustRightInd w:val="0"/>
        <w:spacing w:before="100" w:after="100"/>
        <w:jc w:val="both"/>
        <w:rPr>
          <w:rFonts w:ascii="Times New Roman" w:hAnsi="Times New Roman" w:cs="Times New Roman"/>
          <w:sz w:val="24"/>
          <w:szCs w:val="24"/>
        </w:rPr>
      </w:pPr>
      <w:r w:rsidRPr="00EC1C70">
        <w:rPr>
          <w:rFonts w:ascii="Times New Roman" w:hAnsi="Times New Roman" w:cs="Times New Roman"/>
          <w:sz w:val="24"/>
          <w:szCs w:val="24"/>
        </w:rPr>
        <w:t>As software is always of a large system (or business), work begins by establishing the requirements for all system elements and then allocating some subset of these requirements to software. This system view is essential when the software must interface with other elements such as hardware, people and other resources. System is the basic and very critical requirement for the existence of software in any entity. So if the system is not in place, the system should be engineered and put in place. In some cases, to extract the maximum output, the system should be re-engineered and spruced up. Once the ideal system is engineered or tuned, the development team studies the software requirement for the system.</w:t>
      </w:r>
    </w:p>
    <w:p w:rsidR="003A5C0B" w:rsidRPr="00EC1C70" w:rsidRDefault="003A5C0B" w:rsidP="003A5C0B">
      <w:pPr>
        <w:widowControl w:val="0"/>
        <w:autoSpaceDE w:val="0"/>
        <w:autoSpaceDN w:val="0"/>
        <w:adjustRightInd w:val="0"/>
        <w:spacing w:before="100" w:after="100"/>
        <w:jc w:val="both"/>
        <w:rPr>
          <w:rFonts w:ascii="Times New Roman" w:hAnsi="Times New Roman" w:cs="Times New Roman"/>
          <w:sz w:val="24"/>
          <w:szCs w:val="24"/>
        </w:rPr>
      </w:pPr>
    </w:p>
    <w:p w:rsidR="00E62FC4" w:rsidRPr="00EC1C70" w:rsidRDefault="00E62FC4" w:rsidP="003A5C0B">
      <w:pPr>
        <w:pStyle w:val="ListParagraph"/>
        <w:widowControl w:val="0"/>
        <w:numPr>
          <w:ilvl w:val="0"/>
          <w:numId w:val="26"/>
        </w:numPr>
        <w:autoSpaceDE w:val="0"/>
        <w:autoSpaceDN w:val="0"/>
        <w:adjustRightInd w:val="0"/>
        <w:spacing w:before="100" w:after="100"/>
        <w:contextualSpacing w:val="0"/>
        <w:jc w:val="both"/>
        <w:rPr>
          <w:rFonts w:ascii="Times New Roman" w:hAnsi="Times New Roman" w:cs="Times New Roman"/>
          <w:sz w:val="24"/>
          <w:szCs w:val="24"/>
        </w:rPr>
      </w:pPr>
      <w:r w:rsidRPr="00EC1C70">
        <w:rPr>
          <w:rFonts w:ascii="Times New Roman" w:hAnsi="Times New Roman" w:cs="Times New Roman"/>
          <w:b/>
          <w:bCs/>
          <w:sz w:val="28"/>
          <w:szCs w:val="28"/>
        </w:rPr>
        <w:t>Software Requirement Analysis:</w:t>
      </w:r>
    </w:p>
    <w:p w:rsidR="00E62FC4" w:rsidRPr="00EC1C70" w:rsidRDefault="00E62FC4" w:rsidP="003A5C0B">
      <w:pPr>
        <w:widowControl w:val="0"/>
        <w:autoSpaceDE w:val="0"/>
        <w:autoSpaceDN w:val="0"/>
        <w:adjustRightInd w:val="0"/>
        <w:spacing w:before="100" w:after="100"/>
        <w:jc w:val="both"/>
        <w:rPr>
          <w:rFonts w:ascii="Times New Roman" w:hAnsi="Times New Roman" w:cs="Times New Roman"/>
          <w:sz w:val="24"/>
          <w:szCs w:val="24"/>
        </w:rPr>
      </w:pPr>
      <w:r w:rsidRPr="00EC1C70">
        <w:rPr>
          <w:rFonts w:ascii="Times New Roman" w:hAnsi="Times New Roman" w:cs="Times New Roman"/>
          <w:sz w:val="24"/>
          <w:szCs w:val="24"/>
        </w:rPr>
        <w:t>This process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To understand the nature of the program(s) to be built, the system engineer or "Analyst" must understand the information domain for the software, as well as required function, behavior, performance and interfacing. The essential purpose of this phase is to find the need and to define the problem that needs to be solved.</w:t>
      </w:r>
    </w:p>
    <w:p w:rsidR="00E62FC4" w:rsidRPr="00EC1C70" w:rsidRDefault="00E62FC4" w:rsidP="003A5C0B">
      <w:pPr>
        <w:pStyle w:val="ListParagraph"/>
        <w:widowControl w:val="0"/>
        <w:numPr>
          <w:ilvl w:val="0"/>
          <w:numId w:val="26"/>
        </w:numPr>
        <w:autoSpaceDE w:val="0"/>
        <w:autoSpaceDN w:val="0"/>
        <w:adjustRightInd w:val="0"/>
        <w:spacing w:before="100" w:after="100"/>
        <w:contextualSpacing w:val="0"/>
        <w:jc w:val="both"/>
        <w:rPr>
          <w:rFonts w:ascii="Times New Roman" w:hAnsi="Times New Roman" w:cs="Times New Roman"/>
          <w:sz w:val="24"/>
          <w:szCs w:val="24"/>
        </w:rPr>
      </w:pPr>
      <w:r w:rsidRPr="00EC1C70">
        <w:rPr>
          <w:rFonts w:ascii="Times New Roman" w:hAnsi="Times New Roman" w:cs="Times New Roman"/>
          <w:b/>
          <w:bCs/>
          <w:sz w:val="28"/>
          <w:szCs w:val="28"/>
        </w:rPr>
        <w:t>System Analysis and Design:</w:t>
      </w:r>
    </w:p>
    <w:p w:rsidR="00E62FC4" w:rsidRPr="00EC1C70" w:rsidRDefault="00E62FC4" w:rsidP="003A5C0B">
      <w:pPr>
        <w:widowControl w:val="0"/>
        <w:autoSpaceDE w:val="0"/>
        <w:autoSpaceDN w:val="0"/>
        <w:adjustRightInd w:val="0"/>
        <w:spacing w:before="100" w:after="100"/>
        <w:jc w:val="both"/>
        <w:rPr>
          <w:rFonts w:ascii="Times New Roman" w:hAnsi="Times New Roman" w:cs="Times New Roman"/>
          <w:sz w:val="24"/>
          <w:szCs w:val="24"/>
        </w:rPr>
      </w:pPr>
      <w:r w:rsidRPr="00EC1C70">
        <w:rPr>
          <w:rFonts w:ascii="Times New Roman" w:hAnsi="Times New Roman" w:cs="Times New Roman"/>
          <w:sz w:val="24"/>
          <w:szCs w:val="24"/>
        </w:rPr>
        <w:t>In this phase, the software development process, the software's overall structure and its nuances are defined. A software development model is thus created. Analysis and Design are very crucial in the whole development cycle. Any glitch in the design phase could be very expensive to solve in the later stage of the software development. Much care is taken during this phase. The logical system of the product is developed in this phase.</w:t>
      </w:r>
      <w:r w:rsidRPr="00EC1C70">
        <w:rPr>
          <w:rFonts w:ascii="Times New Roman" w:hAnsi="Times New Roman" w:cs="Times New Roman"/>
          <w:sz w:val="24"/>
          <w:szCs w:val="24"/>
        </w:rPr>
        <w:tab/>
      </w:r>
    </w:p>
    <w:p w:rsidR="00E62FC4" w:rsidRPr="00EC1C70" w:rsidRDefault="00E62FC4" w:rsidP="003A5C0B">
      <w:pPr>
        <w:pStyle w:val="ListParagraph"/>
        <w:numPr>
          <w:ilvl w:val="0"/>
          <w:numId w:val="26"/>
        </w:numPr>
        <w:tabs>
          <w:tab w:val="left" w:pos="3960"/>
        </w:tabs>
        <w:contextualSpacing w:val="0"/>
        <w:jc w:val="both"/>
        <w:rPr>
          <w:rFonts w:ascii="Times New Roman" w:hAnsi="Times New Roman" w:cs="Times New Roman"/>
          <w:sz w:val="24"/>
          <w:szCs w:val="24"/>
        </w:rPr>
      </w:pPr>
      <w:r w:rsidRPr="00EC1C70">
        <w:rPr>
          <w:rFonts w:ascii="Times New Roman" w:hAnsi="Times New Roman" w:cs="Times New Roman"/>
          <w:b/>
          <w:bCs/>
          <w:sz w:val="28"/>
          <w:szCs w:val="28"/>
        </w:rPr>
        <w:t>Code Generation:</w:t>
      </w:r>
    </w:p>
    <w:p w:rsidR="00E62FC4" w:rsidRPr="00EC1C70" w:rsidRDefault="00E62FC4" w:rsidP="003A5C0B">
      <w:pPr>
        <w:tabs>
          <w:tab w:val="left" w:pos="3960"/>
        </w:tabs>
        <w:jc w:val="both"/>
        <w:rPr>
          <w:rFonts w:ascii="Times New Roman" w:hAnsi="Times New Roman" w:cs="Times New Roman"/>
          <w:sz w:val="24"/>
          <w:szCs w:val="24"/>
        </w:rPr>
      </w:pPr>
      <w:r w:rsidRPr="00EC1C70">
        <w:rPr>
          <w:rFonts w:ascii="Times New Roman" w:hAnsi="Times New Roman" w:cs="Times New Roman"/>
          <w:sz w:val="24"/>
          <w:szCs w:val="24"/>
        </w:rPr>
        <w:t>The design must be translated into a machine-readable form. The code generation step performs this task. If the design is performed in a detailed manner, code generation can be accomplished without much complication. Programming tools like compilers, interpreters, debuggersetc are used to generate the code. Different high levelprogramming languages are used for coding. With respect to the type of application, the right programming language is chosen.</w:t>
      </w:r>
    </w:p>
    <w:p w:rsidR="00E62FC4" w:rsidRDefault="00E62FC4" w:rsidP="003A5C0B">
      <w:pPr>
        <w:rPr>
          <w:rFonts w:ascii="Times New Roman" w:hAnsi="Times New Roman" w:cs="Times New Roman"/>
          <w:b/>
          <w:bCs/>
          <w:sz w:val="40"/>
          <w:szCs w:val="40"/>
        </w:rPr>
      </w:pPr>
    </w:p>
    <w:p w:rsidR="003A5C0B" w:rsidRDefault="003A5C0B" w:rsidP="003A5C0B">
      <w:pPr>
        <w:rPr>
          <w:rFonts w:ascii="Times New Roman" w:hAnsi="Times New Roman" w:cs="Times New Roman"/>
          <w:b/>
          <w:bCs/>
          <w:sz w:val="40"/>
          <w:szCs w:val="40"/>
        </w:rPr>
      </w:pPr>
    </w:p>
    <w:p w:rsidR="009E0A2D" w:rsidRDefault="009E0A2D" w:rsidP="003A5C0B">
      <w:pPr>
        <w:rPr>
          <w:rFonts w:ascii="Times New Roman" w:hAnsi="Times New Roman" w:cs="Times New Roman"/>
          <w:b/>
          <w:bCs/>
          <w:sz w:val="40"/>
          <w:szCs w:val="40"/>
        </w:rPr>
      </w:pPr>
    </w:p>
    <w:p w:rsidR="00E62FC4" w:rsidRPr="00EC1C70" w:rsidRDefault="00E62FC4" w:rsidP="003A5C0B">
      <w:pPr>
        <w:rPr>
          <w:rFonts w:ascii="Times New Roman" w:hAnsi="Times New Roman" w:cs="Times New Roman"/>
          <w:b/>
          <w:bCs/>
          <w:sz w:val="40"/>
          <w:szCs w:val="40"/>
        </w:rPr>
      </w:pPr>
      <w:r w:rsidRPr="00EC1C70">
        <w:rPr>
          <w:rFonts w:ascii="Times New Roman" w:hAnsi="Times New Roman" w:cs="Times New Roman"/>
          <w:b/>
          <w:bCs/>
          <w:sz w:val="40"/>
          <w:szCs w:val="40"/>
        </w:rPr>
        <w:lastRenderedPageBreak/>
        <w:t>Front-End:</w:t>
      </w:r>
    </w:p>
    <w:p w:rsidR="00E62FC4" w:rsidRPr="00EC1C70" w:rsidRDefault="00E62FC4" w:rsidP="003A5C0B">
      <w:pPr>
        <w:suppressAutoHyphens w:val="0"/>
        <w:rPr>
          <w:rFonts w:ascii="Times New Roman" w:hAnsi="Times New Roman" w:cs="Times New Roman"/>
          <w:bCs/>
          <w:sz w:val="32"/>
          <w:szCs w:val="32"/>
        </w:rPr>
      </w:pPr>
      <w:r w:rsidRPr="00EC1C70">
        <w:rPr>
          <w:rFonts w:ascii="Times New Roman" w:hAnsi="Times New Roman" w:cs="Times New Roman"/>
          <w:bCs/>
          <w:sz w:val="40"/>
          <w:szCs w:val="40"/>
        </w:rPr>
        <w:t xml:space="preserve"> </w:t>
      </w:r>
      <w:r w:rsidRPr="00EC1C70">
        <w:rPr>
          <w:rFonts w:ascii="Times New Roman" w:hAnsi="Times New Roman" w:cs="Times New Roman"/>
          <w:bCs/>
          <w:sz w:val="32"/>
          <w:szCs w:val="32"/>
        </w:rPr>
        <w:t>FRONT END:</w:t>
      </w:r>
    </w:p>
    <w:p w:rsidR="00E62FC4" w:rsidRPr="00EC1C70" w:rsidRDefault="00E62FC4" w:rsidP="003A5C0B">
      <w:pPr>
        <w:pStyle w:val="ListParagraph"/>
        <w:numPr>
          <w:ilvl w:val="0"/>
          <w:numId w:val="41"/>
        </w:numPr>
        <w:suppressAutoHyphens w:val="0"/>
        <w:contextualSpacing w:val="0"/>
        <w:rPr>
          <w:rFonts w:ascii="Times New Roman" w:hAnsi="Times New Roman" w:cs="Times New Roman"/>
          <w:bCs/>
          <w:sz w:val="28"/>
          <w:szCs w:val="28"/>
        </w:rPr>
      </w:pPr>
      <w:r w:rsidRPr="00EC1C70">
        <w:rPr>
          <w:rFonts w:ascii="Times New Roman" w:hAnsi="Times New Roman" w:cs="Times New Roman"/>
          <w:bCs/>
          <w:sz w:val="28"/>
          <w:szCs w:val="28"/>
        </w:rPr>
        <w:t>Html</w:t>
      </w:r>
    </w:p>
    <w:p w:rsidR="00E62FC4" w:rsidRPr="00EC1C70" w:rsidRDefault="00E62FC4" w:rsidP="003A5C0B">
      <w:pPr>
        <w:pStyle w:val="ListParagraph"/>
        <w:numPr>
          <w:ilvl w:val="0"/>
          <w:numId w:val="41"/>
        </w:numPr>
        <w:suppressAutoHyphens w:val="0"/>
        <w:contextualSpacing w:val="0"/>
        <w:rPr>
          <w:rFonts w:ascii="Times New Roman" w:hAnsi="Times New Roman" w:cs="Times New Roman"/>
          <w:bCs/>
          <w:sz w:val="28"/>
          <w:szCs w:val="28"/>
        </w:rPr>
      </w:pPr>
      <w:r w:rsidRPr="00EC1C70">
        <w:rPr>
          <w:rFonts w:ascii="Times New Roman" w:hAnsi="Times New Roman" w:cs="Times New Roman"/>
          <w:bCs/>
          <w:sz w:val="28"/>
          <w:szCs w:val="28"/>
        </w:rPr>
        <w:t>CSS</w:t>
      </w:r>
    </w:p>
    <w:p w:rsidR="00E62FC4" w:rsidRPr="00EC1C70"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sidRPr="00EC1C70">
        <w:rPr>
          <w:rFonts w:ascii="Times New Roman" w:hAnsi="Times New Roman" w:cs="Times New Roman"/>
          <w:bCs/>
          <w:sz w:val="28"/>
          <w:szCs w:val="28"/>
        </w:rPr>
        <w:t>JavaScript</w:t>
      </w:r>
    </w:p>
    <w:p w:rsidR="00E62FC4"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Bootstrap</w:t>
      </w:r>
    </w:p>
    <w:p w:rsidR="00047DC2"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jQuery</w:t>
      </w:r>
    </w:p>
    <w:p w:rsidR="00047DC2"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Data Table API</w:t>
      </w:r>
    </w:p>
    <w:p w:rsidR="00047DC2"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Visualizer API</w:t>
      </w:r>
    </w:p>
    <w:p w:rsidR="00047DC2" w:rsidRDefault="00047DC2"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Animation</w:t>
      </w:r>
    </w:p>
    <w:p w:rsidR="00E331CE" w:rsidRDefault="00E331CE" w:rsidP="003A5C0B">
      <w:pPr>
        <w:pStyle w:val="ListParagraph"/>
        <w:numPr>
          <w:ilvl w:val="0"/>
          <w:numId w:val="41"/>
        </w:numPr>
        <w:suppressAutoHyphens w:val="0"/>
        <w:contextualSpacing w:val="0"/>
        <w:rPr>
          <w:rFonts w:ascii="Times New Roman" w:hAnsi="Times New Roman" w:cs="Times New Roman"/>
          <w:bCs/>
          <w:sz w:val="28"/>
          <w:szCs w:val="28"/>
        </w:rPr>
      </w:pPr>
      <w:r>
        <w:rPr>
          <w:rFonts w:ascii="Times New Roman" w:hAnsi="Times New Roman" w:cs="Times New Roman"/>
          <w:bCs/>
          <w:sz w:val="28"/>
          <w:szCs w:val="28"/>
        </w:rPr>
        <w:t>Font Awesome</w:t>
      </w:r>
    </w:p>
    <w:p w:rsidR="00E331CE" w:rsidRPr="00EC1C70" w:rsidRDefault="00E331CE" w:rsidP="00E331CE">
      <w:pPr>
        <w:pStyle w:val="ListParagraph"/>
        <w:suppressAutoHyphens w:val="0"/>
        <w:ind w:left="1440"/>
        <w:contextualSpacing w:val="0"/>
        <w:rPr>
          <w:rFonts w:ascii="Times New Roman" w:hAnsi="Times New Roman" w:cs="Times New Roman"/>
          <w:bCs/>
          <w:sz w:val="28"/>
          <w:szCs w:val="28"/>
        </w:rPr>
      </w:pPr>
    </w:p>
    <w:p w:rsidR="00E62FC4" w:rsidRPr="00EC1C70" w:rsidRDefault="00E62FC4" w:rsidP="003A5C0B">
      <w:pPr>
        <w:suppressAutoHyphens w:val="0"/>
        <w:rPr>
          <w:rFonts w:ascii="Times New Roman" w:hAnsi="Times New Roman" w:cs="Times New Roman"/>
          <w:b/>
          <w:bCs/>
          <w:sz w:val="40"/>
          <w:szCs w:val="40"/>
        </w:rPr>
      </w:pPr>
    </w:p>
    <w:p w:rsidR="00E62FC4" w:rsidRPr="00EC1C70" w:rsidRDefault="00E62FC4" w:rsidP="003A5C0B">
      <w:pPr>
        <w:suppressAutoHyphens w:val="0"/>
        <w:rPr>
          <w:rFonts w:ascii="Times New Roman" w:hAnsi="Times New Roman" w:cs="Times New Roman"/>
          <w:bCs/>
          <w:sz w:val="40"/>
          <w:szCs w:val="40"/>
        </w:rPr>
      </w:pPr>
      <w:r w:rsidRPr="00EC1C70">
        <w:rPr>
          <w:rFonts w:ascii="Times New Roman" w:hAnsi="Times New Roman" w:cs="Times New Roman"/>
          <w:bCs/>
          <w:sz w:val="40"/>
          <w:szCs w:val="40"/>
        </w:rPr>
        <w:t xml:space="preserve"> </w:t>
      </w: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E62FC4" w:rsidRPr="00EC1C70" w:rsidRDefault="00E62FC4" w:rsidP="003A5C0B">
      <w:pPr>
        <w:suppressAutoHyphens w:val="0"/>
        <w:ind w:left="1350"/>
        <w:rPr>
          <w:rFonts w:ascii="Times New Roman" w:hAnsi="Times New Roman" w:cs="Times New Roman"/>
          <w:bCs/>
          <w:sz w:val="40"/>
          <w:szCs w:val="40"/>
        </w:rPr>
      </w:pPr>
    </w:p>
    <w:p w:rsidR="003A5C0B" w:rsidRDefault="003A5C0B" w:rsidP="003A5C0B">
      <w:pPr>
        <w:suppressAutoHyphens w:val="0"/>
        <w:rPr>
          <w:rFonts w:ascii="Times New Roman" w:hAnsi="Times New Roman" w:cs="Times New Roman"/>
          <w:bCs/>
          <w:sz w:val="40"/>
          <w:szCs w:val="40"/>
        </w:rPr>
      </w:pPr>
    </w:p>
    <w:p w:rsidR="00E62FC4" w:rsidRPr="00EC1C70" w:rsidRDefault="00E62FC4" w:rsidP="003A5C0B">
      <w:pPr>
        <w:suppressAutoHyphens w:val="0"/>
        <w:rPr>
          <w:rFonts w:ascii="Times New Roman" w:hAnsi="Times New Roman" w:cs="Times New Roman"/>
          <w:b/>
          <w:bCs/>
          <w:sz w:val="40"/>
          <w:szCs w:val="40"/>
        </w:rPr>
      </w:pPr>
      <w:r w:rsidRPr="00EC1C70">
        <w:rPr>
          <w:rFonts w:ascii="Times New Roman" w:hAnsi="Times New Roman" w:cs="Times New Roman"/>
          <w:b/>
          <w:bCs/>
          <w:sz w:val="40"/>
          <w:szCs w:val="40"/>
        </w:rPr>
        <w:t>Screen Shots:</w:t>
      </w:r>
    </w:p>
    <w:p w:rsidR="00E62FC4" w:rsidRPr="00EC1C70" w:rsidRDefault="00E62FC4" w:rsidP="003A5C0B">
      <w:pPr>
        <w:pStyle w:val="ListParagraph"/>
        <w:numPr>
          <w:ilvl w:val="0"/>
          <w:numId w:val="44"/>
        </w:numPr>
        <w:suppressAutoHyphens w:val="0"/>
        <w:contextualSpacing w:val="0"/>
        <w:rPr>
          <w:rFonts w:ascii="Times New Roman" w:hAnsi="Times New Roman" w:cs="Times New Roman"/>
          <w:bCs/>
          <w:sz w:val="40"/>
          <w:szCs w:val="40"/>
        </w:rPr>
      </w:pPr>
      <w:r w:rsidRPr="00EC1C70">
        <w:rPr>
          <w:rFonts w:ascii="Times New Roman" w:hAnsi="Times New Roman" w:cs="Times New Roman"/>
          <w:bCs/>
          <w:sz w:val="40"/>
          <w:szCs w:val="40"/>
        </w:rPr>
        <w:t>Front-Page:</w:t>
      </w:r>
    </w:p>
    <w:p w:rsidR="00E62FC4" w:rsidRDefault="00D33AA7" w:rsidP="003A5C0B">
      <w:pPr>
        <w:pStyle w:val="ListParagraph"/>
        <w:suppressAutoHyphens w:val="0"/>
        <w:ind w:left="360"/>
        <w:contextualSpacing w:val="0"/>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14:anchorId="55B6B94B" wp14:editId="5DEF65C9">
            <wp:extent cx="5943600" cy="3345180"/>
            <wp:effectExtent l="0" t="0" r="0" b="7620"/>
            <wp:docPr id="1" name="Picture 1"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png"/>
                    <pic:cNvPicPr/>
                  </pic:nvPicPr>
                  <pic:blipFill>
                    <a:blip r:embed="rId66">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3A5C0B">
      <w:pPr>
        <w:pStyle w:val="ListParagraph"/>
        <w:suppressAutoHyphens w:val="0"/>
        <w:ind w:left="360"/>
        <w:contextualSpacing w:val="0"/>
        <w:rPr>
          <w:rFonts w:ascii="Times New Roman" w:hAnsi="Times New Roman" w:cs="Times New Roman"/>
          <w:bCs/>
          <w:sz w:val="40"/>
          <w:szCs w:val="40"/>
        </w:rPr>
      </w:pPr>
    </w:p>
    <w:p w:rsidR="00AC3BE7" w:rsidRDefault="00AC3BE7" w:rsidP="00AC3BE7">
      <w:pPr>
        <w:suppressAutoHyphens w:val="0"/>
        <w:rPr>
          <w:rFonts w:ascii="Times New Roman" w:hAnsi="Times New Roman" w:cs="Times New Roman"/>
          <w:bCs/>
          <w:sz w:val="40"/>
          <w:szCs w:val="40"/>
        </w:rPr>
      </w:pPr>
    </w:p>
    <w:p w:rsidR="00AC3BE7" w:rsidRPr="00AC3BE7" w:rsidRDefault="00AC3BE7" w:rsidP="00AC3BE7">
      <w:pPr>
        <w:suppressAutoHyphens w:val="0"/>
        <w:rPr>
          <w:rFonts w:ascii="Times New Roman" w:hAnsi="Times New Roman" w:cs="Times New Roman"/>
          <w:bCs/>
          <w:sz w:val="40"/>
          <w:szCs w:val="40"/>
        </w:rPr>
      </w:pPr>
    </w:p>
    <w:p w:rsidR="00E62FC4" w:rsidRPr="00AC3BE7" w:rsidRDefault="00E62FC4" w:rsidP="00AC3BE7">
      <w:pPr>
        <w:pStyle w:val="ListParagraph"/>
        <w:numPr>
          <w:ilvl w:val="0"/>
          <w:numId w:val="44"/>
        </w:numPr>
        <w:suppressAutoHyphens w:val="0"/>
        <w:contextualSpacing w:val="0"/>
        <w:rPr>
          <w:rFonts w:ascii="Times New Roman" w:hAnsi="Times New Roman" w:cs="Times New Roman"/>
          <w:bCs/>
          <w:sz w:val="40"/>
          <w:szCs w:val="40"/>
        </w:rPr>
      </w:pPr>
      <w:r w:rsidRPr="00AC3BE7">
        <w:rPr>
          <w:rFonts w:ascii="Times New Roman" w:hAnsi="Times New Roman" w:cs="Times New Roman"/>
          <w:bCs/>
          <w:sz w:val="40"/>
          <w:szCs w:val="40"/>
        </w:rPr>
        <w:t>View</w:t>
      </w:r>
      <w:r w:rsidR="00D33AA7" w:rsidRPr="00AC3BE7">
        <w:rPr>
          <w:rFonts w:ascii="Times New Roman" w:hAnsi="Times New Roman" w:cs="Times New Roman"/>
          <w:bCs/>
          <w:sz w:val="40"/>
          <w:szCs w:val="40"/>
        </w:rPr>
        <w:t xml:space="preserve"> Music Playlist</w:t>
      </w:r>
      <w:r w:rsidRPr="00AC3BE7">
        <w:rPr>
          <w:rFonts w:ascii="Times New Roman" w:hAnsi="Times New Roman" w:cs="Times New Roman"/>
          <w:bCs/>
          <w:sz w:val="40"/>
          <w:szCs w:val="40"/>
        </w:rPr>
        <w:t>:</w:t>
      </w:r>
    </w:p>
    <w:p w:rsidR="00D33AA7" w:rsidRPr="003A5C0B" w:rsidRDefault="00D33AA7" w:rsidP="003A5C0B">
      <w:pPr>
        <w:pStyle w:val="ListParagraph"/>
        <w:suppressAutoHyphens w:val="0"/>
        <w:ind w:left="0"/>
        <w:contextualSpacing w:val="0"/>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342640"/>
            <wp:effectExtent l="0" t="0" r="0" b="0"/>
            <wp:docPr id="448" name="Picture 448" descr="A screenshot of a cell phone screen with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Screenshot (97).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D33AA7" w:rsidRDefault="00D33AA7" w:rsidP="003A5C0B">
      <w:pPr>
        <w:pStyle w:val="ListParagraph"/>
        <w:suppressAutoHyphens w:val="0"/>
        <w:ind w:left="360"/>
        <w:contextualSpacing w:val="0"/>
        <w:rPr>
          <w:rFonts w:ascii="Times New Roman" w:hAnsi="Times New Roman" w:cs="Times New Roman"/>
          <w:bCs/>
          <w:sz w:val="24"/>
          <w:szCs w:val="24"/>
        </w:rPr>
      </w:pPr>
    </w:p>
    <w:p w:rsidR="00D33AA7" w:rsidRDefault="00D33AA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Default="00AC3BE7" w:rsidP="003A5C0B">
      <w:pPr>
        <w:suppressAutoHyphens w:val="0"/>
        <w:rPr>
          <w:rFonts w:ascii="Times New Roman" w:hAnsi="Times New Roman" w:cs="Times New Roman"/>
          <w:bCs/>
          <w:sz w:val="24"/>
          <w:szCs w:val="24"/>
        </w:rPr>
      </w:pPr>
    </w:p>
    <w:p w:rsidR="00AC3BE7" w:rsidRPr="003A5C0B" w:rsidRDefault="00AC3BE7" w:rsidP="003A5C0B">
      <w:pPr>
        <w:suppressAutoHyphens w:val="0"/>
        <w:rPr>
          <w:rFonts w:ascii="Times New Roman" w:hAnsi="Times New Roman" w:cs="Times New Roman"/>
          <w:bCs/>
          <w:sz w:val="24"/>
          <w:szCs w:val="24"/>
        </w:rPr>
      </w:pPr>
    </w:p>
    <w:p w:rsidR="00E62FC4" w:rsidRDefault="00D33AA7" w:rsidP="003A5C0B">
      <w:pPr>
        <w:pStyle w:val="ListParagraph"/>
        <w:numPr>
          <w:ilvl w:val="0"/>
          <w:numId w:val="44"/>
        </w:numPr>
        <w:suppressAutoHyphens w:val="0"/>
        <w:contextualSpacing w:val="0"/>
        <w:rPr>
          <w:rFonts w:ascii="Times New Roman" w:hAnsi="Times New Roman" w:cs="Times New Roman"/>
          <w:bCs/>
          <w:sz w:val="40"/>
          <w:szCs w:val="40"/>
        </w:rPr>
      </w:pPr>
      <w:r>
        <w:rPr>
          <w:rFonts w:ascii="Times New Roman" w:hAnsi="Times New Roman" w:cs="Times New Roman"/>
          <w:bCs/>
          <w:sz w:val="40"/>
          <w:szCs w:val="40"/>
        </w:rPr>
        <w:t>Visualizer</w:t>
      </w:r>
      <w:r w:rsidR="00E62FC4" w:rsidRPr="00EC1C70">
        <w:rPr>
          <w:rFonts w:ascii="Times New Roman" w:hAnsi="Times New Roman" w:cs="Times New Roman"/>
          <w:bCs/>
          <w:sz w:val="40"/>
          <w:szCs w:val="40"/>
        </w:rPr>
        <w:t xml:space="preserve"> Page:</w:t>
      </w:r>
    </w:p>
    <w:p w:rsidR="00E62FC4" w:rsidRPr="00D33AA7" w:rsidRDefault="00D33AA7" w:rsidP="00AC3BE7">
      <w:pPr>
        <w:pStyle w:val="ListParagraph"/>
        <w:suppressAutoHyphens w:val="0"/>
        <w:ind w:left="0"/>
        <w:contextualSpacing w:val="0"/>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348355"/>
            <wp:effectExtent l="0" t="0" r="0" b="4445"/>
            <wp:docPr id="449" name="Picture 449"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Screenshot (99).png"/>
                    <pic:cNvPicPr/>
                  </pic:nvPicPr>
                  <pic:blipFill>
                    <a:blip r:embed="rId68">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E62FC4" w:rsidRPr="00EC1C70" w:rsidRDefault="00E62FC4" w:rsidP="003A5C0B">
      <w:pPr>
        <w:jc w:val="both"/>
        <w:rPr>
          <w:sz w:val="24"/>
          <w:szCs w:val="24"/>
        </w:rPr>
      </w:pPr>
    </w:p>
    <w:p w:rsidR="00E62FC4" w:rsidRPr="00EC1C70" w:rsidRDefault="00D33AA7" w:rsidP="003A5C0B">
      <w:pPr>
        <w:jc w:val="both"/>
        <w:rPr>
          <w:sz w:val="24"/>
          <w:szCs w:val="24"/>
        </w:rPr>
      </w:pPr>
      <w:r>
        <w:rPr>
          <w:noProof/>
          <w:sz w:val="24"/>
          <w:szCs w:val="24"/>
        </w:rPr>
        <w:lastRenderedPageBreak/>
        <w:drawing>
          <wp:inline distT="0" distB="0" distL="0" distR="0">
            <wp:extent cx="5943600" cy="3340100"/>
            <wp:effectExtent l="0" t="0" r="0" b="0"/>
            <wp:docPr id="450" name="Picture 450"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Screenshot (102).png"/>
                    <pic:cNvPicPr/>
                  </pic:nvPicPr>
                  <pic:blipFill>
                    <a:blip r:embed="rId6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722A5F" w:rsidRPr="00EC1C70" w:rsidRDefault="00722A5F" w:rsidP="003A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26"/>
        <w:rPr>
          <w:sz w:val="24"/>
          <w:szCs w:val="24"/>
        </w:rPr>
      </w:pPr>
    </w:p>
    <w:p w:rsidR="00856DC8" w:rsidRPr="00EC1C70" w:rsidRDefault="00856DC8" w:rsidP="003A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26"/>
        <w:rPr>
          <w:sz w:val="24"/>
          <w:szCs w:val="24"/>
        </w:rPr>
      </w:pPr>
    </w:p>
    <w:p w:rsidR="00722A5F" w:rsidRPr="00EC1C70" w:rsidRDefault="00722A5F" w:rsidP="003A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26"/>
        <w:rPr>
          <w:rFonts w:ascii="Times New Roman" w:eastAsia="Times New Roman" w:hAnsi="Times New Roman" w:cs="Times New Roman"/>
          <w:sz w:val="24"/>
          <w:szCs w:val="24"/>
          <w:lang w:val="en-US" w:eastAsia="en-US"/>
        </w:rPr>
      </w:pPr>
      <w:r w:rsidRPr="00EC1C70">
        <w:rPr>
          <w:rFonts w:ascii="Times New Roman" w:hAnsi="Times New Roman" w:cs="Times New Roman"/>
          <w:b/>
          <w:sz w:val="32"/>
          <w:szCs w:val="32"/>
        </w:rPr>
        <w:t>BIBLIOGRAPHY</w:t>
      </w:r>
    </w:p>
    <w:p w:rsidR="00722A5F" w:rsidRPr="00EC1C70" w:rsidRDefault="00722A5F" w:rsidP="003A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26"/>
        <w:rPr>
          <w:rFonts w:ascii="Times New Roman" w:hAnsi="Times New Roman" w:cs="Times New Roman"/>
          <w:lang w:val="en-US"/>
        </w:rPr>
      </w:pPr>
    </w:p>
    <w:p w:rsidR="00722A5F" w:rsidRPr="00EC1C70" w:rsidRDefault="00722A5F" w:rsidP="003A5C0B">
      <w:pPr>
        <w:tabs>
          <w:tab w:val="left" w:pos="6848"/>
        </w:tabs>
        <w:ind w:right="26"/>
        <w:rPr>
          <w:rFonts w:ascii="Times New Roman" w:hAnsi="Times New Roman" w:cs="Times New Roman"/>
          <w:sz w:val="24"/>
          <w:szCs w:val="24"/>
        </w:rPr>
      </w:pPr>
      <w:r w:rsidRPr="00EC1C70">
        <w:rPr>
          <w:rFonts w:ascii="Times New Roman" w:hAnsi="Times New Roman" w:cs="Times New Roman"/>
          <w:sz w:val="24"/>
          <w:szCs w:val="24"/>
        </w:rPr>
        <w:t xml:space="preserve"> I have referred to some books and have also sought help from various websites during the course of the project. The books and websites referred are as follows:</w:t>
      </w:r>
    </w:p>
    <w:p w:rsidR="00722A5F" w:rsidRPr="00EC1C70" w:rsidRDefault="00722A5F" w:rsidP="003A5C0B">
      <w:pPr>
        <w:tabs>
          <w:tab w:val="left" w:pos="6848"/>
        </w:tabs>
        <w:ind w:right="26"/>
        <w:rPr>
          <w:rFonts w:ascii="Times New Roman" w:hAnsi="Times New Roman" w:cs="Times New Roman"/>
          <w:b/>
          <w:sz w:val="24"/>
          <w:szCs w:val="24"/>
          <w:u w:val="single"/>
        </w:rPr>
      </w:pPr>
      <w:r w:rsidRPr="00EC1C70">
        <w:rPr>
          <w:rFonts w:ascii="Times New Roman" w:hAnsi="Times New Roman" w:cs="Times New Roman"/>
          <w:b/>
          <w:sz w:val="24"/>
          <w:szCs w:val="24"/>
          <w:u w:val="single"/>
        </w:rPr>
        <w:t>BOOKS</w:t>
      </w:r>
    </w:p>
    <w:p w:rsidR="00722A5F" w:rsidRPr="00EC1C70" w:rsidRDefault="00722A5F" w:rsidP="003A5C0B">
      <w:pPr>
        <w:tabs>
          <w:tab w:val="left" w:pos="6848"/>
        </w:tabs>
        <w:ind w:right="26"/>
        <w:rPr>
          <w:rFonts w:ascii="Times New Roman" w:hAnsi="Times New Roman" w:cs="Times New Roman"/>
          <w:sz w:val="24"/>
          <w:szCs w:val="24"/>
        </w:rPr>
      </w:pPr>
      <w:r w:rsidRPr="00EC1C70">
        <w:rPr>
          <w:rFonts w:ascii="Times New Roman" w:hAnsi="Times New Roman" w:cs="Times New Roman"/>
          <w:sz w:val="24"/>
          <w:szCs w:val="24"/>
        </w:rPr>
        <w:t xml:space="preserve">1. </w:t>
      </w:r>
      <w:r w:rsidR="00D3483E">
        <w:rPr>
          <w:rFonts w:ascii="Times New Roman" w:hAnsi="Times New Roman" w:cs="Times New Roman"/>
          <w:sz w:val="24"/>
          <w:szCs w:val="24"/>
        </w:rPr>
        <w:t>Web Development</w:t>
      </w:r>
    </w:p>
    <w:p w:rsidR="00722A5F" w:rsidRPr="00EC1C70" w:rsidRDefault="00722A5F" w:rsidP="003A5C0B">
      <w:pPr>
        <w:tabs>
          <w:tab w:val="left" w:pos="6848"/>
        </w:tabs>
        <w:ind w:right="26"/>
        <w:rPr>
          <w:rFonts w:ascii="Times New Roman" w:hAnsi="Times New Roman" w:cs="Times New Roman"/>
          <w:sz w:val="24"/>
          <w:szCs w:val="24"/>
        </w:rPr>
      </w:pPr>
      <w:r w:rsidRPr="00EC1C70">
        <w:rPr>
          <w:rFonts w:ascii="Times New Roman" w:hAnsi="Times New Roman" w:cs="Times New Roman"/>
          <w:sz w:val="24"/>
          <w:szCs w:val="24"/>
        </w:rPr>
        <w:t>2.The Web Book</w:t>
      </w:r>
    </w:p>
    <w:p w:rsidR="00722A5F" w:rsidRPr="00EC1C70" w:rsidRDefault="00722A5F" w:rsidP="003A5C0B">
      <w:pPr>
        <w:tabs>
          <w:tab w:val="left" w:pos="6848"/>
        </w:tabs>
        <w:ind w:right="26"/>
        <w:rPr>
          <w:rFonts w:ascii="Times New Roman" w:hAnsi="Times New Roman" w:cs="Times New Roman"/>
          <w:sz w:val="24"/>
          <w:szCs w:val="24"/>
        </w:rPr>
      </w:pPr>
    </w:p>
    <w:p w:rsidR="00722A5F" w:rsidRDefault="00722A5F" w:rsidP="003A5C0B">
      <w:pPr>
        <w:tabs>
          <w:tab w:val="left" w:pos="6848"/>
        </w:tabs>
        <w:ind w:right="26"/>
        <w:rPr>
          <w:rFonts w:ascii="Times New Roman" w:hAnsi="Times New Roman" w:cs="Times New Roman"/>
          <w:b/>
          <w:sz w:val="24"/>
          <w:szCs w:val="24"/>
          <w:u w:val="single"/>
        </w:rPr>
      </w:pPr>
      <w:r w:rsidRPr="00EC1C70">
        <w:rPr>
          <w:rFonts w:ascii="Times New Roman" w:hAnsi="Times New Roman" w:cs="Times New Roman"/>
          <w:b/>
          <w:sz w:val="24"/>
          <w:szCs w:val="24"/>
          <w:u w:val="single"/>
        </w:rPr>
        <w:t>WEB REFERENCES</w:t>
      </w:r>
    </w:p>
    <w:p w:rsidR="00D3483E" w:rsidRPr="00D3483E" w:rsidRDefault="00D3483E" w:rsidP="003A5C0B">
      <w:pPr>
        <w:tabs>
          <w:tab w:val="left" w:pos="6848"/>
        </w:tabs>
        <w:ind w:right="26"/>
        <w:rPr>
          <w:rFonts w:ascii="Times New Roman" w:hAnsi="Times New Roman" w:cs="Times New Roman"/>
          <w:sz w:val="24"/>
          <w:szCs w:val="24"/>
          <w:u w:val="single"/>
        </w:rPr>
      </w:pPr>
      <w:r w:rsidRPr="00D3483E">
        <w:rPr>
          <w:rFonts w:ascii="Times New Roman" w:hAnsi="Times New Roman" w:cs="Times New Roman"/>
          <w:sz w:val="24"/>
          <w:szCs w:val="24"/>
          <w:u w:val="single"/>
        </w:rPr>
        <w:t>Stack Overflow</w:t>
      </w:r>
    </w:p>
    <w:p w:rsidR="00722A5F" w:rsidRPr="00EC1C70" w:rsidRDefault="00A12EE8" w:rsidP="003A5C0B">
      <w:pPr>
        <w:tabs>
          <w:tab w:val="left" w:pos="6848"/>
        </w:tabs>
        <w:ind w:right="26"/>
        <w:rPr>
          <w:rFonts w:ascii="Times New Roman" w:hAnsi="Times New Roman" w:cs="Times New Roman"/>
          <w:sz w:val="24"/>
          <w:szCs w:val="24"/>
        </w:rPr>
      </w:pPr>
      <w:hyperlink r:id="rId70" w:history="1">
        <w:r w:rsidR="00722A5F" w:rsidRPr="00EC1C70">
          <w:rPr>
            <w:rStyle w:val="Hyperlink"/>
            <w:rFonts w:ascii="Times New Roman" w:hAnsi="Times New Roman" w:cs="Times New Roman"/>
            <w:color w:val="auto"/>
            <w:sz w:val="24"/>
            <w:szCs w:val="24"/>
          </w:rPr>
          <w:t>www.w3schools.com</w:t>
        </w:r>
      </w:hyperlink>
    </w:p>
    <w:p w:rsidR="00722A5F" w:rsidRPr="00EC1C70" w:rsidRDefault="00722A5F" w:rsidP="003A5C0B"/>
    <w:p w:rsidR="00A8712D" w:rsidRDefault="00A8712D"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54652" w:rsidRDefault="00154652" w:rsidP="003A5C0B"/>
    <w:p w:rsidR="001B48E0" w:rsidRPr="00D75FF7" w:rsidRDefault="001B48E0" w:rsidP="001B48E0">
      <w:pPr>
        <w:widowControl w:val="0"/>
        <w:autoSpaceDE w:val="0"/>
        <w:autoSpaceDN w:val="0"/>
        <w:adjustRightInd w:val="0"/>
        <w:spacing w:after="0" w:line="240" w:lineRule="auto"/>
        <w:jc w:val="center"/>
        <w:rPr>
          <w:rFonts w:ascii="Times New Roman" w:hAnsi="Times New Roman"/>
          <w:sz w:val="24"/>
          <w:szCs w:val="24"/>
        </w:rPr>
      </w:pPr>
      <w:bookmarkStart w:id="1" w:name="_Hlk478412747"/>
      <w:bookmarkStart w:id="2" w:name="_Hlk498325367"/>
      <w:r>
        <w:rPr>
          <w:rFonts w:ascii="Times New Roman" w:hAnsi="Times New Roman"/>
          <w:b/>
          <w:bCs/>
          <w:sz w:val="36"/>
          <w:szCs w:val="28"/>
        </w:rPr>
        <w:t xml:space="preserve">BACHELOR </w:t>
      </w:r>
      <w:r w:rsidRPr="003E61EA">
        <w:rPr>
          <w:rFonts w:ascii="Times New Roman" w:hAnsi="Times New Roman"/>
          <w:b/>
          <w:bCs/>
          <w:sz w:val="36"/>
          <w:szCs w:val="28"/>
        </w:rPr>
        <w:t>OT TECHNOLOGY</w:t>
      </w:r>
    </w:p>
    <w:p w:rsidR="001B48E0" w:rsidRDefault="001B48E0" w:rsidP="001B48E0">
      <w:pPr>
        <w:widowControl w:val="0"/>
        <w:autoSpaceDE w:val="0"/>
        <w:autoSpaceDN w:val="0"/>
        <w:adjustRightInd w:val="0"/>
        <w:spacing w:after="0" w:line="240" w:lineRule="auto"/>
        <w:jc w:val="center"/>
        <w:rPr>
          <w:rFonts w:ascii="Times New Roman" w:hAnsi="Times New Roman"/>
          <w:b/>
          <w:bCs/>
          <w:sz w:val="28"/>
          <w:szCs w:val="28"/>
        </w:rPr>
      </w:pPr>
    </w:p>
    <w:p w:rsidR="001B48E0" w:rsidRDefault="001B48E0" w:rsidP="001B48E0">
      <w:pPr>
        <w:widowControl w:val="0"/>
        <w:autoSpaceDE w:val="0"/>
        <w:autoSpaceDN w:val="0"/>
        <w:adjustRightInd w:val="0"/>
        <w:spacing w:after="0" w:line="240" w:lineRule="auto"/>
        <w:jc w:val="center"/>
        <w:rPr>
          <w:rFonts w:ascii="Times New Roman" w:hAnsi="Times New Roman"/>
          <w:b/>
          <w:bCs/>
          <w:sz w:val="28"/>
          <w:szCs w:val="28"/>
        </w:rPr>
      </w:pPr>
    </w:p>
    <w:p w:rsidR="001B48E0" w:rsidRPr="000D7650" w:rsidRDefault="001B48E0" w:rsidP="001B48E0">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28"/>
        </w:rPr>
        <w:t>MAJOR PROJECT</w:t>
      </w:r>
    </w:p>
    <w:p w:rsidR="001B48E0" w:rsidRPr="000D7650" w:rsidRDefault="001B48E0" w:rsidP="001B48E0">
      <w:pPr>
        <w:widowControl w:val="0"/>
        <w:autoSpaceDE w:val="0"/>
        <w:autoSpaceDN w:val="0"/>
        <w:adjustRightInd w:val="0"/>
        <w:spacing w:after="0" w:line="200" w:lineRule="exact"/>
        <w:jc w:val="center"/>
        <w:rPr>
          <w:rFonts w:ascii="Times New Roman" w:hAnsi="Times New Roman"/>
          <w:sz w:val="24"/>
          <w:szCs w:val="24"/>
        </w:rPr>
      </w:pPr>
    </w:p>
    <w:p w:rsidR="001B48E0" w:rsidRDefault="001B48E0" w:rsidP="001B48E0">
      <w:pPr>
        <w:widowControl w:val="0"/>
        <w:autoSpaceDE w:val="0"/>
        <w:autoSpaceDN w:val="0"/>
        <w:adjustRightInd w:val="0"/>
        <w:spacing w:after="0" w:line="267" w:lineRule="exact"/>
        <w:jc w:val="center"/>
        <w:rPr>
          <w:rFonts w:ascii="Times New Roman" w:hAnsi="Times New Roman"/>
          <w:sz w:val="24"/>
          <w:szCs w:val="24"/>
        </w:rPr>
      </w:pPr>
    </w:p>
    <w:p w:rsidR="001B48E0" w:rsidRDefault="001B48E0" w:rsidP="001B48E0">
      <w:pPr>
        <w:widowControl w:val="0"/>
        <w:autoSpaceDE w:val="0"/>
        <w:autoSpaceDN w:val="0"/>
        <w:adjustRightInd w:val="0"/>
        <w:spacing w:after="0" w:line="267" w:lineRule="exact"/>
        <w:jc w:val="center"/>
        <w:rPr>
          <w:rFonts w:ascii="Times New Roman" w:hAnsi="Times New Roman"/>
          <w:sz w:val="24"/>
          <w:szCs w:val="24"/>
        </w:rPr>
      </w:pPr>
    </w:p>
    <w:p w:rsidR="001B48E0" w:rsidRDefault="001B48E0" w:rsidP="001B48E0">
      <w:pPr>
        <w:widowControl w:val="0"/>
        <w:autoSpaceDE w:val="0"/>
        <w:autoSpaceDN w:val="0"/>
        <w:adjustRightInd w:val="0"/>
        <w:spacing w:after="0" w:line="200" w:lineRule="exact"/>
        <w:rPr>
          <w:rFonts w:ascii="Times New Roman" w:hAnsi="Times New Roman"/>
          <w:b/>
          <w:sz w:val="40"/>
          <w:szCs w:val="48"/>
        </w:rPr>
      </w:pPr>
    </w:p>
    <w:p w:rsidR="001B48E0" w:rsidRPr="00E82C79" w:rsidRDefault="001B48E0" w:rsidP="001B48E0">
      <w:pPr>
        <w:pStyle w:val="NoSpacing"/>
        <w:jc w:val="center"/>
        <w:rPr>
          <w:rFonts w:ascii="Times New Roman" w:hAnsi="Times New Roman"/>
          <w:b/>
          <w:sz w:val="40"/>
          <w:szCs w:val="40"/>
        </w:rPr>
      </w:pPr>
      <w:r w:rsidRPr="00E82C79">
        <w:rPr>
          <w:rFonts w:ascii="Times New Roman" w:hAnsi="Times New Roman"/>
          <w:b/>
          <w:sz w:val="40"/>
          <w:szCs w:val="40"/>
        </w:rPr>
        <w:t xml:space="preserve">ONLINE </w:t>
      </w:r>
      <w:r>
        <w:rPr>
          <w:rFonts w:ascii="Times New Roman" w:hAnsi="Times New Roman"/>
          <w:b/>
          <w:sz w:val="40"/>
          <w:szCs w:val="40"/>
        </w:rPr>
        <w:t>MUSIC PLAYER</w:t>
      </w:r>
    </w:p>
    <w:p w:rsidR="001B48E0" w:rsidRPr="000D7650" w:rsidRDefault="001B48E0" w:rsidP="001B48E0">
      <w:pPr>
        <w:widowControl w:val="0"/>
        <w:autoSpaceDE w:val="0"/>
        <w:autoSpaceDN w:val="0"/>
        <w:adjustRightInd w:val="0"/>
        <w:spacing w:after="0" w:line="349" w:lineRule="exact"/>
        <w:jc w:val="center"/>
        <w:rPr>
          <w:rFonts w:ascii="Times New Roman" w:hAnsi="Times New Roman"/>
          <w:sz w:val="24"/>
          <w:szCs w:val="24"/>
        </w:rPr>
      </w:pPr>
    </w:p>
    <w:p w:rsidR="001B48E0" w:rsidRDefault="001B48E0" w:rsidP="001B48E0">
      <w:pPr>
        <w:widowControl w:val="0"/>
        <w:autoSpaceDE w:val="0"/>
        <w:autoSpaceDN w:val="0"/>
        <w:adjustRightInd w:val="0"/>
        <w:spacing w:after="0" w:line="240" w:lineRule="auto"/>
        <w:jc w:val="center"/>
        <w:rPr>
          <w:rFonts w:ascii="Times New Roman" w:hAnsi="Times New Roman"/>
          <w:b/>
        </w:rPr>
      </w:pPr>
    </w:p>
    <w:p w:rsidR="001B48E0" w:rsidRPr="003E61EA" w:rsidRDefault="001B48E0" w:rsidP="001B48E0">
      <w:pPr>
        <w:widowControl w:val="0"/>
        <w:autoSpaceDE w:val="0"/>
        <w:autoSpaceDN w:val="0"/>
        <w:adjustRightInd w:val="0"/>
        <w:spacing w:after="0" w:line="240" w:lineRule="auto"/>
        <w:jc w:val="center"/>
        <w:rPr>
          <w:rFonts w:ascii="Times New Roman" w:hAnsi="Times New Roman"/>
          <w:b/>
          <w:sz w:val="24"/>
          <w:szCs w:val="24"/>
        </w:rPr>
      </w:pPr>
      <w:r w:rsidRPr="003E61EA">
        <w:rPr>
          <w:rFonts w:ascii="Times New Roman" w:hAnsi="Times New Roman"/>
          <w:b/>
        </w:rPr>
        <w:t>SUBMITTED BY</w:t>
      </w:r>
      <w:r>
        <w:rPr>
          <w:rFonts w:ascii="Times New Roman" w:hAnsi="Times New Roman"/>
          <w:b/>
        </w:rPr>
        <w:t xml:space="preserve"> </w:t>
      </w:r>
    </w:p>
    <w:p w:rsidR="001B48E0" w:rsidRPr="000D7650" w:rsidRDefault="001B48E0" w:rsidP="001B48E0">
      <w:pPr>
        <w:widowControl w:val="0"/>
        <w:autoSpaceDE w:val="0"/>
        <w:autoSpaceDN w:val="0"/>
        <w:adjustRightInd w:val="0"/>
        <w:spacing w:after="0" w:line="227" w:lineRule="exact"/>
        <w:jc w:val="center"/>
        <w:rPr>
          <w:rFonts w:ascii="Times New Roman" w:hAnsi="Times New Roman"/>
          <w:sz w:val="24"/>
          <w:szCs w:val="24"/>
        </w:rPr>
      </w:pPr>
    </w:p>
    <w:p w:rsidR="001B48E0" w:rsidRPr="000D7650" w:rsidRDefault="001B48E0" w:rsidP="001B48E0">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8"/>
          <w:szCs w:val="28"/>
        </w:rPr>
        <w:t>ASHRAFI SHAHEEN</w:t>
      </w:r>
    </w:p>
    <w:p w:rsidR="001B48E0" w:rsidRPr="002773FE" w:rsidRDefault="001B48E0" w:rsidP="001B48E0">
      <w:pPr>
        <w:widowControl w:val="0"/>
        <w:autoSpaceDE w:val="0"/>
        <w:autoSpaceDN w:val="0"/>
        <w:adjustRightInd w:val="0"/>
        <w:spacing w:after="0" w:line="265" w:lineRule="exact"/>
        <w:jc w:val="center"/>
        <w:rPr>
          <w:rFonts w:ascii="Times New Roman" w:hAnsi="Times New Roman"/>
          <w:sz w:val="24"/>
          <w:szCs w:val="24"/>
        </w:rPr>
      </w:pPr>
      <w:r>
        <w:rPr>
          <w:rFonts w:ascii="Times New Roman" w:hAnsi="Times New Roman"/>
          <w:sz w:val="24"/>
          <w:szCs w:val="24"/>
        </w:rPr>
        <w:t>1420085</w:t>
      </w:r>
    </w:p>
    <w:p w:rsidR="001B48E0" w:rsidRPr="002773FE" w:rsidRDefault="001B48E0" w:rsidP="001B48E0">
      <w:pPr>
        <w:widowControl w:val="0"/>
        <w:overflowPunct w:val="0"/>
        <w:autoSpaceDE w:val="0"/>
        <w:autoSpaceDN w:val="0"/>
        <w:adjustRightInd w:val="0"/>
        <w:spacing w:after="0" w:line="239" w:lineRule="auto"/>
        <w:jc w:val="center"/>
        <w:rPr>
          <w:rFonts w:ascii="Times New Roman" w:hAnsi="Times New Roman"/>
          <w:sz w:val="24"/>
        </w:rPr>
      </w:pPr>
    </w:p>
    <w:p w:rsidR="001B48E0" w:rsidRDefault="001B48E0" w:rsidP="001B48E0">
      <w:pPr>
        <w:widowControl w:val="0"/>
        <w:autoSpaceDE w:val="0"/>
        <w:autoSpaceDN w:val="0"/>
        <w:adjustRightInd w:val="0"/>
        <w:spacing w:after="0" w:line="241" w:lineRule="exact"/>
        <w:jc w:val="center"/>
        <w:rPr>
          <w:rFonts w:ascii="Times New Roman" w:hAnsi="Times New Roman"/>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b/>
          <w:caps/>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b/>
          <w:caps/>
          <w:sz w:val="24"/>
          <w:szCs w:val="24"/>
        </w:rPr>
      </w:pPr>
      <w:r w:rsidRPr="00E82C79">
        <w:rPr>
          <w:rFonts w:ascii="Times New Roman" w:hAnsi="Times New Roman"/>
          <w:b/>
          <w:caps/>
          <w:sz w:val="24"/>
          <w:szCs w:val="24"/>
        </w:rPr>
        <w:t xml:space="preserve">SuBMITTED TO </w:t>
      </w:r>
    </w:p>
    <w:p w:rsidR="001B48E0" w:rsidRPr="00E82C79" w:rsidRDefault="001B48E0" w:rsidP="001B48E0">
      <w:pPr>
        <w:widowControl w:val="0"/>
        <w:autoSpaceDE w:val="0"/>
        <w:autoSpaceDN w:val="0"/>
        <w:adjustRightInd w:val="0"/>
        <w:spacing w:after="0" w:line="241" w:lineRule="exact"/>
        <w:jc w:val="center"/>
        <w:rPr>
          <w:rFonts w:ascii="Times New Roman" w:hAnsi="Times New Roman"/>
          <w:b/>
          <w:caps/>
          <w:sz w:val="24"/>
          <w:szCs w:val="24"/>
        </w:rPr>
      </w:pPr>
    </w:p>
    <w:p w:rsidR="001B48E0" w:rsidRPr="00E82C79" w:rsidRDefault="001B48E0" w:rsidP="001B48E0">
      <w:pPr>
        <w:widowControl w:val="0"/>
        <w:autoSpaceDE w:val="0"/>
        <w:autoSpaceDN w:val="0"/>
        <w:adjustRightInd w:val="0"/>
        <w:spacing w:after="0" w:line="241" w:lineRule="exact"/>
        <w:jc w:val="center"/>
        <w:rPr>
          <w:rFonts w:ascii="Times New Roman" w:hAnsi="Times New Roman"/>
          <w:b/>
          <w:szCs w:val="24"/>
        </w:rPr>
      </w:pPr>
      <w:r w:rsidRPr="00E82C79">
        <w:rPr>
          <w:rFonts w:ascii="Times New Roman" w:hAnsi="Times New Roman"/>
          <w:b/>
          <w:szCs w:val="24"/>
        </w:rPr>
        <w:lastRenderedPageBreak/>
        <w:t>MR ASHISH OBEROI</w:t>
      </w:r>
    </w:p>
    <w:p w:rsidR="001B48E0" w:rsidRDefault="001B48E0" w:rsidP="001B48E0">
      <w:pPr>
        <w:widowControl w:val="0"/>
        <w:autoSpaceDE w:val="0"/>
        <w:autoSpaceDN w:val="0"/>
        <w:adjustRightInd w:val="0"/>
        <w:spacing w:after="0" w:line="241" w:lineRule="exact"/>
        <w:jc w:val="center"/>
        <w:rPr>
          <w:rFonts w:ascii="Times New Roman" w:hAnsi="Times New Roman"/>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szCs w:val="24"/>
        </w:rPr>
      </w:pPr>
    </w:p>
    <w:p w:rsidR="001B48E0" w:rsidRDefault="001B48E0" w:rsidP="001B48E0">
      <w:pPr>
        <w:widowControl w:val="0"/>
        <w:autoSpaceDE w:val="0"/>
        <w:autoSpaceDN w:val="0"/>
        <w:adjustRightInd w:val="0"/>
        <w:spacing w:after="0" w:line="241" w:lineRule="exact"/>
        <w:jc w:val="center"/>
        <w:rPr>
          <w:rFonts w:ascii="Times New Roman" w:hAnsi="Times New Roman"/>
          <w:szCs w:val="24"/>
        </w:rPr>
      </w:pPr>
    </w:p>
    <w:p w:rsidR="001B48E0" w:rsidRPr="000D7650" w:rsidRDefault="001B48E0" w:rsidP="001B48E0">
      <w:pPr>
        <w:widowControl w:val="0"/>
        <w:autoSpaceDE w:val="0"/>
        <w:autoSpaceDN w:val="0"/>
        <w:adjustRightInd w:val="0"/>
        <w:spacing w:after="0" w:line="241" w:lineRule="exact"/>
        <w:jc w:val="center"/>
        <w:rPr>
          <w:rFonts w:ascii="Times New Roman" w:hAnsi="Times New Roman"/>
          <w:szCs w:val="24"/>
        </w:rPr>
      </w:pPr>
    </w:p>
    <w:p w:rsidR="001B48E0" w:rsidRDefault="001B48E0" w:rsidP="001B48E0">
      <w:pPr>
        <w:widowControl w:val="0"/>
        <w:autoSpaceDE w:val="0"/>
        <w:autoSpaceDN w:val="0"/>
        <w:adjustRightInd w:val="0"/>
        <w:spacing w:after="0" w:line="262" w:lineRule="exact"/>
        <w:rPr>
          <w:rFonts w:ascii="Times New Roman" w:hAnsi="Times New Roman"/>
          <w:szCs w:val="24"/>
        </w:rPr>
      </w:pPr>
    </w:p>
    <w:p w:rsidR="001B48E0" w:rsidRDefault="001B48E0" w:rsidP="001B48E0">
      <w:pPr>
        <w:widowControl w:val="0"/>
        <w:autoSpaceDE w:val="0"/>
        <w:autoSpaceDN w:val="0"/>
        <w:adjustRightInd w:val="0"/>
        <w:spacing w:after="0" w:line="262" w:lineRule="exact"/>
        <w:rPr>
          <w:rFonts w:ascii="Times New Roman" w:hAnsi="Times New Roman"/>
          <w:szCs w:val="24"/>
        </w:rPr>
      </w:pPr>
    </w:p>
    <w:p w:rsidR="001B48E0" w:rsidRDefault="001B48E0" w:rsidP="001B48E0">
      <w:pPr>
        <w:widowControl w:val="0"/>
        <w:autoSpaceDE w:val="0"/>
        <w:autoSpaceDN w:val="0"/>
        <w:adjustRightInd w:val="0"/>
        <w:spacing w:after="0" w:line="262" w:lineRule="exact"/>
        <w:rPr>
          <w:rFonts w:ascii="Times New Roman" w:hAnsi="Times New Roman"/>
          <w:szCs w:val="24"/>
        </w:rPr>
      </w:pPr>
    </w:p>
    <w:p w:rsidR="001B48E0" w:rsidRDefault="001B48E0" w:rsidP="001B48E0">
      <w:pPr>
        <w:widowControl w:val="0"/>
        <w:autoSpaceDE w:val="0"/>
        <w:autoSpaceDN w:val="0"/>
        <w:adjustRightInd w:val="0"/>
        <w:spacing w:after="0" w:line="240" w:lineRule="auto"/>
        <w:jc w:val="center"/>
        <w:rPr>
          <w:rFonts w:ascii="Times New Roman" w:hAnsi="Times New Roman"/>
          <w:b/>
          <w:bCs/>
          <w:sz w:val="28"/>
          <w:szCs w:val="28"/>
        </w:rPr>
      </w:pPr>
      <w:r w:rsidRPr="00B922D9">
        <w:rPr>
          <w:noProof/>
          <w:lang w:eastAsia="en-IN"/>
        </w:rPr>
        <w:drawing>
          <wp:inline distT="0" distB="0" distL="0" distR="0" wp14:anchorId="73A500F7" wp14:editId="1C230403">
            <wp:extent cx="2952750" cy="1533525"/>
            <wp:effectExtent l="0" t="0" r="0" b="0"/>
            <wp:docPr id="462" name="Picture 462" descr="Image result for ri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imt logo"/>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rot="10800000" flipV="1">
                      <a:off x="0" y="0"/>
                      <a:ext cx="2952750" cy="1533525"/>
                    </a:xfrm>
                    <a:prstGeom prst="rect">
                      <a:avLst/>
                    </a:prstGeom>
                    <a:noFill/>
                    <a:ln>
                      <a:noFill/>
                    </a:ln>
                  </pic:spPr>
                </pic:pic>
              </a:graphicData>
            </a:graphic>
          </wp:inline>
        </w:drawing>
      </w:r>
    </w:p>
    <w:p w:rsidR="001B48E0" w:rsidRDefault="001B48E0" w:rsidP="001B48E0">
      <w:pPr>
        <w:widowControl w:val="0"/>
        <w:autoSpaceDE w:val="0"/>
        <w:autoSpaceDN w:val="0"/>
        <w:adjustRightInd w:val="0"/>
        <w:spacing w:after="0" w:line="240" w:lineRule="auto"/>
        <w:jc w:val="center"/>
        <w:rPr>
          <w:rFonts w:ascii="Times New Roman" w:hAnsi="Times New Roman"/>
          <w:b/>
          <w:bCs/>
          <w:sz w:val="28"/>
          <w:szCs w:val="28"/>
        </w:rPr>
      </w:pPr>
    </w:p>
    <w:p w:rsidR="001B48E0" w:rsidRDefault="001B48E0" w:rsidP="001B48E0">
      <w:pPr>
        <w:widowControl w:val="0"/>
        <w:autoSpaceDE w:val="0"/>
        <w:autoSpaceDN w:val="0"/>
        <w:adjustRightInd w:val="0"/>
        <w:spacing w:after="0" w:line="240" w:lineRule="auto"/>
        <w:jc w:val="center"/>
        <w:rPr>
          <w:rFonts w:ascii="Times New Roman" w:hAnsi="Times New Roman"/>
          <w:b/>
          <w:bCs/>
          <w:sz w:val="28"/>
          <w:szCs w:val="28"/>
        </w:rPr>
      </w:pPr>
    </w:p>
    <w:p w:rsidR="001B48E0" w:rsidRPr="000D7650" w:rsidRDefault="001B48E0" w:rsidP="001B48E0">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8"/>
          <w:szCs w:val="28"/>
        </w:rPr>
        <w:t xml:space="preserve">RIMT INSTITUTE OF ENGINEERING &amp; TECHNOLOGY </w:t>
      </w:r>
    </w:p>
    <w:p w:rsidR="001B48E0" w:rsidRDefault="001B48E0" w:rsidP="001B48E0">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Mandi Gobindgarh</w:t>
      </w:r>
    </w:p>
    <w:p w:rsidR="001B48E0" w:rsidRDefault="001B48E0" w:rsidP="001B48E0">
      <w:pPr>
        <w:widowControl w:val="0"/>
        <w:autoSpaceDE w:val="0"/>
        <w:autoSpaceDN w:val="0"/>
        <w:adjustRightInd w:val="0"/>
        <w:spacing w:after="0" w:line="240" w:lineRule="auto"/>
        <w:jc w:val="center"/>
        <w:rPr>
          <w:rFonts w:ascii="Times New Roman" w:hAnsi="Times New Roman"/>
          <w:sz w:val="28"/>
          <w:szCs w:val="28"/>
        </w:rPr>
      </w:pPr>
      <w:r w:rsidRPr="000D7650">
        <w:rPr>
          <w:rFonts w:ascii="Times New Roman" w:hAnsi="Times New Roman"/>
          <w:sz w:val="28"/>
          <w:szCs w:val="28"/>
        </w:rPr>
        <w:t xml:space="preserve"> </w:t>
      </w:r>
      <w:bookmarkEnd w:id="1"/>
    </w:p>
    <w:bookmarkEnd w:id="2"/>
    <w:p w:rsidR="00154652" w:rsidRDefault="001B48E0" w:rsidP="001B48E0">
      <w:pPr>
        <w:jc w:val="center"/>
        <w:rPr>
          <w:rFonts w:ascii="Times New Roman" w:hAnsi="Times New Roman" w:cs="Times New Roman"/>
          <w:b/>
          <w:sz w:val="32"/>
          <w:szCs w:val="32"/>
        </w:rPr>
      </w:pPr>
      <w:r w:rsidRPr="001B48E0">
        <w:rPr>
          <w:rFonts w:ascii="Times New Roman" w:hAnsi="Times New Roman" w:cs="Times New Roman"/>
          <w:b/>
          <w:sz w:val="32"/>
          <w:szCs w:val="32"/>
        </w:rPr>
        <w:t>TABLE OF CONTENTS</w:t>
      </w:r>
    </w:p>
    <w:tbl>
      <w:tblPr>
        <w:tblStyle w:val="TableGrid"/>
        <w:tblW w:w="0" w:type="auto"/>
        <w:tblLook w:val="04A0" w:firstRow="1" w:lastRow="0" w:firstColumn="1" w:lastColumn="0" w:noHBand="0" w:noVBand="1"/>
      </w:tblPr>
      <w:tblGrid>
        <w:gridCol w:w="2122"/>
        <w:gridCol w:w="6237"/>
      </w:tblGrid>
      <w:tr w:rsidR="001B48E0" w:rsidTr="00E331CE">
        <w:trPr>
          <w:trHeight w:val="921"/>
        </w:trPr>
        <w:tc>
          <w:tcPr>
            <w:tcW w:w="2122" w:type="dxa"/>
          </w:tcPr>
          <w:p w:rsidR="00E331CE" w:rsidRDefault="00E331CE" w:rsidP="001B48E0">
            <w:pPr>
              <w:jc w:val="center"/>
              <w:rPr>
                <w:rFonts w:ascii="Times New Roman" w:hAnsi="Times New Roman" w:cs="Times New Roman"/>
                <w:b/>
                <w:sz w:val="28"/>
                <w:szCs w:val="28"/>
              </w:rPr>
            </w:pPr>
          </w:p>
          <w:p w:rsidR="001B48E0" w:rsidRPr="001B48E0" w:rsidRDefault="001B48E0" w:rsidP="001B48E0">
            <w:pPr>
              <w:jc w:val="center"/>
              <w:rPr>
                <w:rFonts w:ascii="Times New Roman" w:hAnsi="Times New Roman" w:cs="Times New Roman"/>
                <w:b/>
                <w:sz w:val="28"/>
                <w:szCs w:val="28"/>
              </w:rPr>
            </w:pPr>
            <w:r w:rsidRPr="001B48E0">
              <w:rPr>
                <w:rFonts w:ascii="Times New Roman" w:hAnsi="Times New Roman" w:cs="Times New Roman"/>
                <w:b/>
                <w:sz w:val="28"/>
                <w:szCs w:val="28"/>
              </w:rPr>
              <w:t>S.NO.</w:t>
            </w:r>
          </w:p>
        </w:tc>
        <w:tc>
          <w:tcPr>
            <w:tcW w:w="6237" w:type="dxa"/>
          </w:tcPr>
          <w:p w:rsidR="00E331CE" w:rsidRDefault="00E331CE" w:rsidP="001B48E0">
            <w:pPr>
              <w:jc w:val="center"/>
              <w:rPr>
                <w:rFonts w:ascii="Times New Roman" w:hAnsi="Times New Roman" w:cs="Times New Roman"/>
                <w:b/>
                <w:sz w:val="28"/>
                <w:szCs w:val="28"/>
              </w:rPr>
            </w:pPr>
          </w:p>
          <w:p w:rsidR="001B48E0" w:rsidRPr="001B48E0" w:rsidRDefault="001B48E0" w:rsidP="001B48E0">
            <w:pPr>
              <w:jc w:val="center"/>
              <w:rPr>
                <w:rFonts w:ascii="Times New Roman" w:hAnsi="Times New Roman" w:cs="Times New Roman"/>
                <w:b/>
                <w:sz w:val="28"/>
                <w:szCs w:val="28"/>
              </w:rPr>
            </w:pPr>
            <w:r w:rsidRPr="001B48E0">
              <w:rPr>
                <w:rFonts w:ascii="Times New Roman" w:hAnsi="Times New Roman" w:cs="Times New Roman"/>
                <w:b/>
                <w:sz w:val="28"/>
                <w:szCs w:val="28"/>
              </w:rPr>
              <w:t>TITLE</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1.</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Introduction</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2.</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Technologies Used</w:t>
            </w:r>
          </w:p>
        </w:tc>
      </w:tr>
      <w:tr w:rsidR="001B48E0" w:rsidTr="00E331CE">
        <w:trPr>
          <w:trHeight w:val="695"/>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3.</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Objective</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4.</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 xml:space="preserve">Scope </w:t>
            </w:r>
            <w:r w:rsidR="00E331CE">
              <w:rPr>
                <w:rFonts w:ascii="Times New Roman" w:hAnsi="Times New Roman" w:cs="Times New Roman"/>
                <w:sz w:val="24"/>
                <w:szCs w:val="24"/>
              </w:rPr>
              <w:t>o</w:t>
            </w:r>
            <w:r w:rsidRPr="001B48E0">
              <w:rPr>
                <w:rFonts w:ascii="Times New Roman" w:hAnsi="Times New Roman" w:cs="Times New Roman"/>
                <w:sz w:val="24"/>
                <w:szCs w:val="24"/>
              </w:rPr>
              <w:t>f The Project</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5.</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Requirement Analysis</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6.</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System Design</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7.</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Implementation</w:t>
            </w:r>
          </w:p>
        </w:tc>
      </w:tr>
      <w:tr w:rsidR="001B48E0" w:rsidTr="00E331CE">
        <w:trPr>
          <w:trHeight w:val="764"/>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8.</w:t>
            </w:r>
          </w:p>
        </w:tc>
        <w:tc>
          <w:tcPr>
            <w:tcW w:w="6237"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Screenshots</w:t>
            </w:r>
          </w:p>
        </w:tc>
      </w:tr>
      <w:tr w:rsidR="001B48E0" w:rsidTr="00E331CE">
        <w:trPr>
          <w:trHeight w:val="822"/>
        </w:trPr>
        <w:tc>
          <w:tcPr>
            <w:tcW w:w="2122" w:type="dxa"/>
          </w:tcPr>
          <w:p w:rsidR="00E331CE" w:rsidRDefault="00E331CE" w:rsidP="001B48E0">
            <w:pPr>
              <w:jc w:val="center"/>
              <w:rPr>
                <w:rFonts w:ascii="Times New Roman" w:hAnsi="Times New Roman" w:cs="Times New Roman"/>
                <w:sz w:val="24"/>
                <w:szCs w:val="24"/>
              </w:rPr>
            </w:pPr>
          </w:p>
          <w:p w:rsidR="001B48E0" w:rsidRPr="001B48E0" w:rsidRDefault="001B48E0" w:rsidP="001B48E0">
            <w:pPr>
              <w:jc w:val="center"/>
              <w:rPr>
                <w:rFonts w:ascii="Times New Roman" w:hAnsi="Times New Roman" w:cs="Times New Roman"/>
                <w:sz w:val="24"/>
                <w:szCs w:val="24"/>
              </w:rPr>
            </w:pPr>
            <w:r w:rsidRPr="001B48E0">
              <w:rPr>
                <w:rFonts w:ascii="Times New Roman" w:hAnsi="Times New Roman" w:cs="Times New Roman"/>
                <w:sz w:val="24"/>
                <w:szCs w:val="24"/>
              </w:rPr>
              <w:t>9.</w:t>
            </w:r>
          </w:p>
        </w:tc>
        <w:tc>
          <w:tcPr>
            <w:tcW w:w="6237" w:type="dxa"/>
          </w:tcPr>
          <w:p w:rsidR="00E331CE" w:rsidRDefault="00E331CE" w:rsidP="001B4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6"/>
              <w:jc w:val="center"/>
              <w:rPr>
                <w:rFonts w:ascii="Times New Roman" w:hAnsi="Times New Roman" w:cs="Times New Roman"/>
                <w:sz w:val="24"/>
                <w:szCs w:val="24"/>
              </w:rPr>
            </w:pPr>
          </w:p>
          <w:p w:rsidR="001B48E0" w:rsidRPr="001B48E0" w:rsidRDefault="001B48E0" w:rsidP="001B4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6"/>
              <w:jc w:val="center"/>
              <w:rPr>
                <w:rFonts w:ascii="Times New Roman" w:eastAsia="Times New Roman" w:hAnsi="Times New Roman" w:cs="Times New Roman"/>
                <w:sz w:val="24"/>
                <w:szCs w:val="24"/>
                <w:lang w:val="en-US" w:eastAsia="en-US"/>
              </w:rPr>
            </w:pPr>
            <w:r w:rsidRPr="001B48E0">
              <w:rPr>
                <w:rFonts w:ascii="Times New Roman" w:hAnsi="Times New Roman" w:cs="Times New Roman"/>
                <w:sz w:val="24"/>
                <w:szCs w:val="24"/>
              </w:rPr>
              <w:t>Bibliography</w:t>
            </w:r>
          </w:p>
          <w:p w:rsidR="001B48E0" w:rsidRPr="001B48E0" w:rsidRDefault="001B48E0" w:rsidP="001B48E0">
            <w:pPr>
              <w:rPr>
                <w:rFonts w:ascii="Times New Roman" w:hAnsi="Times New Roman" w:cs="Times New Roman"/>
                <w:sz w:val="24"/>
                <w:szCs w:val="24"/>
              </w:rPr>
            </w:pPr>
          </w:p>
        </w:tc>
      </w:tr>
    </w:tbl>
    <w:p w:rsidR="001B48E0" w:rsidRPr="001B48E0" w:rsidRDefault="001B48E0" w:rsidP="001B48E0">
      <w:pPr>
        <w:jc w:val="center"/>
        <w:rPr>
          <w:rFonts w:ascii="Times New Roman" w:hAnsi="Times New Roman" w:cs="Times New Roman"/>
          <w:b/>
          <w:sz w:val="32"/>
          <w:szCs w:val="32"/>
        </w:rPr>
      </w:pPr>
    </w:p>
    <w:sectPr w:rsidR="001B48E0" w:rsidRPr="001B48E0" w:rsidSect="00557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5A" w:rsidRDefault="00AE4B5A" w:rsidP="00557B74">
      <w:pPr>
        <w:spacing w:after="0" w:line="240" w:lineRule="auto"/>
      </w:pPr>
      <w:r>
        <w:separator/>
      </w:r>
    </w:p>
  </w:endnote>
  <w:endnote w:type="continuationSeparator" w:id="0">
    <w:p w:rsidR="00AE4B5A" w:rsidRDefault="00AE4B5A" w:rsidP="0055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font292">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5A" w:rsidRDefault="00AE4B5A" w:rsidP="00557B74">
      <w:pPr>
        <w:spacing w:after="0" w:line="240" w:lineRule="auto"/>
      </w:pPr>
      <w:r>
        <w:separator/>
      </w:r>
    </w:p>
  </w:footnote>
  <w:footnote w:type="continuationSeparator" w:id="0">
    <w:p w:rsidR="00AE4B5A" w:rsidRDefault="00AE4B5A" w:rsidP="00557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776"/>
        </w:tabs>
        <w:ind w:left="776" w:hanging="416"/>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136"/>
        </w:tabs>
        <w:ind w:left="1136" w:hanging="56"/>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496"/>
        </w:tabs>
        <w:ind w:left="1496" w:firstLine="484"/>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56"/>
        </w:tabs>
        <w:ind w:left="1856" w:firstLine="664"/>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2216"/>
        </w:tabs>
        <w:ind w:left="2216" w:firstLine="1024"/>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2576"/>
        </w:tabs>
        <w:ind w:left="2576" w:firstLine="1564"/>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2936"/>
        </w:tabs>
        <w:ind w:left="2936" w:firstLine="1744"/>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296"/>
        </w:tabs>
        <w:ind w:left="3296" w:firstLine="2104"/>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3656"/>
        </w:tabs>
        <w:ind w:left="3656" w:firstLine="2644"/>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4"/>
    <w:multiLevelType w:val="hybridMultilevel"/>
    <w:tmpl w:val="00000004"/>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44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2160"/>
        </w:tabs>
        <w:ind w:left="2160" w:firstLine="108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2520"/>
        </w:tabs>
        <w:ind w:left="2520" w:firstLine="16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2880"/>
        </w:tabs>
        <w:ind w:left="2880" w:firstLine="18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240"/>
        </w:tabs>
        <w:ind w:left="3240" w:firstLine="21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3600"/>
        </w:tabs>
        <w:ind w:left="3600" w:firstLine="2700"/>
      </w:pPr>
      <w:rPr>
        <w:rFonts w:ascii="Verdana" w:eastAsia="Verdana" w:hAnsi="Verdana" w:cs="Verdana"/>
        <w:b w:val="0"/>
        <w:bCs w:val="0"/>
        <w:i w:val="0"/>
        <w:iCs w:val="0"/>
        <w:strike w:val="0"/>
        <w:color w:val="000000"/>
        <w:sz w:val="20"/>
        <w:szCs w:val="20"/>
        <w:u w:val="none"/>
      </w:rPr>
    </w:lvl>
  </w:abstractNum>
  <w:abstractNum w:abstractNumId="4" w15:restartNumberingAfterBreak="0">
    <w:nsid w:val="00A152B4"/>
    <w:multiLevelType w:val="hybridMultilevel"/>
    <w:tmpl w:val="22F2E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B38CE"/>
    <w:multiLevelType w:val="hybridMultilevel"/>
    <w:tmpl w:val="4D3C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F59D0"/>
    <w:multiLevelType w:val="hybridMultilevel"/>
    <w:tmpl w:val="14A8F1E2"/>
    <w:lvl w:ilvl="0" w:tplc="A788BF5E">
      <w:start w:val="1"/>
      <w:numFmt w:val="decimal"/>
      <w:lvlText w:val="%1."/>
      <w:lvlJc w:val="left"/>
      <w:pPr>
        <w:ind w:left="1271" w:hanging="360"/>
      </w:pPr>
    </w:lvl>
    <w:lvl w:ilvl="1" w:tplc="40090019">
      <w:start w:val="1"/>
      <w:numFmt w:val="lowerLetter"/>
      <w:lvlText w:val="%2."/>
      <w:lvlJc w:val="left"/>
      <w:pPr>
        <w:ind w:left="1991" w:hanging="360"/>
      </w:pPr>
    </w:lvl>
    <w:lvl w:ilvl="2" w:tplc="4009001B">
      <w:start w:val="1"/>
      <w:numFmt w:val="lowerRoman"/>
      <w:lvlText w:val="%3."/>
      <w:lvlJc w:val="right"/>
      <w:pPr>
        <w:ind w:left="2711" w:hanging="180"/>
      </w:pPr>
    </w:lvl>
    <w:lvl w:ilvl="3" w:tplc="4009000F">
      <w:start w:val="1"/>
      <w:numFmt w:val="decimal"/>
      <w:lvlText w:val="%4."/>
      <w:lvlJc w:val="left"/>
      <w:pPr>
        <w:ind w:left="3431" w:hanging="360"/>
      </w:pPr>
    </w:lvl>
    <w:lvl w:ilvl="4" w:tplc="40090019">
      <w:start w:val="1"/>
      <w:numFmt w:val="lowerLetter"/>
      <w:lvlText w:val="%5."/>
      <w:lvlJc w:val="left"/>
      <w:pPr>
        <w:ind w:left="4151" w:hanging="360"/>
      </w:pPr>
    </w:lvl>
    <w:lvl w:ilvl="5" w:tplc="4009001B">
      <w:start w:val="1"/>
      <w:numFmt w:val="lowerRoman"/>
      <w:lvlText w:val="%6."/>
      <w:lvlJc w:val="right"/>
      <w:pPr>
        <w:ind w:left="4871" w:hanging="180"/>
      </w:pPr>
    </w:lvl>
    <w:lvl w:ilvl="6" w:tplc="4009000F">
      <w:start w:val="1"/>
      <w:numFmt w:val="decimal"/>
      <w:lvlText w:val="%7."/>
      <w:lvlJc w:val="left"/>
      <w:pPr>
        <w:ind w:left="5591" w:hanging="360"/>
      </w:pPr>
    </w:lvl>
    <w:lvl w:ilvl="7" w:tplc="40090019">
      <w:start w:val="1"/>
      <w:numFmt w:val="lowerLetter"/>
      <w:lvlText w:val="%8."/>
      <w:lvlJc w:val="left"/>
      <w:pPr>
        <w:ind w:left="6311" w:hanging="360"/>
      </w:pPr>
    </w:lvl>
    <w:lvl w:ilvl="8" w:tplc="4009001B">
      <w:start w:val="1"/>
      <w:numFmt w:val="lowerRoman"/>
      <w:lvlText w:val="%9."/>
      <w:lvlJc w:val="right"/>
      <w:pPr>
        <w:ind w:left="7031" w:hanging="180"/>
      </w:pPr>
    </w:lvl>
  </w:abstractNum>
  <w:abstractNum w:abstractNumId="7" w15:restartNumberingAfterBreak="0">
    <w:nsid w:val="086958E5"/>
    <w:multiLevelType w:val="hybridMultilevel"/>
    <w:tmpl w:val="279CD6D8"/>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98555CC"/>
    <w:multiLevelType w:val="hybridMultilevel"/>
    <w:tmpl w:val="3D020ACE"/>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9" w15:restartNumberingAfterBreak="0">
    <w:nsid w:val="0D826F0D"/>
    <w:multiLevelType w:val="hybridMultilevel"/>
    <w:tmpl w:val="4B7C2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917F1E"/>
    <w:multiLevelType w:val="hybridMultilevel"/>
    <w:tmpl w:val="1EC26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13C84"/>
    <w:multiLevelType w:val="hybridMultilevel"/>
    <w:tmpl w:val="6234E96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11E521A5"/>
    <w:multiLevelType w:val="hybridMultilevel"/>
    <w:tmpl w:val="DBB8C0E4"/>
    <w:lvl w:ilvl="0" w:tplc="04090005">
      <w:start w:val="1"/>
      <w:numFmt w:val="bullet"/>
      <w:lvlText w:val=""/>
      <w:lvlJc w:val="left"/>
      <w:pPr>
        <w:ind w:left="18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13FD0DC4"/>
    <w:multiLevelType w:val="hybridMultilevel"/>
    <w:tmpl w:val="D5F6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77834"/>
    <w:multiLevelType w:val="hybridMultilevel"/>
    <w:tmpl w:val="7FE85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DE1AC5"/>
    <w:multiLevelType w:val="multilevel"/>
    <w:tmpl w:val="3ADA3C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15:restartNumberingAfterBreak="0">
    <w:nsid w:val="17EC663B"/>
    <w:multiLevelType w:val="hybridMultilevel"/>
    <w:tmpl w:val="2C22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696612"/>
    <w:multiLevelType w:val="hybridMultilevel"/>
    <w:tmpl w:val="D00CE4CA"/>
    <w:lvl w:ilvl="0" w:tplc="0409000D">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8" w15:restartNumberingAfterBreak="0">
    <w:nsid w:val="1BDA2F29"/>
    <w:multiLevelType w:val="multilevel"/>
    <w:tmpl w:val="6EE60714"/>
    <w:lvl w:ilvl="0">
      <w:start w:val="1"/>
      <w:numFmt w:val="upperRoman"/>
      <w:lvlText w:val="%1."/>
      <w:lvlJc w:val="right"/>
      <w:pPr>
        <w:ind w:left="1440" w:hanging="360"/>
      </w:pPr>
    </w:lvl>
    <w:lvl w:ilvl="1">
      <w:start w:val="2"/>
      <w:numFmt w:val="decimal"/>
      <w:isLgl/>
      <w:lvlText w:val="%1.%2"/>
      <w:lvlJc w:val="left"/>
      <w:pPr>
        <w:ind w:left="1980" w:hanging="900"/>
      </w:pPr>
      <w:rPr>
        <w:rFonts w:hint="default"/>
      </w:rPr>
    </w:lvl>
    <w:lvl w:ilvl="2">
      <w:start w:val="2"/>
      <w:numFmt w:val="decimal"/>
      <w:isLgl/>
      <w:lvlText w:val="%1.%2.%3"/>
      <w:lvlJc w:val="left"/>
      <w:pPr>
        <w:ind w:left="2070" w:hanging="1080"/>
      </w:pPr>
      <w:rPr>
        <w:rFonts w:hint="default"/>
        <w:b/>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19" w15:restartNumberingAfterBreak="0">
    <w:nsid w:val="1F634DA2"/>
    <w:multiLevelType w:val="multilevel"/>
    <w:tmpl w:val="FB2C94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15:restartNumberingAfterBreak="0">
    <w:nsid w:val="2A3F65E4"/>
    <w:multiLevelType w:val="hybridMultilevel"/>
    <w:tmpl w:val="9CC22656"/>
    <w:lvl w:ilvl="0" w:tplc="12C0ADE8">
      <w:start w:val="1"/>
      <w:numFmt w:val="decimal"/>
      <w:lvlText w:val="%1."/>
      <w:lvlJc w:val="left"/>
      <w:pPr>
        <w:ind w:left="2580" w:hanging="360"/>
      </w:pPr>
      <w:rPr>
        <w:rFonts w:asciiTheme="majorHAnsi" w:eastAsia="Times New Roman" w:hAnsiTheme="majorHAnsi" w:cstheme="minorHAnsi"/>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21" w15:restartNumberingAfterBreak="0">
    <w:nsid w:val="30321B1D"/>
    <w:multiLevelType w:val="multilevel"/>
    <w:tmpl w:val="C308801E"/>
    <w:lvl w:ilvl="0">
      <w:start w:val="1"/>
      <w:numFmt w:val="decimal"/>
      <w:lvlText w:val="%1"/>
      <w:lvlJc w:val="left"/>
      <w:pPr>
        <w:ind w:left="405" w:hanging="405"/>
      </w:pPr>
      <w:rPr>
        <w:rFonts w:eastAsia="SimSun" w:hint="default"/>
        <w:b/>
        <w:sz w:val="32"/>
      </w:rPr>
    </w:lvl>
    <w:lvl w:ilvl="1">
      <w:start w:val="5"/>
      <w:numFmt w:val="decimal"/>
      <w:lvlText w:val="%1.%2"/>
      <w:lvlJc w:val="left"/>
      <w:pPr>
        <w:ind w:left="405" w:hanging="405"/>
      </w:pPr>
      <w:rPr>
        <w:rFonts w:eastAsia="SimSun" w:hint="default"/>
        <w:b/>
        <w:sz w:val="32"/>
      </w:rPr>
    </w:lvl>
    <w:lvl w:ilvl="2">
      <w:start w:val="1"/>
      <w:numFmt w:val="decimal"/>
      <w:lvlText w:val="%1.%2.%3"/>
      <w:lvlJc w:val="left"/>
      <w:pPr>
        <w:ind w:left="720" w:hanging="720"/>
      </w:pPr>
      <w:rPr>
        <w:rFonts w:eastAsia="SimSun" w:hint="default"/>
        <w:b/>
        <w:sz w:val="32"/>
      </w:rPr>
    </w:lvl>
    <w:lvl w:ilvl="3">
      <w:start w:val="1"/>
      <w:numFmt w:val="decimal"/>
      <w:lvlText w:val="%1.%2.%3.%4"/>
      <w:lvlJc w:val="left"/>
      <w:pPr>
        <w:ind w:left="720" w:hanging="720"/>
      </w:pPr>
      <w:rPr>
        <w:rFonts w:eastAsia="SimSun" w:hint="default"/>
        <w:b/>
        <w:sz w:val="32"/>
      </w:rPr>
    </w:lvl>
    <w:lvl w:ilvl="4">
      <w:start w:val="1"/>
      <w:numFmt w:val="decimal"/>
      <w:lvlText w:val="%1.%2.%3.%4.%5"/>
      <w:lvlJc w:val="left"/>
      <w:pPr>
        <w:ind w:left="1080" w:hanging="1080"/>
      </w:pPr>
      <w:rPr>
        <w:rFonts w:eastAsia="SimSun" w:hint="default"/>
        <w:b/>
        <w:sz w:val="32"/>
      </w:rPr>
    </w:lvl>
    <w:lvl w:ilvl="5">
      <w:start w:val="1"/>
      <w:numFmt w:val="decimal"/>
      <w:lvlText w:val="%1.%2.%3.%4.%5.%6"/>
      <w:lvlJc w:val="left"/>
      <w:pPr>
        <w:ind w:left="1080" w:hanging="1080"/>
      </w:pPr>
      <w:rPr>
        <w:rFonts w:eastAsia="SimSun" w:hint="default"/>
        <w:b/>
        <w:sz w:val="32"/>
      </w:rPr>
    </w:lvl>
    <w:lvl w:ilvl="6">
      <w:start w:val="1"/>
      <w:numFmt w:val="decimal"/>
      <w:lvlText w:val="%1.%2.%3.%4.%5.%6.%7"/>
      <w:lvlJc w:val="left"/>
      <w:pPr>
        <w:ind w:left="1440" w:hanging="1440"/>
      </w:pPr>
      <w:rPr>
        <w:rFonts w:eastAsia="SimSun" w:hint="default"/>
        <w:b/>
        <w:sz w:val="32"/>
      </w:rPr>
    </w:lvl>
    <w:lvl w:ilvl="7">
      <w:start w:val="1"/>
      <w:numFmt w:val="decimal"/>
      <w:lvlText w:val="%1.%2.%3.%4.%5.%6.%7.%8"/>
      <w:lvlJc w:val="left"/>
      <w:pPr>
        <w:ind w:left="1440" w:hanging="1440"/>
      </w:pPr>
      <w:rPr>
        <w:rFonts w:eastAsia="SimSun" w:hint="default"/>
        <w:b/>
        <w:sz w:val="32"/>
      </w:rPr>
    </w:lvl>
    <w:lvl w:ilvl="8">
      <w:start w:val="1"/>
      <w:numFmt w:val="decimal"/>
      <w:lvlText w:val="%1.%2.%3.%4.%5.%6.%7.%8.%9"/>
      <w:lvlJc w:val="left"/>
      <w:pPr>
        <w:ind w:left="1800" w:hanging="1800"/>
      </w:pPr>
      <w:rPr>
        <w:rFonts w:eastAsia="SimSun" w:hint="default"/>
        <w:b/>
        <w:sz w:val="32"/>
      </w:rPr>
    </w:lvl>
  </w:abstractNum>
  <w:abstractNum w:abstractNumId="22" w15:restartNumberingAfterBreak="0">
    <w:nsid w:val="316D52BC"/>
    <w:multiLevelType w:val="hybridMultilevel"/>
    <w:tmpl w:val="C3F4EF0C"/>
    <w:lvl w:ilvl="0" w:tplc="04090001">
      <w:start w:val="1"/>
      <w:numFmt w:val="bullet"/>
      <w:lvlText w:val=""/>
      <w:lvlJc w:val="left"/>
      <w:pPr>
        <w:ind w:left="45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15:restartNumberingAfterBreak="0">
    <w:nsid w:val="31E25791"/>
    <w:multiLevelType w:val="hybridMultilevel"/>
    <w:tmpl w:val="1DE4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3A31FAC"/>
    <w:multiLevelType w:val="multilevel"/>
    <w:tmpl w:val="75F0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87EF2"/>
    <w:multiLevelType w:val="hybridMultilevel"/>
    <w:tmpl w:val="E96A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385D1215"/>
    <w:multiLevelType w:val="hybridMultilevel"/>
    <w:tmpl w:val="A73292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4B9C70C3"/>
    <w:multiLevelType w:val="hybridMultilevel"/>
    <w:tmpl w:val="6A20B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4D7A40"/>
    <w:multiLevelType w:val="hybridMultilevel"/>
    <w:tmpl w:val="8BFE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6E6B41"/>
    <w:multiLevelType w:val="hybridMultilevel"/>
    <w:tmpl w:val="DEB2D896"/>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30" w15:restartNumberingAfterBreak="0">
    <w:nsid w:val="4ED45CF8"/>
    <w:multiLevelType w:val="hybridMultilevel"/>
    <w:tmpl w:val="A9FC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A0FE0"/>
    <w:multiLevelType w:val="hybridMultilevel"/>
    <w:tmpl w:val="8996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92439C"/>
    <w:multiLevelType w:val="hybridMultilevel"/>
    <w:tmpl w:val="FEB4DEAA"/>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33" w15:restartNumberingAfterBreak="0">
    <w:nsid w:val="58A62A97"/>
    <w:multiLevelType w:val="hybridMultilevel"/>
    <w:tmpl w:val="2ED2A0E0"/>
    <w:lvl w:ilvl="0" w:tplc="04090001">
      <w:start w:val="1"/>
      <w:numFmt w:val="bullet"/>
      <w:lvlText w:val=""/>
      <w:lvlJc w:val="left"/>
      <w:pPr>
        <w:tabs>
          <w:tab w:val="num" w:pos="1755"/>
        </w:tabs>
        <w:ind w:left="1755" w:hanging="360"/>
      </w:pPr>
      <w:rPr>
        <w:rFonts w:ascii="Symbol" w:hAnsi="Symbol" w:hint="default"/>
      </w:rPr>
    </w:lvl>
    <w:lvl w:ilvl="1" w:tplc="04090003">
      <w:start w:val="1"/>
      <w:numFmt w:val="bullet"/>
      <w:lvlText w:val="o"/>
      <w:lvlJc w:val="left"/>
      <w:pPr>
        <w:tabs>
          <w:tab w:val="num" w:pos="2475"/>
        </w:tabs>
        <w:ind w:left="2475" w:hanging="360"/>
      </w:pPr>
      <w:rPr>
        <w:rFonts w:ascii="Courier New" w:hAnsi="Courier New" w:cs="Courier New" w:hint="default"/>
      </w:rPr>
    </w:lvl>
    <w:lvl w:ilvl="2" w:tplc="04090005">
      <w:start w:val="1"/>
      <w:numFmt w:val="bullet"/>
      <w:lvlText w:val=""/>
      <w:lvlJc w:val="left"/>
      <w:pPr>
        <w:tabs>
          <w:tab w:val="num" w:pos="3195"/>
        </w:tabs>
        <w:ind w:left="3195" w:hanging="360"/>
      </w:pPr>
      <w:rPr>
        <w:rFonts w:ascii="Wingdings" w:hAnsi="Wingdings" w:hint="default"/>
      </w:rPr>
    </w:lvl>
    <w:lvl w:ilvl="3" w:tplc="04090001">
      <w:start w:val="1"/>
      <w:numFmt w:val="bullet"/>
      <w:lvlText w:val=""/>
      <w:lvlJc w:val="left"/>
      <w:pPr>
        <w:tabs>
          <w:tab w:val="num" w:pos="3915"/>
        </w:tabs>
        <w:ind w:left="3915" w:hanging="360"/>
      </w:pPr>
      <w:rPr>
        <w:rFonts w:ascii="Symbol" w:hAnsi="Symbol" w:hint="default"/>
      </w:rPr>
    </w:lvl>
    <w:lvl w:ilvl="4" w:tplc="04090003">
      <w:start w:val="1"/>
      <w:numFmt w:val="bullet"/>
      <w:lvlText w:val="o"/>
      <w:lvlJc w:val="left"/>
      <w:pPr>
        <w:tabs>
          <w:tab w:val="num" w:pos="4635"/>
        </w:tabs>
        <w:ind w:left="4635" w:hanging="360"/>
      </w:pPr>
      <w:rPr>
        <w:rFonts w:ascii="Courier New" w:hAnsi="Courier New" w:cs="Courier New" w:hint="default"/>
      </w:rPr>
    </w:lvl>
    <w:lvl w:ilvl="5" w:tplc="04090005">
      <w:start w:val="1"/>
      <w:numFmt w:val="bullet"/>
      <w:lvlText w:val=""/>
      <w:lvlJc w:val="left"/>
      <w:pPr>
        <w:tabs>
          <w:tab w:val="num" w:pos="5355"/>
        </w:tabs>
        <w:ind w:left="5355" w:hanging="360"/>
      </w:pPr>
      <w:rPr>
        <w:rFonts w:ascii="Wingdings" w:hAnsi="Wingdings" w:hint="default"/>
      </w:rPr>
    </w:lvl>
    <w:lvl w:ilvl="6" w:tplc="04090001">
      <w:start w:val="1"/>
      <w:numFmt w:val="bullet"/>
      <w:lvlText w:val=""/>
      <w:lvlJc w:val="left"/>
      <w:pPr>
        <w:tabs>
          <w:tab w:val="num" w:pos="6075"/>
        </w:tabs>
        <w:ind w:left="6075" w:hanging="360"/>
      </w:pPr>
      <w:rPr>
        <w:rFonts w:ascii="Symbol" w:hAnsi="Symbol" w:hint="default"/>
      </w:rPr>
    </w:lvl>
    <w:lvl w:ilvl="7" w:tplc="04090003">
      <w:start w:val="1"/>
      <w:numFmt w:val="bullet"/>
      <w:lvlText w:val="o"/>
      <w:lvlJc w:val="left"/>
      <w:pPr>
        <w:tabs>
          <w:tab w:val="num" w:pos="6795"/>
        </w:tabs>
        <w:ind w:left="6795" w:hanging="360"/>
      </w:pPr>
      <w:rPr>
        <w:rFonts w:ascii="Courier New" w:hAnsi="Courier New" w:cs="Courier New" w:hint="default"/>
      </w:rPr>
    </w:lvl>
    <w:lvl w:ilvl="8" w:tplc="04090005">
      <w:start w:val="1"/>
      <w:numFmt w:val="bullet"/>
      <w:lvlText w:val=""/>
      <w:lvlJc w:val="left"/>
      <w:pPr>
        <w:tabs>
          <w:tab w:val="num" w:pos="7515"/>
        </w:tabs>
        <w:ind w:left="7515" w:hanging="360"/>
      </w:pPr>
      <w:rPr>
        <w:rFonts w:ascii="Wingdings" w:hAnsi="Wingdings" w:hint="default"/>
      </w:rPr>
    </w:lvl>
  </w:abstractNum>
  <w:abstractNum w:abstractNumId="34" w15:restartNumberingAfterBreak="0">
    <w:nsid w:val="5B8F5584"/>
    <w:multiLevelType w:val="hybridMultilevel"/>
    <w:tmpl w:val="8CAE4FF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5E0A6359"/>
    <w:multiLevelType w:val="hybridMultilevel"/>
    <w:tmpl w:val="A32C529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2146AAD"/>
    <w:multiLevelType w:val="hybridMultilevel"/>
    <w:tmpl w:val="7EAADFF2"/>
    <w:lvl w:ilvl="0" w:tplc="0409000D">
      <w:start w:val="1"/>
      <w:numFmt w:val="bullet"/>
      <w:lvlText w:val=""/>
      <w:lvlJc w:val="left"/>
      <w:pPr>
        <w:ind w:left="0" w:firstLine="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7" w15:restartNumberingAfterBreak="0">
    <w:nsid w:val="62186C2A"/>
    <w:multiLevelType w:val="multilevel"/>
    <w:tmpl w:val="C1C42B5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15:restartNumberingAfterBreak="0">
    <w:nsid w:val="627F7B49"/>
    <w:multiLevelType w:val="hybridMultilevel"/>
    <w:tmpl w:val="0A1E7C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6BF26EC9"/>
    <w:multiLevelType w:val="hybridMultilevel"/>
    <w:tmpl w:val="C0EE1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10DC8"/>
    <w:multiLevelType w:val="multilevel"/>
    <w:tmpl w:val="B11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D0CC9"/>
    <w:multiLevelType w:val="hybridMultilevel"/>
    <w:tmpl w:val="34B6A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C5E11"/>
    <w:multiLevelType w:val="hybridMultilevel"/>
    <w:tmpl w:val="F77878B4"/>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43" w15:restartNumberingAfterBreak="0">
    <w:nsid w:val="79700F12"/>
    <w:multiLevelType w:val="hybridMultilevel"/>
    <w:tmpl w:val="E23CC0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7DA86EA9"/>
    <w:multiLevelType w:val="hybridMultilevel"/>
    <w:tmpl w:val="4A588A1C"/>
    <w:lvl w:ilvl="0" w:tplc="04090013">
      <w:start w:val="1"/>
      <w:numFmt w:val="upp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15:restartNumberingAfterBreak="0">
    <w:nsid w:val="7DF57FC2"/>
    <w:multiLevelType w:val="hybridMultilevel"/>
    <w:tmpl w:val="D872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177F5"/>
    <w:multiLevelType w:val="hybridMultilevel"/>
    <w:tmpl w:val="578C1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28"/>
  </w:num>
  <w:num w:numId="4">
    <w:abstractNumId w:val="30"/>
  </w:num>
  <w:num w:numId="5">
    <w:abstractNumId w:val="10"/>
  </w:num>
  <w:num w:numId="6">
    <w:abstractNumId w:val="41"/>
  </w:num>
  <w:num w:numId="7">
    <w:abstractNumId w:val="4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6"/>
  </w:num>
  <w:num w:numId="10">
    <w:abstractNumId w:val="8"/>
  </w:num>
  <w:num w:numId="11">
    <w:abstractNumId w:val="29"/>
  </w:num>
  <w:num w:numId="12">
    <w:abstractNumId w:val="20"/>
  </w:num>
  <w:num w:numId="13">
    <w:abstractNumId w:val="12"/>
  </w:num>
  <w:num w:numId="14">
    <w:abstractNumId w:val="39"/>
  </w:num>
  <w:num w:numId="15">
    <w:abstractNumId w:val="24"/>
  </w:num>
  <w:num w:numId="16">
    <w:abstractNumId w:val="14"/>
  </w:num>
  <w:num w:numId="17">
    <w:abstractNumId w:val="0"/>
  </w:num>
  <w:num w:numId="18">
    <w:abstractNumId w:val="1"/>
  </w:num>
  <w:num w:numId="19">
    <w:abstractNumId w:val="3"/>
  </w:num>
  <w:num w:numId="20">
    <w:abstractNumId w:val="2"/>
  </w:num>
  <w:num w:numId="21">
    <w:abstractNumId w:val="4"/>
  </w:num>
  <w:num w:numId="22">
    <w:abstractNumId w:val="33"/>
  </w:num>
  <w:num w:numId="23">
    <w:abstractNumId w:val="35"/>
  </w:num>
  <w:num w:numId="24">
    <w:abstractNumId w:val="21"/>
  </w:num>
  <w:num w:numId="25">
    <w:abstractNumId w:val="5"/>
  </w:num>
  <w:num w:numId="26">
    <w:abstractNumId w:val="16"/>
  </w:num>
  <w:num w:numId="27">
    <w:abstractNumId w:val="13"/>
  </w:num>
  <w:num w:numId="28">
    <w:abstractNumId w:val="43"/>
  </w:num>
  <w:num w:numId="29">
    <w:abstractNumId w:val="37"/>
  </w:num>
  <w:num w:numId="30">
    <w:abstractNumId w:val="34"/>
  </w:num>
  <w:num w:numId="31">
    <w:abstractNumId w:val="15"/>
  </w:num>
  <w:num w:numId="32">
    <w:abstractNumId w:val="19"/>
  </w:num>
  <w:num w:numId="33">
    <w:abstractNumId w:val="32"/>
  </w:num>
  <w:num w:numId="34">
    <w:abstractNumId w:val="26"/>
  </w:num>
  <w:num w:numId="35">
    <w:abstractNumId w:val="11"/>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42"/>
  </w:num>
  <w:num w:numId="40">
    <w:abstractNumId w:val="23"/>
  </w:num>
  <w:num w:numId="41">
    <w:abstractNumId w:val="18"/>
  </w:num>
  <w:num w:numId="42">
    <w:abstractNumId w:val="38"/>
  </w:num>
  <w:num w:numId="43">
    <w:abstractNumId w:val="22"/>
  </w:num>
  <w:num w:numId="44">
    <w:abstractNumId w:val="25"/>
  </w:num>
  <w:num w:numId="45">
    <w:abstractNumId w:val="44"/>
  </w:num>
  <w:num w:numId="46">
    <w:abstractNumId w:val="2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C4"/>
    <w:rsid w:val="0001062C"/>
    <w:rsid w:val="0002604C"/>
    <w:rsid w:val="00047DC2"/>
    <w:rsid w:val="0007658F"/>
    <w:rsid w:val="00154652"/>
    <w:rsid w:val="001B48E0"/>
    <w:rsid w:val="002B7902"/>
    <w:rsid w:val="003A5C0B"/>
    <w:rsid w:val="00410DE8"/>
    <w:rsid w:val="0049533A"/>
    <w:rsid w:val="00557B74"/>
    <w:rsid w:val="006F31E8"/>
    <w:rsid w:val="00722A5F"/>
    <w:rsid w:val="007352C0"/>
    <w:rsid w:val="00773972"/>
    <w:rsid w:val="00856DC8"/>
    <w:rsid w:val="008F35BF"/>
    <w:rsid w:val="00961841"/>
    <w:rsid w:val="009E0A2D"/>
    <w:rsid w:val="00A12EE8"/>
    <w:rsid w:val="00A70D97"/>
    <w:rsid w:val="00A8712D"/>
    <w:rsid w:val="00AC3BE7"/>
    <w:rsid w:val="00AE4B5A"/>
    <w:rsid w:val="00C256B3"/>
    <w:rsid w:val="00CE1B7D"/>
    <w:rsid w:val="00D33AA7"/>
    <w:rsid w:val="00D3483E"/>
    <w:rsid w:val="00D5110A"/>
    <w:rsid w:val="00E32BF9"/>
    <w:rsid w:val="00E32CEE"/>
    <w:rsid w:val="00E331CE"/>
    <w:rsid w:val="00E43D0C"/>
    <w:rsid w:val="00E62FC4"/>
    <w:rsid w:val="00EC1C70"/>
    <w:rsid w:val="00EF208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5125A5B"/>
  <w15:docId w15:val="{B12C4BC7-897B-4C2B-A3DF-6B7D1C88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FC4"/>
    <w:pPr>
      <w:suppressAutoHyphens/>
    </w:pPr>
    <w:rPr>
      <w:rFonts w:ascii="Calibri" w:eastAsia="SimSun" w:hAnsi="Calibri" w:cs="font292"/>
      <w:kern w:val="1"/>
      <w:lang w:val="en-IN" w:eastAsia="ar-SA"/>
    </w:rPr>
  </w:style>
  <w:style w:type="paragraph" w:styleId="Heading1">
    <w:name w:val="heading 1"/>
    <w:basedOn w:val="Normal"/>
    <w:next w:val="Normal"/>
    <w:link w:val="Heading1Char"/>
    <w:uiPriority w:val="9"/>
    <w:qFormat/>
    <w:rsid w:val="00E62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FC4"/>
    <w:pPr>
      <w:keepNext/>
      <w:keepLines/>
      <w:spacing w:before="200" w:after="0"/>
      <w:outlineLvl w:val="1"/>
    </w:pPr>
    <w:rPr>
      <w:rFonts w:asciiTheme="majorHAnsi" w:eastAsiaTheme="majorEastAsia" w:hAnsiTheme="majorHAnsi" w:cstheme="majorBidi"/>
      <w:b/>
      <w:bCs/>
      <w:color w:val="4F81BD" w:themeColor="accent1"/>
      <w:kern w:val="2"/>
      <w:sz w:val="26"/>
      <w:szCs w:val="26"/>
    </w:rPr>
  </w:style>
  <w:style w:type="paragraph" w:styleId="Heading3">
    <w:name w:val="heading 3"/>
    <w:basedOn w:val="Normal"/>
    <w:next w:val="Normal"/>
    <w:link w:val="Heading3Char"/>
    <w:uiPriority w:val="9"/>
    <w:unhideWhenUsed/>
    <w:qFormat/>
    <w:rsid w:val="00E62F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2F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FC4"/>
    <w:rPr>
      <w:rFonts w:asciiTheme="majorHAnsi" w:eastAsiaTheme="majorEastAsia" w:hAnsiTheme="majorHAnsi" w:cstheme="majorBidi"/>
      <w:b/>
      <w:bCs/>
      <w:color w:val="365F91" w:themeColor="accent1" w:themeShade="BF"/>
      <w:kern w:val="1"/>
      <w:sz w:val="28"/>
      <w:szCs w:val="28"/>
      <w:lang w:val="en-IN" w:eastAsia="ar-SA"/>
    </w:rPr>
  </w:style>
  <w:style w:type="character" w:customStyle="1" w:styleId="Heading2Char">
    <w:name w:val="Heading 2 Char"/>
    <w:basedOn w:val="DefaultParagraphFont"/>
    <w:link w:val="Heading2"/>
    <w:uiPriority w:val="9"/>
    <w:rsid w:val="00E62FC4"/>
    <w:rPr>
      <w:rFonts w:asciiTheme="majorHAnsi" w:eastAsiaTheme="majorEastAsia" w:hAnsiTheme="majorHAnsi" w:cstheme="majorBidi"/>
      <w:b/>
      <w:bCs/>
      <w:color w:val="4F81BD" w:themeColor="accent1"/>
      <w:kern w:val="2"/>
      <w:sz w:val="26"/>
      <w:szCs w:val="26"/>
      <w:lang w:val="en-IN" w:eastAsia="ar-SA"/>
    </w:rPr>
  </w:style>
  <w:style w:type="character" w:customStyle="1" w:styleId="Heading3Char">
    <w:name w:val="Heading 3 Char"/>
    <w:basedOn w:val="DefaultParagraphFont"/>
    <w:link w:val="Heading3"/>
    <w:uiPriority w:val="9"/>
    <w:rsid w:val="00E62FC4"/>
    <w:rPr>
      <w:rFonts w:asciiTheme="majorHAnsi" w:eastAsiaTheme="majorEastAsia" w:hAnsiTheme="majorHAnsi" w:cstheme="majorBidi"/>
      <w:b/>
      <w:bCs/>
      <w:color w:val="4F81BD" w:themeColor="accent1"/>
      <w:kern w:val="1"/>
      <w:lang w:val="en-IN" w:eastAsia="ar-SA"/>
    </w:rPr>
  </w:style>
  <w:style w:type="character" w:customStyle="1" w:styleId="Heading4Char">
    <w:name w:val="Heading 4 Char"/>
    <w:basedOn w:val="DefaultParagraphFont"/>
    <w:link w:val="Heading4"/>
    <w:uiPriority w:val="9"/>
    <w:rsid w:val="00E62FC4"/>
    <w:rPr>
      <w:rFonts w:asciiTheme="majorHAnsi" w:eastAsiaTheme="majorEastAsia" w:hAnsiTheme="majorHAnsi" w:cstheme="majorBidi"/>
      <w:b/>
      <w:bCs/>
      <w:i/>
      <w:iCs/>
      <w:color w:val="4F81BD" w:themeColor="accent1"/>
      <w:kern w:val="1"/>
      <w:lang w:val="en-IN" w:eastAsia="ar-SA"/>
    </w:rPr>
  </w:style>
  <w:style w:type="table" w:styleId="TableGrid">
    <w:name w:val="Table Grid"/>
    <w:basedOn w:val="TableNormal"/>
    <w:uiPriority w:val="59"/>
    <w:rsid w:val="00E62FC4"/>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E62FC4"/>
    <w:pPr>
      <w:ind w:left="720"/>
      <w:contextualSpacing/>
    </w:pPr>
  </w:style>
  <w:style w:type="paragraph" w:styleId="NormalWeb">
    <w:name w:val="Normal (Web)"/>
    <w:aliases w:val=" Char,Char,Normal (Web) Char2 Char,Normal (Web) Char Char1 Char,Normal (Web) Char1 Char Char Char,Normal (Web) Char Char Char Char Char,Normal (Web) Char1 Char1 Char,Normal (Web) Char Char Char1 Char,Normal (Web) Char Char Char"/>
    <w:basedOn w:val="Normal"/>
    <w:link w:val="NormalWebChar"/>
    <w:uiPriority w:val="99"/>
    <w:unhideWhenUsed/>
    <w:qFormat/>
    <w:rsid w:val="00E62FC4"/>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customStyle="1" w:styleId="NormalWebChar">
    <w:name w:val="Normal (Web) Char"/>
    <w:aliases w:val=" Char Char,Char Char,Normal (Web) Char2 Char Char,Normal (Web) Char Char1 Char Char,Normal (Web) Char1 Char Char Char Char,Normal (Web) Char Char Char Char Char Char,Normal (Web) Char1 Char1 Char Char,Normal (Web) Char Char Char Char"/>
    <w:basedOn w:val="DefaultParagraphFont"/>
    <w:link w:val="NormalWeb"/>
    <w:uiPriority w:val="99"/>
    <w:rsid w:val="00E62FC4"/>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2FC4"/>
  </w:style>
  <w:style w:type="paragraph" w:styleId="HTMLPreformatted">
    <w:name w:val="HTML Preformatted"/>
    <w:basedOn w:val="Normal"/>
    <w:link w:val="HTMLPreformattedChar"/>
    <w:uiPriority w:val="99"/>
    <w:rsid w:val="00E62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basedOn w:val="DefaultParagraphFont"/>
    <w:link w:val="HTMLPreformatted"/>
    <w:uiPriority w:val="99"/>
    <w:rsid w:val="00E62FC4"/>
    <w:rPr>
      <w:rFonts w:ascii="Courier New" w:eastAsia="Times New Roman" w:hAnsi="Courier New" w:cs="Courier New"/>
      <w:sz w:val="20"/>
      <w:szCs w:val="20"/>
    </w:rPr>
  </w:style>
  <w:style w:type="paragraph" w:styleId="BodyTextIndent2">
    <w:name w:val="Body Text Indent 2"/>
    <w:basedOn w:val="Normal"/>
    <w:link w:val="BodyTextIndent2Char"/>
    <w:uiPriority w:val="99"/>
    <w:unhideWhenUsed/>
    <w:rsid w:val="00E62FC4"/>
    <w:pPr>
      <w:tabs>
        <w:tab w:val="left" w:pos="360"/>
      </w:tabs>
      <w:suppressAutoHyphens w:val="0"/>
      <w:spacing w:after="0" w:line="240" w:lineRule="auto"/>
      <w:ind w:left="2160"/>
    </w:pPr>
    <w:rPr>
      <w:rFonts w:ascii="Arial" w:eastAsia="Times New Roman" w:hAnsi="Arial" w:cs="Times New Roman"/>
      <w:noProof/>
      <w:kern w:val="0"/>
      <w:sz w:val="21"/>
      <w:szCs w:val="20"/>
      <w:lang w:val="en-US" w:eastAsia="en-US"/>
    </w:rPr>
  </w:style>
  <w:style w:type="character" w:customStyle="1" w:styleId="BodyTextIndent2Char">
    <w:name w:val="Body Text Indent 2 Char"/>
    <w:basedOn w:val="DefaultParagraphFont"/>
    <w:link w:val="BodyTextIndent2"/>
    <w:uiPriority w:val="99"/>
    <w:rsid w:val="00E62FC4"/>
    <w:rPr>
      <w:rFonts w:ascii="Arial" w:eastAsia="Times New Roman" w:hAnsi="Arial" w:cs="Times New Roman"/>
      <w:noProof/>
      <w:sz w:val="21"/>
      <w:szCs w:val="20"/>
    </w:rPr>
  </w:style>
  <w:style w:type="paragraph" w:styleId="Header">
    <w:name w:val="header"/>
    <w:basedOn w:val="Normal"/>
    <w:link w:val="HeaderChar"/>
    <w:uiPriority w:val="99"/>
    <w:unhideWhenUsed/>
    <w:rsid w:val="00E6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FC4"/>
    <w:rPr>
      <w:rFonts w:ascii="Calibri" w:eastAsia="SimSun" w:hAnsi="Calibri" w:cs="font292"/>
      <w:kern w:val="1"/>
      <w:lang w:val="en-IN" w:eastAsia="ar-SA"/>
    </w:rPr>
  </w:style>
  <w:style w:type="paragraph" w:styleId="Footer">
    <w:name w:val="footer"/>
    <w:basedOn w:val="Normal"/>
    <w:link w:val="FooterChar"/>
    <w:uiPriority w:val="99"/>
    <w:unhideWhenUsed/>
    <w:rsid w:val="00E6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FC4"/>
    <w:rPr>
      <w:rFonts w:ascii="Calibri" w:eastAsia="SimSun" w:hAnsi="Calibri" w:cs="font292"/>
      <w:kern w:val="1"/>
      <w:lang w:val="en-IN" w:eastAsia="ar-SA"/>
    </w:rPr>
  </w:style>
  <w:style w:type="character" w:styleId="Hyperlink">
    <w:name w:val="Hyperlink"/>
    <w:uiPriority w:val="99"/>
    <w:rsid w:val="00E62FC4"/>
    <w:rPr>
      <w:color w:val="000080"/>
      <w:u w:val="single"/>
    </w:rPr>
  </w:style>
  <w:style w:type="character" w:customStyle="1" w:styleId="mw-headline">
    <w:name w:val="mw-headline"/>
    <w:basedOn w:val="DefaultParagraphFont"/>
    <w:uiPriority w:val="99"/>
    <w:rsid w:val="00E62FC4"/>
  </w:style>
  <w:style w:type="paragraph" w:styleId="BalloonText">
    <w:name w:val="Balloon Text"/>
    <w:basedOn w:val="Normal"/>
    <w:link w:val="BalloonTextChar"/>
    <w:uiPriority w:val="99"/>
    <w:semiHidden/>
    <w:unhideWhenUsed/>
    <w:rsid w:val="00E6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FC4"/>
    <w:rPr>
      <w:rFonts w:ascii="Tahoma" w:eastAsia="SimSun" w:hAnsi="Tahoma" w:cs="Tahoma"/>
      <w:kern w:val="1"/>
      <w:sz w:val="16"/>
      <w:szCs w:val="16"/>
      <w:lang w:val="en-IN" w:eastAsia="ar-SA"/>
    </w:rPr>
  </w:style>
  <w:style w:type="paragraph" w:customStyle="1" w:styleId="Default">
    <w:name w:val="Default"/>
    <w:rsid w:val="00E62FC4"/>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customStyle="1" w:styleId="Normal-Justified">
    <w:name w:val="Normal - Justified"/>
    <w:basedOn w:val="Normal"/>
    <w:uiPriority w:val="99"/>
    <w:rsid w:val="00E62FC4"/>
    <w:pPr>
      <w:spacing w:after="0" w:line="360" w:lineRule="auto"/>
      <w:jc w:val="both"/>
    </w:pPr>
    <w:rPr>
      <w:rFonts w:ascii="Arial" w:eastAsia="Times New Roman" w:hAnsi="Arial" w:cs="Times New Roman"/>
      <w:kern w:val="2"/>
      <w:sz w:val="20"/>
      <w:szCs w:val="24"/>
      <w:lang w:val="en-US"/>
    </w:rPr>
  </w:style>
  <w:style w:type="paragraph" w:customStyle="1" w:styleId="DefinitionTerm">
    <w:name w:val="Definition Term"/>
    <w:basedOn w:val="Normal"/>
    <w:next w:val="Normal"/>
    <w:uiPriority w:val="99"/>
    <w:rsid w:val="00E62FC4"/>
    <w:pPr>
      <w:suppressAutoHyphens w:val="0"/>
      <w:snapToGrid w:val="0"/>
      <w:spacing w:after="0" w:line="240" w:lineRule="auto"/>
    </w:pPr>
    <w:rPr>
      <w:rFonts w:ascii="Times New Roman" w:eastAsia="Times New Roman" w:hAnsi="Times New Roman" w:cs="Times New Roman"/>
      <w:kern w:val="0"/>
      <w:sz w:val="24"/>
      <w:szCs w:val="20"/>
      <w:lang w:val="en-US" w:eastAsia="en-US"/>
    </w:rPr>
  </w:style>
  <w:style w:type="table" w:customStyle="1" w:styleId="LightGrid-Accent11">
    <w:name w:val="Light Grid - Accent 11"/>
    <w:basedOn w:val="TableNormal"/>
    <w:uiPriority w:val="62"/>
    <w:rsid w:val="00E62F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mmand">
    <w:name w:val="command"/>
    <w:basedOn w:val="DefaultParagraphFont"/>
    <w:rsid w:val="007352C0"/>
  </w:style>
  <w:style w:type="character" w:customStyle="1" w:styleId="tag">
    <w:name w:val="tag"/>
    <w:basedOn w:val="DefaultParagraphFont"/>
    <w:rsid w:val="007352C0"/>
  </w:style>
  <w:style w:type="character" w:customStyle="1" w:styleId="pln">
    <w:name w:val="pln"/>
    <w:basedOn w:val="DefaultParagraphFont"/>
    <w:rsid w:val="007352C0"/>
  </w:style>
  <w:style w:type="character" w:customStyle="1" w:styleId="typ">
    <w:name w:val="typ"/>
    <w:basedOn w:val="DefaultParagraphFont"/>
    <w:rsid w:val="007352C0"/>
  </w:style>
  <w:style w:type="character" w:customStyle="1" w:styleId="atn">
    <w:name w:val="atn"/>
    <w:basedOn w:val="DefaultParagraphFont"/>
    <w:rsid w:val="007352C0"/>
  </w:style>
  <w:style w:type="character" w:customStyle="1" w:styleId="pun">
    <w:name w:val="pun"/>
    <w:basedOn w:val="DefaultParagraphFont"/>
    <w:rsid w:val="007352C0"/>
  </w:style>
  <w:style w:type="character" w:customStyle="1" w:styleId="atv">
    <w:name w:val="atv"/>
    <w:basedOn w:val="DefaultParagraphFont"/>
    <w:rsid w:val="007352C0"/>
  </w:style>
  <w:style w:type="character" w:customStyle="1" w:styleId="str">
    <w:name w:val="str"/>
    <w:basedOn w:val="DefaultParagraphFont"/>
    <w:rsid w:val="00E32CEE"/>
  </w:style>
  <w:style w:type="character" w:customStyle="1" w:styleId="com">
    <w:name w:val="com"/>
    <w:basedOn w:val="DefaultParagraphFont"/>
    <w:rsid w:val="00E32CEE"/>
  </w:style>
  <w:style w:type="character" w:styleId="Strong">
    <w:name w:val="Strong"/>
    <w:basedOn w:val="DefaultParagraphFont"/>
    <w:uiPriority w:val="22"/>
    <w:qFormat/>
    <w:rsid w:val="00E32CEE"/>
    <w:rPr>
      <w:b/>
      <w:bCs/>
    </w:rPr>
  </w:style>
  <w:style w:type="character" w:styleId="HTMLCode">
    <w:name w:val="HTML Code"/>
    <w:basedOn w:val="DefaultParagraphFont"/>
    <w:uiPriority w:val="99"/>
    <w:semiHidden/>
    <w:unhideWhenUsed/>
    <w:rsid w:val="00E32CEE"/>
    <w:rPr>
      <w:rFonts w:ascii="Courier New" w:eastAsia="Times New Roman" w:hAnsi="Courier New" w:cs="Courier New"/>
      <w:sz w:val="20"/>
      <w:szCs w:val="20"/>
    </w:rPr>
  </w:style>
  <w:style w:type="character" w:customStyle="1" w:styleId="kw">
    <w:name w:val="kw"/>
    <w:basedOn w:val="DefaultParagraphFont"/>
    <w:rsid w:val="00E32CEE"/>
  </w:style>
  <w:style w:type="character" w:customStyle="1" w:styleId="ch">
    <w:name w:val="ch"/>
    <w:basedOn w:val="DefaultParagraphFont"/>
    <w:rsid w:val="00E32CEE"/>
  </w:style>
  <w:style w:type="character" w:customStyle="1" w:styleId="fu">
    <w:name w:val="fu"/>
    <w:basedOn w:val="DefaultParagraphFont"/>
    <w:rsid w:val="00E32CEE"/>
  </w:style>
  <w:style w:type="character" w:customStyle="1" w:styleId="co">
    <w:name w:val="co"/>
    <w:basedOn w:val="DefaultParagraphFont"/>
    <w:rsid w:val="00E32CEE"/>
  </w:style>
  <w:style w:type="character" w:customStyle="1" w:styleId="dv">
    <w:name w:val="dv"/>
    <w:basedOn w:val="DefaultParagraphFont"/>
    <w:rsid w:val="00E32CEE"/>
  </w:style>
  <w:style w:type="character" w:styleId="Emphasis">
    <w:name w:val="Emphasis"/>
    <w:basedOn w:val="DefaultParagraphFont"/>
    <w:uiPriority w:val="20"/>
    <w:qFormat/>
    <w:rsid w:val="00E32CEE"/>
    <w:rPr>
      <w:i/>
      <w:iCs/>
    </w:rPr>
  </w:style>
  <w:style w:type="character" w:customStyle="1" w:styleId="dt">
    <w:name w:val="dt"/>
    <w:basedOn w:val="DefaultParagraphFont"/>
    <w:rsid w:val="00E32CEE"/>
  </w:style>
  <w:style w:type="paragraph" w:styleId="NoSpacing">
    <w:name w:val="No Spacing"/>
    <w:uiPriority w:val="1"/>
    <w:qFormat/>
    <w:rsid w:val="001B48E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42329">
      <w:bodyDiv w:val="1"/>
      <w:marLeft w:val="0"/>
      <w:marRight w:val="0"/>
      <w:marTop w:val="0"/>
      <w:marBottom w:val="0"/>
      <w:divBdr>
        <w:top w:val="none" w:sz="0" w:space="0" w:color="auto"/>
        <w:left w:val="none" w:sz="0" w:space="0" w:color="auto"/>
        <w:bottom w:val="none" w:sz="0" w:space="0" w:color="auto"/>
        <w:right w:val="none" w:sz="0" w:space="0" w:color="auto"/>
      </w:divBdr>
    </w:div>
    <w:div w:id="1210605117">
      <w:bodyDiv w:val="1"/>
      <w:marLeft w:val="0"/>
      <w:marRight w:val="0"/>
      <w:marTop w:val="0"/>
      <w:marBottom w:val="0"/>
      <w:divBdr>
        <w:top w:val="none" w:sz="0" w:space="0" w:color="auto"/>
        <w:left w:val="none" w:sz="0" w:space="0" w:color="auto"/>
        <w:bottom w:val="none" w:sz="0" w:space="0" w:color="auto"/>
        <w:right w:val="none" w:sz="0" w:space="0" w:color="auto"/>
      </w:divBdr>
    </w:div>
    <w:div w:id="1270628177">
      <w:bodyDiv w:val="1"/>
      <w:marLeft w:val="0"/>
      <w:marRight w:val="0"/>
      <w:marTop w:val="0"/>
      <w:marBottom w:val="0"/>
      <w:divBdr>
        <w:top w:val="none" w:sz="0" w:space="0" w:color="auto"/>
        <w:left w:val="none" w:sz="0" w:space="0" w:color="auto"/>
        <w:bottom w:val="none" w:sz="0" w:space="0" w:color="auto"/>
        <w:right w:val="none" w:sz="0" w:space="0" w:color="auto"/>
      </w:divBdr>
    </w:div>
    <w:div w:id="1431700610">
      <w:bodyDiv w:val="1"/>
      <w:marLeft w:val="0"/>
      <w:marRight w:val="0"/>
      <w:marTop w:val="0"/>
      <w:marBottom w:val="0"/>
      <w:divBdr>
        <w:top w:val="none" w:sz="0" w:space="0" w:color="auto"/>
        <w:left w:val="none" w:sz="0" w:space="0" w:color="auto"/>
        <w:bottom w:val="none" w:sz="0" w:space="0" w:color="auto"/>
        <w:right w:val="none" w:sz="0" w:space="0" w:color="auto"/>
      </w:divBdr>
    </w:div>
    <w:div w:id="1549028432">
      <w:bodyDiv w:val="1"/>
      <w:marLeft w:val="0"/>
      <w:marRight w:val="0"/>
      <w:marTop w:val="0"/>
      <w:marBottom w:val="0"/>
      <w:divBdr>
        <w:top w:val="none" w:sz="0" w:space="0" w:color="auto"/>
        <w:left w:val="none" w:sz="0" w:space="0" w:color="auto"/>
        <w:bottom w:val="none" w:sz="0" w:space="0" w:color="auto"/>
        <w:right w:val="none" w:sz="0" w:space="0" w:color="auto"/>
      </w:divBdr>
    </w:div>
    <w:div w:id="1741517581">
      <w:bodyDiv w:val="1"/>
      <w:marLeft w:val="0"/>
      <w:marRight w:val="0"/>
      <w:marTop w:val="0"/>
      <w:marBottom w:val="0"/>
      <w:divBdr>
        <w:top w:val="none" w:sz="0" w:space="0" w:color="auto"/>
        <w:left w:val="none" w:sz="0" w:space="0" w:color="auto"/>
        <w:bottom w:val="none" w:sz="0" w:space="0" w:color="auto"/>
        <w:right w:val="none" w:sz="0" w:space="0" w:color="auto"/>
      </w:divBdr>
    </w:div>
    <w:div w:id="1888639334">
      <w:bodyDiv w:val="1"/>
      <w:marLeft w:val="0"/>
      <w:marRight w:val="0"/>
      <w:marTop w:val="0"/>
      <w:marBottom w:val="0"/>
      <w:divBdr>
        <w:top w:val="none" w:sz="0" w:space="0" w:color="auto"/>
        <w:left w:val="none" w:sz="0" w:space="0" w:color="auto"/>
        <w:bottom w:val="none" w:sz="0" w:space="0" w:color="auto"/>
        <w:right w:val="none" w:sz="0" w:space="0" w:color="auto"/>
      </w:divBdr>
    </w:div>
    <w:div w:id="19307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techterms.com/definition/web_development" TargetMode="External"/><Relationship Id="rId26" Type="http://schemas.openxmlformats.org/officeDocument/2006/relationships/hyperlink" Target="https://techterms.com/definition/field" TargetMode="External"/><Relationship Id="rId39" Type="http://schemas.openxmlformats.org/officeDocument/2006/relationships/hyperlink" Target="https://autotelicum.github.io/Smooth-CoffeeScript/literate/js-intro.html" TargetMode="External"/><Relationship Id="rId21" Type="http://schemas.openxmlformats.org/officeDocument/2006/relationships/hyperlink" Target="https://techterms.com/definition/cplusplus" TargetMode="External"/><Relationship Id="rId34" Type="http://schemas.openxmlformats.org/officeDocument/2006/relationships/hyperlink" Target="https://autotelicum.github.io/Smooth-CoffeeScript/literate/js-intro.html" TargetMode="External"/><Relationship Id="rId42" Type="http://schemas.openxmlformats.org/officeDocument/2006/relationships/hyperlink" Target="https://autotelicum.github.io/Smooth-CoffeeScript/literate/js-intro.html" TargetMode="External"/><Relationship Id="rId47" Type="http://schemas.openxmlformats.org/officeDocument/2006/relationships/hyperlink" Target="https://autotelicum.github.io/Smooth-CoffeeScript/literate/js-intro.html" TargetMode="External"/><Relationship Id="rId50" Type="http://schemas.openxmlformats.org/officeDocument/2006/relationships/hyperlink" Target="https://autotelicum.github.io/Smooth-CoffeeScript/literate/js-intro.html" TargetMode="External"/><Relationship Id="rId55" Type="http://schemas.openxmlformats.org/officeDocument/2006/relationships/hyperlink" Target="http://blog.rebeccamurphey.com/2009/10/15/using-objects-to-organize-your-code/" TargetMode="External"/><Relationship Id="rId63" Type="http://schemas.openxmlformats.org/officeDocument/2006/relationships/hyperlink" Target="http://cloudflare.com/" TargetMode="External"/><Relationship Id="rId68" Type="http://schemas.openxmlformats.org/officeDocument/2006/relationships/image" Target="media/image10.png"/><Relationship Id="rId7" Type="http://schemas.openxmlformats.org/officeDocument/2006/relationships/hyperlink" Target="https://techterms.com/definition/sourcecode" TargetMode="External"/><Relationship Id="rId71"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hyperlink" Target="https://techterms.com/definition/html" TargetMode="External"/><Relationship Id="rId11" Type="http://schemas.openxmlformats.org/officeDocument/2006/relationships/hyperlink" Target="https://techterms.com/definition/field" TargetMode="External"/><Relationship Id="rId24" Type="http://schemas.openxmlformats.org/officeDocument/2006/relationships/hyperlink" Target="https://techterms.com/definition/web_server" TargetMode="External"/><Relationship Id="rId32" Type="http://schemas.openxmlformats.org/officeDocument/2006/relationships/hyperlink" Target="https://fileinfo.com/extension/js" TargetMode="External"/><Relationship Id="rId37" Type="http://schemas.openxmlformats.org/officeDocument/2006/relationships/hyperlink" Target="https://autotelicum.github.io/Smooth-CoffeeScript/literate/js-intro.html" TargetMode="External"/><Relationship Id="rId40" Type="http://schemas.openxmlformats.org/officeDocument/2006/relationships/hyperlink" Target="https://autotelicum.github.io/Smooth-CoffeeScript/literate/js-intro.html" TargetMode="External"/><Relationship Id="rId45" Type="http://schemas.openxmlformats.org/officeDocument/2006/relationships/hyperlink" Target="https://autotelicum.github.io/Smooth-CoffeeScript/literate/js-intro.html" TargetMode="External"/><Relationship Id="rId53" Type="http://schemas.openxmlformats.org/officeDocument/2006/relationships/hyperlink" Target="https://autotelicum.github.io/Smooth-CoffeeScript/literate/js-intro.html" TargetMode="External"/><Relationship Id="rId58" Type="http://schemas.openxmlformats.org/officeDocument/2006/relationships/hyperlink" Target="https://autotelicum.github.io/Smooth-CoffeeScript/literate/js-intro.html" TargetMode="External"/><Relationship Id="rId66"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https://techterms.com/definition/web_browser" TargetMode="External"/><Relationship Id="rId28" Type="http://schemas.openxmlformats.org/officeDocument/2006/relationships/hyperlink" Target="https://techterms.com/definition/asp" TargetMode="External"/><Relationship Id="rId36" Type="http://schemas.openxmlformats.org/officeDocument/2006/relationships/hyperlink" Target="https://autotelicum.github.io/Smooth-CoffeeScript/literate/js-intro.html" TargetMode="External"/><Relationship Id="rId49" Type="http://schemas.openxmlformats.org/officeDocument/2006/relationships/hyperlink" Target="https://autotelicum.github.io/Smooth-CoffeeScript/literate/js-intro.html" TargetMode="External"/><Relationship Id="rId57" Type="http://schemas.openxmlformats.org/officeDocument/2006/relationships/hyperlink" Target="http://kangax.github.com/nfe/" TargetMode="External"/><Relationship Id="rId61" Type="http://schemas.openxmlformats.org/officeDocument/2006/relationships/hyperlink" Target="http://en.wikipedia.org/wiki/Content_delivery_network" TargetMode="External"/><Relationship Id="rId10" Type="http://schemas.openxmlformats.org/officeDocument/2006/relationships/hyperlink" Target="https://techterms.com/definition/function" TargetMode="External"/><Relationship Id="rId19" Type="http://schemas.openxmlformats.org/officeDocument/2006/relationships/hyperlink" Target="https://techterms.com/definition/java" TargetMode="External"/><Relationship Id="rId31" Type="http://schemas.openxmlformats.org/officeDocument/2006/relationships/hyperlink" Target="https://techterms.com/definition/output" TargetMode="External"/><Relationship Id="rId44" Type="http://schemas.openxmlformats.org/officeDocument/2006/relationships/hyperlink" Target="https://autotelicum.github.io/Smooth-CoffeeScript/literate/js-intro.html" TargetMode="External"/><Relationship Id="rId52" Type="http://schemas.openxmlformats.org/officeDocument/2006/relationships/hyperlink" Target="https://autotelicum.github.io/Smooth-CoffeeScript/literate/js-intro.html" TargetMode="External"/><Relationship Id="rId60" Type="http://schemas.openxmlformats.org/officeDocument/2006/relationships/hyperlink" Target="https://autotelicum.github.io/Smooth-CoffeeScript/literate/js-intro.html" TargetMode="External"/><Relationship Id="rId65" Type="http://schemas.openxmlformats.org/officeDocument/2006/relationships/image" Target="media/image7.jpe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web_server" TargetMode="External"/><Relationship Id="rId14" Type="http://schemas.openxmlformats.org/officeDocument/2006/relationships/image" Target="media/image3.wmf"/><Relationship Id="rId22" Type="http://schemas.openxmlformats.org/officeDocument/2006/relationships/hyperlink" Target="https://techterms.com/definition/sourcecode" TargetMode="External"/><Relationship Id="rId27" Type="http://schemas.openxmlformats.org/officeDocument/2006/relationships/hyperlink" Target="https://techterms.com/definition/php" TargetMode="External"/><Relationship Id="rId30" Type="http://schemas.openxmlformats.org/officeDocument/2006/relationships/hyperlink" Target="https://techterms.com/definition/webpage" TargetMode="External"/><Relationship Id="rId35" Type="http://schemas.openxmlformats.org/officeDocument/2006/relationships/hyperlink" Target="https://autotelicum.github.io/Smooth-CoffeeScript/literate/js-intro.html" TargetMode="External"/><Relationship Id="rId43" Type="http://schemas.openxmlformats.org/officeDocument/2006/relationships/hyperlink" Target="https://autotelicum.github.io/Smooth-CoffeeScript/literate/js-intro.html" TargetMode="External"/><Relationship Id="rId48" Type="http://schemas.openxmlformats.org/officeDocument/2006/relationships/hyperlink" Target="https://autotelicum.github.io/Smooth-CoffeeScript/literate/js-intro.html" TargetMode="External"/><Relationship Id="rId56" Type="http://schemas.openxmlformats.org/officeDocument/2006/relationships/hyperlink" Target="https://autotelicum.github.io/Smooth-CoffeeScript/literate/js-intro.html" TargetMode="External"/><Relationship Id="rId64" Type="http://schemas.openxmlformats.org/officeDocument/2006/relationships/image" Target="media/image6.png"/><Relationship Id="rId69" Type="http://schemas.openxmlformats.org/officeDocument/2006/relationships/image" Target="media/image11.png"/><Relationship Id="rId8" Type="http://schemas.openxmlformats.org/officeDocument/2006/relationships/hyperlink" Target="https://techterms.com/definition/web_browser" TargetMode="External"/><Relationship Id="rId51" Type="http://schemas.openxmlformats.org/officeDocument/2006/relationships/hyperlink" Target="https://autotelicum.github.io/Smooth-CoffeeScript/literate/js-intro.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https://techterms.com/definition/programming_language" TargetMode="External"/><Relationship Id="rId25" Type="http://schemas.openxmlformats.org/officeDocument/2006/relationships/hyperlink" Target="https://techterms.com/definition/function" TargetMode="External"/><Relationship Id="rId33" Type="http://schemas.openxmlformats.org/officeDocument/2006/relationships/hyperlink" Target="https://techterms.com/definition/alertbox" TargetMode="External"/><Relationship Id="rId38" Type="http://schemas.openxmlformats.org/officeDocument/2006/relationships/hyperlink" Target="https://autotelicum.github.io/Smooth-CoffeeScript/literate/js-intro.html" TargetMode="External"/><Relationship Id="rId46" Type="http://schemas.openxmlformats.org/officeDocument/2006/relationships/hyperlink" Target="https://autotelicum.github.io/Smooth-CoffeeScript/literate/js-intro.html" TargetMode="External"/><Relationship Id="rId59" Type="http://schemas.openxmlformats.org/officeDocument/2006/relationships/hyperlink" Target="https://autotelicum.github.io/Smooth-CoffeeScript/literate/js-intro.html" TargetMode="External"/><Relationship Id="rId67" Type="http://schemas.openxmlformats.org/officeDocument/2006/relationships/image" Target="media/image9.png"/><Relationship Id="rId20" Type="http://schemas.openxmlformats.org/officeDocument/2006/relationships/hyperlink" Target="https://techterms.com/definition/syntax" TargetMode="External"/><Relationship Id="rId41" Type="http://schemas.openxmlformats.org/officeDocument/2006/relationships/hyperlink" Target="https://autotelicum.github.io/Smooth-CoffeeScript/literate/js-intro.html" TargetMode="External"/><Relationship Id="rId54" Type="http://schemas.openxmlformats.org/officeDocument/2006/relationships/hyperlink" Target="https://autotelicum.github.io/Smooth-CoffeeScript/literate/js-intro.html" TargetMode="External"/><Relationship Id="rId62" Type="http://schemas.openxmlformats.org/officeDocument/2006/relationships/hyperlink" Target="https://datatables.net/download" TargetMode="External"/><Relationship Id="rId70"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48</Pages>
  <Words>5915</Words>
  <Characters>33721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dc:creator>
  <cp:lastModifiedBy>ashrafi shaheen</cp:lastModifiedBy>
  <cp:revision>9</cp:revision>
  <dcterms:created xsi:type="dcterms:W3CDTF">2017-11-12T11:49:00Z</dcterms:created>
  <dcterms:modified xsi:type="dcterms:W3CDTF">2017-11-13T03:30:00Z</dcterms:modified>
</cp:coreProperties>
</file>